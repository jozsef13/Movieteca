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C86" w:rsidRPr="00EC2C86" w:rsidRDefault="00EC2C86" w:rsidP="00EC2C86">
      <w:pPr>
        <w:spacing w:after="240" w:line="380" w:lineRule="exact"/>
        <w:ind w:firstLine="440"/>
        <w:rPr>
          <w:rFonts w:ascii="Arial" w:hAnsi="Arial" w:cs="Arial"/>
          <w:b/>
          <w:spacing w:val="-1"/>
          <w:sz w:val="40"/>
          <w:szCs w:val="40"/>
        </w:rPr>
      </w:pPr>
      <w:proofErr w:type="spellStart"/>
      <w:r w:rsidRPr="00EC2C86">
        <w:rPr>
          <w:rFonts w:ascii="Arial" w:hAnsi="Arial" w:cs="Arial"/>
          <w:b/>
          <w:spacing w:val="-1"/>
          <w:sz w:val="40"/>
          <w:szCs w:val="40"/>
        </w:rPr>
        <w:t>Movieteca</w:t>
      </w:r>
      <w:proofErr w:type="spellEnd"/>
    </w:p>
    <w:p w:rsidR="00D8661B" w:rsidRPr="00EC2C86" w:rsidRDefault="004F3D65">
      <w:pPr>
        <w:spacing w:line="380" w:lineRule="exact"/>
        <w:ind w:left="440"/>
        <w:rPr>
          <w:rFonts w:ascii="Arial" w:hAnsi="Arial" w:cs="Arial"/>
          <w:sz w:val="28"/>
          <w:szCs w:val="28"/>
        </w:rPr>
      </w:pPr>
      <w:r w:rsidRPr="00EC2C86">
        <w:rPr>
          <w:rFonts w:ascii="Arial" w:hAnsi="Arial" w:cs="Arial"/>
          <w:spacing w:val="2"/>
          <w:sz w:val="28"/>
          <w:szCs w:val="28"/>
        </w:rPr>
        <w:t>S</w:t>
      </w:r>
      <w:r w:rsidRPr="00EC2C86">
        <w:rPr>
          <w:rFonts w:ascii="Arial" w:hAnsi="Arial" w:cs="Arial"/>
          <w:spacing w:val="-2"/>
          <w:sz w:val="28"/>
          <w:szCs w:val="28"/>
        </w:rPr>
        <w:t>o</w:t>
      </w:r>
      <w:r w:rsidRPr="00EC2C86">
        <w:rPr>
          <w:rFonts w:ascii="Arial" w:hAnsi="Arial" w:cs="Arial"/>
          <w:spacing w:val="-1"/>
          <w:sz w:val="28"/>
          <w:szCs w:val="28"/>
        </w:rPr>
        <w:t>f</w:t>
      </w:r>
      <w:r w:rsidRPr="00EC2C86">
        <w:rPr>
          <w:rFonts w:ascii="Arial" w:hAnsi="Arial" w:cs="Arial"/>
          <w:sz w:val="28"/>
          <w:szCs w:val="28"/>
        </w:rPr>
        <w:t>tw</w:t>
      </w:r>
      <w:r w:rsidRPr="00EC2C86">
        <w:rPr>
          <w:rFonts w:ascii="Arial" w:hAnsi="Arial" w:cs="Arial"/>
          <w:spacing w:val="-2"/>
          <w:sz w:val="28"/>
          <w:szCs w:val="28"/>
        </w:rPr>
        <w:t>a</w:t>
      </w:r>
      <w:r w:rsidRPr="00EC2C86">
        <w:rPr>
          <w:rFonts w:ascii="Arial" w:hAnsi="Arial" w:cs="Arial"/>
          <w:spacing w:val="3"/>
          <w:sz w:val="28"/>
          <w:szCs w:val="28"/>
        </w:rPr>
        <w:t>r</w:t>
      </w:r>
      <w:r w:rsidRPr="00EC2C86">
        <w:rPr>
          <w:rFonts w:ascii="Arial" w:hAnsi="Arial" w:cs="Arial"/>
          <w:sz w:val="28"/>
          <w:szCs w:val="28"/>
        </w:rPr>
        <w:t>e</w:t>
      </w:r>
      <w:r w:rsidRPr="00EC2C86">
        <w:rPr>
          <w:rFonts w:ascii="Arial" w:hAnsi="Arial" w:cs="Arial"/>
          <w:spacing w:val="-7"/>
          <w:sz w:val="28"/>
          <w:szCs w:val="28"/>
        </w:rPr>
        <w:t xml:space="preserve"> </w:t>
      </w:r>
      <w:r w:rsidRPr="00EC2C86">
        <w:rPr>
          <w:rFonts w:ascii="Arial" w:hAnsi="Arial" w:cs="Arial"/>
          <w:spacing w:val="5"/>
          <w:sz w:val="28"/>
          <w:szCs w:val="28"/>
        </w:rPr>
        <w:t>D</w:t>
      </w:r>
      <w:r w:rsidRPr="00EC2C86">
        <w:rPr>
          <w:rFonts w:ascii="Arial" w:hAnsi="Arial" w:cs="Arial"/>
          <w:spacing w:val="-2"/>
          <w:sz w:val="28"/>
          <w:szCs w:val="28"/>
        </w:rPr>
        <w:t>es</w:t>
      </w:r>
      <w:r w:rsidRPr="00EC2C86">
        <w:rPr>
          <w:rFonts w:ascii="Arial" w:hAnsi="Arial" w:cs="Arial"/>
          <w:spacing w:val="3"/>
          <w:sz w:val="28"/>
          <w:szCs w:val="28"/>
        </w:rPr>
        <w:t>i</w:t>
      </w:r>
      <w:r w:rsidRPr="00EC2C86">
        <w:rPr>
          <w:rFonts w:ascii="Arial" w:hAnsi="Arial" w:cs="Arial"/>
          <w:spacing w:val="-7"/>
          <w:sz w:val="28"/>
          <w:szCs w:val="28"/>
        </w:rPr>
        <w:t>g</w:t>
      </w:r>
      <w:r w:rsidRPr="00EC2C86">
        <w:rPr>
          <w:rFonts w:ascii="Arial" w:hAnsi="Arial" w:cs="Arial"/>
          <w:sz w:val="28"/>
          <w:szCs w:val="28"/>
        </w:rPr>
        <w:t>n</w:t>
      </w:r>
      <w:r w:rsidRPr="00EC2C86">
        <w:rPr>
          <w:rFonts w:ascii="Arial" w:hAnsi="Arial" w:cs="Arial"/>
          <w:spacing w:val="2"/>
          <w:sz w:val="28"/>
          <w:szCs w:val="28"/>
        </w:rPr>
        <w:t xml:space="preserve"> </w:t>
      </w:r>
      <w:r w:rsidRPr="00EC2C86">
        <w:rPr>
          <w:rFonts w:ascii="Arial" w:hAnsi="Arial" w:cs="Arial"/>
          <w:sz w:val="28"/>
          <w:szCs w:val="28"/>
        </w:rPr>
        <w:t>D</w:t>
      </w:r>
      <w:r w:rsidRPr="00EC2C86">
        <w:rPr>
          <w:rFonts w:ascii="Arial" w:hAnsi="Arial" w:cs="Arial"/>
          <w:spacing w:val="3"/>
          <w:sz w:val="28"/>
          <w:szCs w:val="28"/>
        </w:rPr>
        <w:t>o</w:t>
      </w:r>
      <w:r w:rsidRPr="00EC2C86">
        <w:rPr>
          <w:rFonts w:ascii="Arial" w:hAnsi="Arial" w:cs="Arial"/>
          <w:spacing w:val="-2"/>
          <w:sz w:val="28"/>
          <w:szCs w:val="28"/>
        </w:rPr>
        <w:t>c</w:t>
      </w:r>
      <w:r w:rsidRPr="00EC2C86">
        <w:rPr>
          <w:rFonts w:ascii="Arial" w:hAnsi="Arial" w:cs="Arial"/>
          <w:spacing w:val="7"/>
          <w:sz w:val="28"/>
          <w:szCs w:val="28"/>
        </w:rPr>
        <w:t>u</w:t>
      </w:r>
      <w:r w:rsidRPr="00EC2C86">
        <w:rPr>
          <w:rFonts w:ascii="Arial" w:hAnsi="Arial" w:cs="Arial"/>
          <w:spacing w:val="-4"/>
          <w:sz w:val="28"/>
          <w:szCs w:val="28"/>
        </w:rPr>
        <w:t>m</w:t>
      </w:r>
      <w:r w:rsidRPr="00EC2C86">
        <w:rPr>
          <w:rFonts w:ascii="Arial" w:hAnsi="Arial" w:cs="Arial"/>
          <w:spacing w:val="-7"/>
          <w:sz w:val="28"/>
          <w:szCs w:val="28"/>
        </w:rPr>
        <w:t>e</w:t>
      </w:r>
      <w:r w:rsidRPr="00EC2C86">
        <w:rPr>
          <w:rFonts w:ascii="Arial" w:hAnsi="Arial" w:cs="Arial"/>
          <w:spacing w:val="2"/>
          <w:sz w:val="28"/>
          <w:szCs w:val="28"/>
        </w:rPr>
        <w:t>n</w:t>
      </w:r>
      <w:r w:rsidRPr="00EC2C86">
        <w:rPr>
          <w:rFonts w:ascii="Arial" w:hAnsi="Arial" w:cs="Arial"/>
          <w:sz w:val="28"/>
          <w:szCs w:val="28"/>
        </w:rPr>
        <w:t>t</w:t>
      </w:r>
    </w:p>
    <w:p w:rsidR="00EC2C86" w:rsidRDefault="00EC2C86">
      <w:pPr>
        <w:spacing w:line="380" w:lineRule="exact"/>
        <w:ind w:left="440"/>
        <w:rPr>
          <w:sz w:val="35"/>
          <w:szCs w:val="35"/>
        </w:rPr>
      </w:pPr>
    </w:p>
    <w:p w:rsidR="00D8661B" w:rsidRDefault="00D8661B" w:rsidP="00EC2C86">
      <w:pPr>
        <w:spacing w:line="380" w:lineRule="exact"/>
        <w:rPr>
          <w:sz w:val="35"/>
          <w:szCs w:val="35"/>
        </w:rPr>
      </w:pPr>
    </w:p>
    <w:p w:rsidR="00EC2C86" w:rsidRDefault="00EC2C86" w:rsidP="00EC2C86">
      <w:pPr>
        <w:spacing w:line="380" w:lineRule="exact"/>
        <w:rPr>
          <w:sz w:val="35"/>
          <w:szCs w:val="35"/>
        </w:rPr>
      </w:pPr>
    </w:p>
    <w:p w:rsidR="00EC2C86" w:rsidRDefault="00EC2C86" w:rsidP="00EC2C86">
      <w:pPr>
        <w:spacing w:line="380" w:lineRule="exact"/>
        <w:rPr>
          <w:sz w:val="35"/>
          <w:szCs w:val="35"/>
        </w:rPr>
      </w:pPr>
    </w:p>
    <w:p w:rsidR="00EC2C86" w:rsidRDefault="00EC2C86" w:rsidP="00EC2C86">
      <w:pPr>
        <w:spacing w:line="380" w:lineRule="exact"/>
        <w:rPr>
          <w:sz w:val="35"/>
          <w:szCs w:val="35"/>
        </w:rPr>
      </w:pPr>
    </w:p>
    <w:p w:rsidR="00EC2C86" w:rsidRDefault="00EC2C86" w:rsidP="00EC2C86">
      <w:pPr>
        <w:spacing w:line="380" w:lineRule="exact"/>
        <w:rPr>
          <w:sz w:val="35"/>
          <w:szCs w:val="35"/>
        </w:rPr>
      </w:pPr>
    </w:p>
    <w:p w:rsidR="00EC2C86" w:rsidRDefault="00EC2C86" w:rsidP="00EC2C86">
      <w:pPr>
        <w:spacing w:line="380" w:lineRule="exact"/>
        <w:rPr>
          <w:sz w:val="35"/>
          <w:szCs w:val="35"/>
        </w:rPr>
      </w:pPr>
    </w:p>
    <w:p w:rsidR="00EC2C86" w:rsidRDefault="00EC2C86" w:rsidP="00EC2C86">
      <w:pPr>
        <w:spacing w:line="380" w:lineRule="exact"/>
        <w:rPr>
          <w:sz w:val="35"/>
          <w:szCs w:val="35"/>
        </w:rPr>
      </w:pPr>
    </w:p>
    <w:p w:rsidR="00EC2C86" w:rsidRDefault="00EC2C86" w:rsidP="00EC2C86">
      <w:pPr>
        <w:spacing w:line="380" w:lineRule="exact"/>
        <w:rPr>
          <w:sz w:val="35"/>
          <w:szCs w:val="35"/>
        </w:rPr>
      </w:pPr>
    </w:p>
    <w:p w:rsidR="00EC2C86" w:rsidRDefault="00EC2C86" w:rsidP="00EC2C86">
      <w:pPr>
        <w:spacing w:line="380" w:lineRule="exact"/>
        <w:rPr>
          <w:sz w:val="35"/>
          <w:szCs w:val="35"/>
        </w:rPr>
      </w:pPr>
    </w:p>
    <w:p w:rsidR="00EC2C86" w:rsidRDefault="00EC2C86" w:rsidP="00EC2C86">
      <w:pPr>
        <w:spacing w:line="380" w:lineRule="exact"/>
        <w:rPr>
          <w:sz w:val="35"/>
          <w:szCs w:val="35"/>
        </w:rPr>
      </w:pPr>
    </w:p>
    <w:p w:rsidR="00EC2C86" w:rsidRDefault="00EC2C86" w:rsidP="00EC2C86">
      <w:pPr>
        <w:spacing w:line="380" w:lineRule="exact"/>
        <w:rPr>
          <w:sz w:val="35"/>
          <w:szCs w:val="35"/>
        </w:rPr>
      </w:pPr>
    </w:p>
    <w:p w:rsidR="00EC2C86" w:rsidRDefault="00EC2C86" w:rsidP="00EC2C86">
      <w:pPr>
        <w:spacing w:line="380" w:lineRule="exact"/>
        <w:rPr>
          <w:sz w:val="35"/>
          <w:szCs w:val="35"/>
        </w:rPr>
      </w:pPr>
    </w:p>
    <w:p w:rsidR="00EC2C86" w:rsidRPr="00EC2C86" w:rsidRDefault="00EC2C86" w:rsidP="00EC2C86">
      <w:pPr>
        <w:spacing w:line="380" w:lineRule="exact"/>
        <w:rPr>
          <w:sz w:val="35"/>
          <w:szCs w:val="35"/>
        </w:rPr>
      </w:pPr>
    </w:p>
    <w:p w:rsidR="00D8661B" w:rsidRDefault="00D8661B">
      <w:pPr>
        <w:spacing w:line="200" w:lineRule="exact"/>
      </w:pPr>
    </w:p>
    <w:p w:rsidR="00D8661B" w:rsidRDefault="00D8661B">
      <w:pPr>
        <w:spacing w:line="200" w:lineRule="exact"/>
      </w:pPr>
    </w:p>
    <w:p w:rsidR="00D8661B" w:rsidRDefault="00D8661B">
      <w:pPr>
        <w:spacing w:line="200" w:lineRule="exact"/>
      </w:pPr>
    </w:p>
    <w:p w:rsidR="00D8661B" w:rsidRDefault="00D8661B">
      <w:pPr>
        <w:spacing w:line="200" w:lineRule="exact"/>
      </w:pPr>
    </w:p>
    <w:p w:rsidR="00D8661B" w:rsidRDefault="00D8661B">
      <w:pPr>
        <w:spacing w:line="200" w:lineRule="exact"/>
      </w:pPr>
    </w:p>
    <w:p w:rsidR="00D8661B" w:rsidRDefault="00D8661B">
      <w:pPr>
        <w:spacing w:line="200" w:lineRule="exact"/>
      </w:pPr>
    </w:p>
    <w:p w:rsidR="00D8661B" w:rsidRDefault="00D8661B">
      <w:pPr>
        <w:spacing w:line="200" w:lineRule="exact"/>
      </w:pPr>
    </w:p>
    <w:p w:rsidR="00D8661B" w:rsidRDefault="00D8661B">
      <w:pPr>
        <w:spacing w:line="200" w:lineRule="exact"/>
      </w:pPr>
    </w:p>
    <w:p w:rsidR="00D8661B" w:rsidRDefault="00D8661B" w:rsidP="00EC2C86">
      <w:pPr>
        <w:spacing w:line="276" w:lineRule="auto"/>
      </w:pPr>
    </w:p>
    <w:p w:rsidR="00EC2C86" w:rsidRDefault="00EC2C86" w:rsidP="00EC2C86">
      <w:pPr>
        <w:spacing w:line="276" w:lineRule="auto"/>
        <w:rPr>
          <w:rFonts w:ascii="Arial" w:eastAsia="Calibri" w:hAnsi="Arial" w:cs="Arial"/>
          <w:sz w:val="28"/>
          <w:szCs w:val="28"/>
        </w:rPr>
      </w:pPr>
    </w:p>
    <w:p w:rsidR="00EC2C86" w:rsidRDefault="00EC2C86" w:rsidP="00EC2C86">
      <w:pPr>
        <w:spacing w:line="276" w:lineRule="auto"/>
        <w:rPr>
          <w:rFonts w:ascii="Arial" w:eastAsia="Calibri" w:hAnsi="Arial" w:cs="Arial"/>
          <w:sz w:val="28"/>
          <w:szCs w:val="28"/>
        </w:rPr>
      </w:pPr>
    </w:p>
    <w:p w:rsidR="00EC2C86" w:rsidRDefault="00EC2C86" w:rsidP="00EC2C86">
      <w:pPr>
        <w:spacing w:line="276" w:lineRule="auto"/>
        <w:rPr>
          <w:rFonts w:ascii="Arial" w:eastAsia="Calibri" w:hAnsi="Arial" w:cs="Arial"/>
          <w:sz w:val="28"/>
          <w:szCs w:val="28"/>
        </w:rPr>
      </w:pPr>
    </w:p>
    <w:p w:rsidR="00EC2C86" w:rsidRDefault="00EC2C86" w:rsidP="00EC2C86">
      <w:pPr>
        <w:spacing w:line="276" w:lineRule="auto"/>
        <w:rPr>
          <w:rFonts w:ascii="Arial" w:eastAsia="Calibri" w:hAnsi="Arial" w:cs="Arial"/>
          <w:sz w:val="28"/>
          <w:szCs w:val="28"/>
        </w:rPr>
      </w:pPr>
    </w:p>
    <w:p w:rsidR="00EC2C86" w:rsidRDefault="00EC2C86" w:rsidP="00EC2C86">
      <w:pPr>
        <w:spacing w:line="276" w:lineRule="auto"/>
        <w:rPr>
          <w:rFonts w:ascii="Arial" w:eastAsia="Calibri" w:hAnsi="Arial" w:cs="Arial"/>
          <w:sz w:val="28"/>
          <w:szCs w:val="28"/>
        </w:rPr>
      </w:pPr>
    </w:p>
    <w:p w:rsidR="00EC2C86" w:rsidRDefault="00EC2C86" w:rsidP="00EC2C86">
      <w:pPr>
        <w:spacing w:line="276" w:lineRule="auto"/>
        <w:rPr>
          <w:rFonts w:ascii="Arial" w:eastAsia="Calibri" w:hAnsi="Arial" w:cs="Arial"/>
          <w:sz w:val="28"/>
          <w:szCs w:val="28"/>
        </w:rPr>
      </w:pPr>
    </w:p>
    <w:p w:rsidR="00EC2C86" w:rsidRDefault="00EC2C86" w:rsidP="00EC2C86">
      <w:pPr>
        <w:spacing w:line="276" w:lineRule="auto"/>
        <w:rPr>
          <w:rFonts w:ascii="Arial" w:eastAsia="Calibri" w:hAnsi="Arial" w:cs="Arial"/>
          <w:sz w:val="28"/>
          <w:szCs w:val="28"/>
        </w:rPr>
      </w:pPr>
      <w:r w:rsidRPr="00EC2C86">
        <w:rPr>
          <w:rFonts w:ascii="Arial" w:eastAsia="Calibri" w:hAnsi="Arial" w:cs="Arial"/>
          <w:sz w:val="28"/>
          <w:szCs w:val="28"/>
        </w:rPr>
        <w:t xml:space="preserve">Name (s):  </w:t>
      </w:r>
      <w:proofErr w:type="spellStart"/>
      <w:r>
        <w:rPr>
          <w:rFonts w:ascii="Arial" w:eastAsia="Calibri" w:hAnsi="Arial" w:cs="Arial"/>
          <w:sz w:val="28"/>
          <w:szCs w:val="28"/>
        </w:rPr>
        <w:t>Radulescu</w:t>
      </w:r>
      <w:proofErr w:type="spellEnd"/>
      <w:r>
        <w:rPr>
          <w:rFonts w:ascii="Arial" w:eastAsia="Calibri" w:hAnsi="Arial" w:cs="Arial"/>
          <w:sz w:val="28"/>
          <w:szCs w:val="28"/>
        </w:rPr>
        <w:t xml:space="preserve"> </w:t>
      </w:r>
      <w:proofErr w:type="spellStart"/>
      <w:r>
        <w:rPr>
          <w:rFonts w:ascii="Arial" w:eastAsia="Calibri" w:hAnsi="Arial" w:cs="Arial"/>
          <w:sz w:val="28"/>
          <w:szCs w:val="28"/>
        </w:rPr>
        <w:t>Alexandru</w:t>
      </w:r>
      <w:proofErr w:type="spellEnd"/>
      <w:r>
        <w:rPr>
          <w:rFonts w:ascii="Arial" w:eastAsia="Calibri" w:hAnsi="Arial" w:cs="Arial"/>
          <w:sz w:val="28"/>
          <w:szCs w:val="28"/>
        </w:rPr>
        <w:t xml:space="preserve">, </w:t>
      </w:r>
      <w:proofErr w:type="spellStart"/>
      <w:r>
        <w:rPr>
          <w:rFonts w:ascii="Arial" w:eastAsia="Calibri" w:hAnsi="Arial" w:cs="Arial"/>
          <w:sz w:val="28"/>
          <w:szCs w:val="28"/>
        </w:rPr>
        <w:t>Preda</w:t>
      </w:r>
      <w:proofErr w:type="spellEnd"/>
      <w:r>
        <w:rPr>
          <w:rFonts w:ascii="Arial" w:eastAsia="Calibri" w:hAnsi="Arial" w:cs="Arial"/>
          <w:sz w:val="28"/>
          <w:szCs w:val="28"/>
        </w:rPr>
        <w:t xml:space="preserve"> Radu-</w:t>
      </w:r>
      <w:proofErr w:type="spellStart"/>
      <w:r>
        <w:rPr>
          <w:rFonts w:ascii="Arial" w:eastAsia="Calibri" w:hAnsi="Arial" w:cs="Arial"/>
          <w:sz w:val="28"/>
          <w:szCs w:val="28"/>
        </w:rPr>
        <w:t>Alexandru</w:t>
      </w:r>
      <w:proofErr w:type="spellEnd"/>
      <w:r>
        <w:rPr>
          <w:rFonts w:ascii="Arial" w:eastAsia="Calibri" w:hAnsi="Arial" w:cs="Arial"/>
          <w:sz w:val="28"/>
          <w:szCs w:val="28"/>
        </w:rPr>
        <w:t xml:space="preserve">, </w:t>
      </w:r>
    </w:p>
    <w:p w:rsidR="00EC2C86" w:rsidRPr="00EC2C86" w:rsidRDefault="00EC2C86" w:rsidP="00EC2C86">
      <w:pPr>
        <w:spacing w:after="160" w:line="276" w:lineRule="auto"/>
        <w:ind w:left="720" w:firstLine="720"/>
        <w:rPr>
          <w:rFonts w:ascii="Arial" w:eastAsia="Calibri" w:hAnsi="Arial" w:cs="Arial"/>
          <w:sz w:val="28"/>
          <w:szCs w:val="28"/>
        </w:rPr>
      </w:pPr>
      <w:proofErr w:type="spellStart"/>
      <w:r>
        <w:rPr>
          <w:rFonts w:ascii="Arial" w:eastAsia="Calibri" w:hAnsi="Arial" w:cs="Arial"/>
          <w:sz w:val="28"/>
          <w:szCs w:val="28"/>
        </w:rPr>
        <w:t>Sacuianu</w:t>
      </w:r>
      <w:proofErr w:type="spellEnd"/>
      <w:r>
        <w:rPr>
          <w:rFonts w:ascii="Arial" w:eastAsia="Calibri" w:hAnsi="Arial" w:cs="Arial"/>
          <w:sz w:val="28"/>
          <w:szCs w:val="28"/>
        </w:rPr>
        <w:t xml:space="preserve"> </w:t>
      </w:r>
      <w:proofErr w:type="spellStart"/>
      <w:r>
        <w:rPr>
          <w:rFonts w:ascii="Arial" w:eastAsia="Calibri" w:hAnsi="Arial" w:cs="Arial"/>
          <w:sz w:val="28"/>
          <w:szCs w:val="28"/>
        </w:rPr>
        <w:t>Ionut-Alexandru</w:t>
      </w:r>
      <w:proofErr w:type="spellEnd"/>
      <w:r>
        <w:rPr>
          <w:rFonts w:ascii="Arial" w:eastAsia="Calibri" w:hAnsi="Arial" w:cs="Arial"/>
          <w:sz w:val="28"/>
          <w:szCs w:val="28"/>
        </w:rPr>
        <w:t>, Simon Jozsef-Gabriel</w:t>
      </w:r>
    </w:p>
    <w:p w:rsidR="00EC2C86" w:rsidRPr="00EC2C86" w:rsidRDefault="00EC2C86" w:rsidP="00EC2C86">
      <w:pPr>
        <w:spacing w:after="160" w:line="276" w:lineRule="auto"/>
        <w:rPr>
          <w:rFonts w:ascii="Arial" w:eastAsia="Calibri" w:hAnsi="Arial" w:cs="Arial"/>
          <w:sz w:val="28"/>
          <w:szCs w:val="28"/>
        </w:rPr>
      </w:pPr>
      <w:r w:rsidRPr="00EC2C86">
        <w:rPr>
          <w:rFonts w:ascii="Arial" w:eastAsia="Calibri" w:hAnsi="Arial" w:cs="Arial"/>
          <w:sz w:val="28"/>
          <w:szCs w:val="28"/>
        </w:rPr>
        <w:t xml:space="preserve">Lab Section:   Software Engineering  </w:t>
      </w:r>
    </w:p>
    <w:p w:rsidR="00EC2C86" w:rsidRPr="00EC2C86" w:rsidRDefault="00EC2C86" w:rsidP="00EC2C86">
      <w:pPr>
        <w:spacing w:after="160" w:line="276" w:lineRule="auto"/>
        <w:rPr>
          <w:rFonts w:ascii="Arial" w:eastAsia="Calibri" w:hAnsi="Arial" w:cs="Arial"/>
          <w:sz w:val="22"/>
          <w:szCs w:val="22"/>
        </w:rPr>
      </w:pPr>
      <w:r w:rsidRPr="00EC2C86">
        <w:rPr>
          <w:rFonts w:ascii="Arial" w:eastAsia="Calibri" w:hAnsi="Arial" w:cs="Arial"/>
          <w:sz w:val="22"/>
          <w:szCs w:val="22"/>
        </w:rPr>
        <w:t>Date: (03/2</w:t>
      </w:r>
      <w:r>
        <w:rPr>
          <w:rFonts w:ascii="Arial" w:eastAsia="Calibri" w:hAnsi="Arial" w:cs="Arial"/>
          <w:sz w:val="22"/>
          <w:szCs w:val="22"/>
        </w:rPr>
        <w:t>3</w:t>
      </w:r>
      <w:r w:rsidRPr="00EC2C86">
        <w:rPr>
          <w:rFonts w:ascii="Arial" w:eastAsia="Calibri" w:hAnsi="Arial" w:cs="Arial"/>
          <w:sz w:val="22"/>
          <w:szCs w:val="22"/>
        </w:rPr>
        <w:t>/2020)</w:t>
      </w:r>
    </w:p>
    <w:p w:rsidR="00996611" w:rsidRDefault="00996611" w:rsidP="00EC2C86">
      <w:pPr>
        <w:spacing w:before="22"/>
        <w:rPr>
          <w:rFonts w:ascii="Arial" w:eastAsia="Arial" w:hAnsi="Arial" w:cs="Arial"/>
          <w:b/>
          <w:spacing w:val="6"/>
          <w:sz w:val="31"/>
          <w:szCs w:val="31"/>
        </w:rPr>
      </w:pPr>
    </w:p>
    <w:p w:rsidR="00D8661B" w:rsidRDefault="004F3D65" w:rsidP="00EC2C86">
      <w:pPr>
        <w:spacing w:before="22"/>
        <w:rPr>
          <w:rFonts w:ascii="Arial" w:eastAsia="Arial" w:hAnsi="Arial" w:cs="Arial"/>
          <w:sz w:val="25"/>
          <w:szCs w:val="25"/>
        </w:rPr>
      </w:pPr>
      <w:r>
        <w:rPr>
          <w:rFonts w:ascii="Arial" w:eastAsia="Arial" w:hAnsi="Arial" w:cs="Arial"/>
          <w:b/>
          <w:spacing w:val="6"/>
          <w:sz w:val="31"/>
          <w:szCs w:val="31"/>
        </w:rPr>
        <w:lastRenderedPageBreak/>
        <w:t>T</w:t>
      </w:r>
      <w:r>
        <w:rPr>
          <w:rFonts w:ascii="Arial" w:eastAsia="Arial" w:hAnsi="Arial" w:cs="Arial"/>
          <w:b/>
          <w:spacing w:val="-12"/>
          <w:sz w:val="25"/>
          <w:szCs w:val="25"/>
        </w:rPr>
        <w:t>A</w:t>
      </w:r>
      <w:r>
        <w:rPr>
          <w:rFonts w:ascii="Arial" w:eastAsia="Arial" w:hAnsi="Arial" w:cs="Arial"/>
          <w:b/>
          <w:spacing w:val="2"/>
          <w:sz w:val="25"/>
          <w:szCs w:val="25"/>
        </w:rPr>
        <w:t>B</w:t>
      </w:r>
      <w:r>
        <w:rPr>
          <w:rFonts w:ascii="Arial" w:eastAsia="Arial" w:hAnsi="Arial" w:cs="Arial"/>
          <w:b/>
          <w:sz w:val="25"/>
          <w:szCs w:val="25"/>
        </w:rPr>
        <w:t>LE</w:t>
      </w:r>
      <w:r>
        <w:rPr>
          <w:rFonts w:ascii="Arial" w:eastAsia="Arial" w:hAnsi="Arial" w:cs="Arial"/>
          <w:b/>
          <w:spacing w:val="-7"/>
          <w:sz w:val="25"/>
          <w:szCs w:val="25"/>
        </w:rPr>
        <w:t xml:space="preserve"> </w:t>
      </w:r>
      <w:r>
        <w:rPr>
          <w:rFonts w:ascii="Arial" w:eastAsia="Arial" w:hAnsi="Arial" w:cs="Arial"/>
          <w:b/>
          <w:spacing w:val="-2"/>
          <w:sz w:val="25"/>
          <w:szCs w:val="25"/>
        </w:rPr>
        <w:t>O</w:t>
      </w:r>
      <w:r>
        <w:rPr>
          <w:rFonts w:ascii="Arial" w:eastAsia="Arial" w:hAnsi="Arial" w:cs="Arial"/>
          <w:b/>
          <w:sz w:val="25"/>
          <w:szCs w:val="25"/>
        </w:rPr>
        <w:t>F</w:t>
      </w:r>
      <w:r>
        <w:rPr>
          <w:rFonts w:ascii="Arial" w:eastAsia="Arial" w:hAnsi="Arial" w:cs="Arial"/>
          <w:b/>
          <w:spacing w:val="-3"/>
          <w:sz w:val="25"/>
          <w:szCs w:val="25"/>
        </w:rPr>
        <w:t xml:space="preserve"> </w:t>
      </w:r>
      <w:r>
        <w:rPr>
          <w:rFonts w:ascii="Arial" w:eastAsia="Arial" w:hAnsi="Arial" w:cs="Arial"/>
          <w:b/>
          <w:spacing w:val="5"/>
          <w:sz w:val="31"/>
          <w:szCs w:val="31"/>
        </w:rPr>
        <w:t>C</w:t>
      </w:r>
      <w:r>
        <w:rPr>
          <w:rFonts w:ascii="Arial" w:eastAsia="Arial" w:hAnsi="Arial" w:cs="Arial"/>
          <w:b/>
          <w:spacing w:val="-2"/>
          <w:sz w:val="25"/>
          <w:szCs w:val="25"/>
        </w:rPr>
        <w:t>O</w:t>
      </w:r>
      <w:r>
        <w:rPr>
          <w:rFonts w:ascii="Arial" w:eastAsia="Arial" w:hAnsi="Arial" w:cs="Arial"/>
          <w:b/>
          <w:spacing w:val="2"/>
          <w:sz w:val="25"/>
          <w:szCs w:val="25"/>
        </w:rPr>
        <w:t>N</w:t>
      </w:r>
      <w:r>
        <w:rPr>
          <w:rFonts w:ascii="Arial" w:eastAsia="Arial" w:hAnsi="Arial" w:cs="Arial"/>
          <w:b/>
          <w:sz w:val="25"/>
          <w:szCs w:val="25"/>
        </w:rPr>
        <w:t>T</w:t>
      </w:r>
      <w:r>
        <w:rPr>
          <w:rFonts w:ascii="Arial" w:eastAsia="Arial" w:hAnsi="Arial" w:cs="Arial"/>
          <w:b/>
          <w:spacing w:val="3"/>
          <w:sz w:val="25"/>
          <w:szCs w:val="25"/>
        </w:rPr>
        <w:t>E</w:t>
      </w:r>
      <w:r>
        <w:rPr>
          <w:rFonts w:ascii="Arial" w:eastAsia="Arial" w:hAnsi="Arial" w:cs="Arial"/>
          <w:b/>
          <w:spacing w:val="2"/>
          <w:sz w:val="25"/>
          <w:szCs w:val="25"/>
        </w:rPr>
        <w:t>N</w:t>
      </w:r>
      <w:r>
        <w:rPr>
          <w:rFonts w:ascii="Arial" w:eastAsia="Arial" w:hAnsi="Arial" w:cs="Arial"/>
          <w:b/>
          <w:sz w:val="25"/>
          <w:szCs w:val="25"/>
        </w:rPr>
        <w:t>TS</w:t>
      </w:r>
    </w:p>
    <w:p w:rsidR="00D8661B" w:rsidRDefault="00D8661B">
      <w:pPr>
        <w:spacing w:before="8" w:line="160" w:lineRule="exact"/>
        <w:rPr>
          <w:sz w:val="16"/>
          <w:szCs w:val="16"/>
        </w:rPr>
      </w:pPr>
    </w:p>
    <w:p w:rsidR="00D8661B" w:rsidRDefault="00D8661B">
      <w:pPr>
        <w:spacing w:line="200" w:lineRule="exact"/>
      </w:pPr>
    </w:p>
    <w:p w:rsidR="00D8661B" w:rsidRDefault="00D8661B">
      <w:pPr>
        <w:spacing w:line="200" w:lineRule="exact"/>
      </w:pPr>
    </w:p>
    <w:tbl>
      <w:tblPr>
        <w:tblW w:w="0" w:type="auto"/>
        <w:tblInd w:w="100" w:type="dxa"/>
        <w:tblLayout w:type="fixed"/>
        <w:tblCellMar>
          <w:left w:w="0" w:type="dxa"/>
          <w:right w:w="0" w:type="dxa"/>
        </w:tblCellMar>
        <w:tblLook w:val="01E0" w:firstRow="1" w:lastRow="1" w:firstColumn="1" w:lastColumn="1" w:noHBand="0" w:noVBand="0"/>
      </w:tblPr>
      <w:tblGrid>
        <w:gridCol w:w="231"/>
        <w:gridCol w:w="361"/>
        <w:gridCol w:w="5792"/>
        <w:gridCol w:w="3046"/>
      </w:tblGrid>
      <w:tr w:rsidR="00D8661B">
        <w:trPr>
          <w:trHeight w:hRule="exact" w:val="810"/>
        </w:trPr>
        <w:tc>
          <w:tcPr>
            <w:tcW w:w="231" w:type="dxa"/>
            <w:tcBorders>
              <w:top w:val="nil"/>
              <w:left w:val="nil"/>
              <w:bottom w:val="nil"/>
              <w:right w:val="nil"/>
            </w:tcBorders>
          </w:tcPr>
          <w:p w:rsidR="00D8661B" w:rsidRDefault="004F3D65">
            <w:pPr>
              <w:spacing w:before="69"/>
              <w:ind w:left="40" w:right="-45"/>
              <w:rPr>
                <w:sz w:val="24"/>
                <w:szCs w:val="24"/>
              </w:rPr>
            </w:pPr>
            <w:r>
              <w:rPr>
                <w:b/>
                <w:sz w:val="24"/>
                <w:szCs w:val="24"/>
              </w:rPr>
              <w:t>1.</w:t>
            </w:r>
          </w:p>
        </w:tc>
        <w:tc>
          <w:tcPr>
            <w:tcW w:w="361" w:type="dxa"/>
            <w:tcBorders>
              <w:top w:val="nil"/>
              <w:left w:val="nil"/>
              <w:bottom w:val="nil"/>
              <w:right w:val="nil"/>
            </w:tcBorders>
          </w:tcPr>
          <w:p w:rsidR="00D8661B" w:rsidRDefault="00D8661B">
            <w:pPr>
              <w:spacing w:line="200" w:lineRule="exact"/>
            </w:pPr>
          </w:p>
          <w:p w:rsidR="00D8661B" w:rsidRDefault="00D8661B">
            <w:pPr>
              <w:spacing w:before="3" w:line="260" w:lineRule="exact"/>
              <w:rPr>
                <w:sz w:val="26"/>
                <w:szCs w:val="26"/>
              </w:rPr>
            </w:pPr>
          </w:p>
          <w:p w:rsidR="00D8661B" w:rsidRDefault="004F3D65">
            <w:pPr>
              <w:ind w:left="11"/>
              <w:rPr>
                <w:sz w:val="24"/>
                <w:szCs w:val="24"/>
              </w:rPr>
            </w:pPr>
            <w:r>
              <w:rPr>
                <w:sz w:val="24"/>
                <w:szCs w:val="24"/>
              </w:rPr>
              <w:t>1</w:t>
            </w:r>
            <w:r>
              <w:rPr>
                <w:spacing w:val="2"/>
                <w:sz w:val="24"/>
                <w:szCs w:val="24"/>
              </w:rPr>
              <w:t>.</w:t>
            </w:r>
            <w:r>
              <w:rPr>
                <w:sz w:val="24"/>
                <w:szCs w:val="24"/>
              </w:rPr>
              <w:t>1</w:t>
            </w:r>
          </w:p>
        </w:tc>
        <w:tc>
          <w:tcPr>
            <w:tcW w:w="5792" w:type="dxa"/>
            <w:tcBorders>
              <w:top w:val="nil"/>
              <w:left w:val="nil"/>
              <w:bottom w:val="nil"/>
              <w:right w:val="nil"/>
            </w:tcBorders>
          </w:tcPr>
          <w:p w:rsidR="00D8661B" w:rsidRDefault="004F3D65">
            <w:pPr>
              <w:spacing w:before="69"/>
              <w:ind w:left="48"/>
              <w:rPr>
                <w:sz w:val="19"/>
                <w:szCs w:val="19"/>
              </w:rPr>
            </w:pPr>
            <w:r>
              <w:rPr>
                <w:b/>
                <w:spacing w:val="-2"/>
                <w:sz w:val="24"/>
                <w:szCs w:val="24"/>
              </w:rPr>
              <w:t>I</w:t>
            </w:r>
            <w:r>
              <w:rPr>
                <w:b/>
                <w:w w:val="101"/>
                <w:sz w:val="19"/>
                <w:szCs w:val="19"/>
              </w:rPr>
              <w:t>N</w:t>
            </w:r>
            <w:r>
              <w:rPr>
                <w:b/>
                <w:spacing w:val="2"/>
                <w:w w:val="101"/>
                <w:sz w:val="19"/>
                <w:szCs w:val="19"/>
              </w:rPr>
              <w:t>T</w:t>
            </w:r>
            <w:r>
              <w:rPr>
                <w:b/>
                <w:w w:val="101"/>
                <w:sz w:val="19"/>
                <w:szCs w:val="19"/>
              </w:rPr>
              <w:t>R</w:t>
            </w:r>
            <w:r>
              <w:rPr>
                <w:b/>
                <w:spacing w:val="-5"/>
                <w:w w:val="101"/>
                <w:sz w:val="19"/>
                <w:szCs w:val="19"/>
              </w:rPr>
              <w:t>O</w:t>
            </w:r>
            <w:r>
              <w:rPr>
                <w:b/>
                <w:w w:val="101"/>
                <w:sz w:val="19"/>
                <w:szCs w:val="19"/>
              </w:rPr>
              <w:t>DU</w:t>
            </w:r>
            <w:r>
              <w:rPr>
                <w:b/>
                <w:spacing w:val="-3"/>
                <w:w w:val="101"/>
                <w:sz w:val="19"/>
                <w:szCs w:val="19"/>
              </w:rPr>
              <w:t>CT</w:t>
            </w:r>
            <w:r>
              <w:rPr>
                <w:b/>
                <w:spacing w:val="2"/>
                <w:w w:val="101"/>
                <w:sz w:val="19"/>
                <w:szCs w:val="19"/>
              </w:rPr>
              <w:t>I</w:t>
            </w:r>
            <w:r>
              <w:rPr>
                <w:b/>
                <w:w w:val="101"/>
                <w:sz w:val="19"/>
                <w:szCs w:val="19"/>
              </w:rPr>
              <w:t>ON</w:t>
            </w:r>
          </w:p>
          <w:p w:rsidR="00D8661B" w:rsidRDefault="00D8661B">
            <w:pPr>
              <w:spacing w:before="8" w:line="100" w:lineRule="exact"/>
              <w:rPr>
                <w:sz w:val="11"/>
                <w:szCs w:val="11"/>
              </w:rPr>
            </w:pPr>
          </w:p>
          <w:p w:rsidR="00D8661B" w:rsidRDefault="004F3D65">
            <w:pPr>
              <w:ind w:left="250"/>
              <w:rPr>
                <w:sz w:val="24"/>
                <w:szCs w:val="24"/>
              </w:rPr>
            </w:pPr>
            <w:r>
              <w:rPr>
                <w:sz w:val="24"/>
                <w:szCs w:val="24"/>
              </w:rPr>
              <w:t>Pu</w:t>
            </w:r>
            <w:r>
              <w:rPr>
                <w:spacing w:val="3"/>
                <w:sz w:val="24"/>
                <w:szCs w:val="24"/>
              </w:rPr>
              <w:t>r</w:t>
            </w:r>
            <w:r>
              <w:rPr>
                <w:spacing w:val="-5"/>
                <w:sz w:val="24"/>
                <w:szCs w:val="24"/>
              </w:rPr>
              <w:t>p</w:t>
            </w:r>
            <w:r>
              <w:rPr>
                <w:spacing w:val="5"/>
                <w:sz w:val="24"/>
                <w:szCs w:val="24"/>
              </w:rPr>
              <w:t>o</w:t>
            </w:r>
            <w:r>
              <w:rPr>
                <w:spacing w:val="-2"/>
                <w:sz w:val="24"/>
                <w:szCs w:val="24"/>
              </w:rPr>
              <w:t>s</w:t>
            </w:r>
            <w:r>
              <w:rPr>
                <w:sz w:val="24"/>
                <w:szCs w:val="24"/>
              </w:rPr>
              <w:t>e</w:t>
            </w:r>
          </w:p>
        </w:tc>
        <w:tc>
          <w:tcPr>
            <w:tcW w:w="3046" w:type="dxa"/>
            <w:tcBorders>
              <w:top w:val="nil"/>
              <w:left w:val="nil"/>
              <w:bottom w:val="nil"/>
              <w:right w:val="nil"/>
            </w:tcBorders>
          </w:tcPr>
          <w:p w:rsidR="00D8661B" w:rsidRDefault="004F3D65">
            <w:pPr>
              <w:spacing w:before="69"/>
              <w:ind w:right="40"/>
              <w:jc w:val="right"/>
              <w:rPr>
                <w:sz w:val="24"/>
                <w:szCs w:val="24"/>
              </w:rPr>
            </w:pPr>
            <w:r>
              <w:rPr>
                <w:b/>
                <w:sz w:val="24"/>
                <w:szCs w:val="24"/>
              </w:rPr>
              <w:t>2</w:t>
            </w:r>
          </w:p>
          <w:p w:rsidR="00D8661B" w:rsidRDefault="00D8661B">
            <w:pPr>
              <w:spacing w:before="8" w:line="100" w:lineRule="exact"/>
              <w:rPr>
                <w:sz w:val="11"/>
                <w:szCs w:val="11"/>
              </w:rPr>
            </w:pPr>
          </w:p>
          <w:p w:rsidR="00D8661B" w:rsidRDefault="004F3D65">
            <w:pPr>
              <w:ind w:right="40"/>
              <w:jc w:val="right"/>
              <w:rPr>
                <w:sz w:val="24"/>
                <w:szCs w:val="24"/>
              </w:rPr>
            </w:pPr>
            <w:r>
              <w:rPr>
                <w:sz w:val="24"/>
                <w:szCs w:val="24"/>
              </w:rPr>
              <w:t>2</w:t>
            </w:r>
          </w:p>
        </w:tc>
      </w:tr>
      <w:tr w:rsidR="00D8661B">
        <w:trPr>
          <w:trHeight w:hRule="exact" w:val="396"/>
        </w:trPr>
        <w:tc>
          <w:tcPr>
            <w:tcW w:w="231" w:type="dxa"/>
            <w:tcBorders>
              <w:top w:val="nil"/>
              <w:left w:val="nil"/>
              <w:bottom w:val="nil"/>
              <w:right w:val="nil"/>
            </w:tcBorders>
          </w:tcPr>
          <w:p w:rsidR="00D8661B" w:rsidRDefault="00D8661B"/>
        </w:tc>
        <w:tc>
          <w:tcPr>
            <w:tcW w:w="361" w:type="dxa"/>
            <w:tcBorders>
              <w:top w:val="nil"/>
              <w:left w:val="nil"/>
              <w:bottom w:val="nil"/>
              <w:right w:val="nil"/>
            </w:tcBorders>
          </w:tcPr>
          <w:p w:rsidR="00D8661B" w:rsidRDefault="004F3D65">
            <w:pPr>
              <w:spacing w:before="46"/>
              <w:ind w:left="11"/>
              <w:rPr>
                <w:sz w:val="24"/>
                <w:szCs w:val="24"/>
              </w:rPr>
            </w:pPr>
            <w:r>
              <w:rPr>
                <w:sz w:val="24"/>
                <w:szCs w:val="24"/>
              </w:rPr>
              <w:t>1</w:t>
            </w:r>
            <w:r>
              <w:rPr>
                <w:spacing w:val="2"/>
                <w:sz w:val="24"/>
                <w:szCs w:val="24"/>
              </w:rPr>
              <w:t>.</w:t>
            </w:r>
            <w:r>
              <w:rPr>
                <w:sz w:val="24"/>
                <w:szCs w:val="24"/>
              </w:rPr>
              <w:t>2</w:t>
            </w:r>
          </w:p>
        </w:tc>
        <w:tc>
          <w:tcPr>
            <w:tcW w:w="5792" w:type="dxa"/>
            <w:tcBorders>
              <w:top w:val="nil"/>
              <w:left w:val="nil"/>
              <w:bottom w:val="nil"/>
              <w:right w:val="nil"/>
            </w:tcBorders>
          </w:tcPr>
          <w:p w:rsidR="00D8661B" w:rsidRDefault="004F3D65">
            <w:pPr>
              <w:spacing w:before="46"/>
              <w:ind w:left="250"/>
              <w:rPr>
                <w:sz w:val="24"/>
                <w:szCs w:val="24"/>
              </w:rPr>
            </w:pPr>
            <w:r>
              <w:rPr>
                <w:sz w:val="24"/>
                <w:szCs w:val="24"/>
              </w:rPr>
              <w:t>Sc</w:t>
            </w:r>
            <w:r>
              <w:rPr>
                <w:spacing w:val="5"/>
                <w:sz w:val="24"/>
                <w:szCs w:val="24"/>
              </w:rPr>
              <w:t>o</w:t>
            </w:r>
            <w:r>
              <w:rPr>
                <w:sz w:val="24"/>
                <w:szCs w:val="24"/>
              </w:rPr>
              <w:t>pe</w:t>
            </w:r>
          </w:p>
        </w:tc>
        <w:tc>
          <w:tcPr>
            <w:tcW w:w="3046" w:type="dxa"/>
            <w:tcBorders>
              <w:top w:val="nil"/>
              <w:left w:val="nil"/>
              <w:bottom w:val="nil"/>
              <w:right w:val="nil"/>
            </w:tcBorders>
          </w:tcPr>
          <w:p w:rsidR="00D8661B" w:rsidRDefault="004F3D65">
            <w:pPr>
              <w:spacing w:before="46"/>
              <w:ind w:right="40"/>
              <w:jc w:val="right"/>
              <w:rPr>
                <w:sz w:val="24"/>
                <w:szCs w:val="24"/>
              </w:rPr>
            </w:pPr>
            <w:r>
              <w:rPr>
                <w:sz w:val="24"/>
                <w:szCs w:val="24"/>
              </w:rPr>
              <w:t>2</w:t>
            </w:r>
          </w:p>
        </w:tc>
      </w:tr>
      <w:tr w:rsidR="00D8661B">
        <w:trPr>
          <w:trHeight w:hRule="exact" w:val="396"/>
        </w:trPr>
        <w:tc>
          <w:tcPr>
            <w:tcW w:w="231" w:type="dxa"/>
            <w:tcBorders>
              <w:top w:val="nil"/>
              <w:left w:val="nil"/>
              <w:bottom w:val="nil"/>
              <w:right w:val="nil"/>
            </w:tcBorders>
          </w:tcPr>
          <w:p w:rsidR="00D8661B" w:rsidRDefault="00D8661B"/>
        </w:tc>
        <w:tc>
          <w:tcPr>
            <w:tcW w:w="361" w:type="dxa"/>
            <w:tcBorders>
              <w:top w:val="nil"/>
              <w:left w:val="nil"/>
              <w:bottom w:val="nil"/>
              <w:right w:val="nil"/>
            </w:tcBorders>
          </w:tcPr>
          <w:p w:rsidR="00D8661B" w:rsidRDefault="004F3D65">
            <w:pPr>
              <w:spacing w:before="48"/>
              <w:ind w:left="11"/>
              <w:rPr>
                <w:sz w:val="24"/>
                <w:szCs w:val="24"/>
              </w:rPr>
            </w:pPr>
            <w:r>
              <w:rPr>
                <w:sz w:val="24"/>
                <w:szCs w:val="24"/>
              </w:rPr>
              <w:t>1</w:t>
            </w:r>
            <w:r>
              <w:rPr>
                <w:spacing w:val="2"/>
                <w:sz w:val="24"/>
                <w:szCs w:val="24"/>
              </w:rPr>
              <w:t>.</w:t>
            </w:r>
            <w:r>
              <w:rPr>
                <w:sz w:val="24"/>
                <w:szCs w:val="24"/>
              </w:rPr>
              <w:t>3</w:t>
            </w:r>
          </w:p>
        </w:tc>
        <w:tc>
          <w:tcPr>
            <w:tcW w:w="5792" w:type="dxa"/>
            <w:tcBorders>
              <w:top w:val="nil"/>
              <w:left w:val="nil"/>
              <w:bottom w:val="nil"/>
              <w:right w:val="nil"/>
            </w:tcBorders>
          </w:tcPr>
          <w:p w:rsidR="00D8661B" w:rsidRDefault="004F3D65">
            <w:pPr>
              <w:spacing w:before="48"/>
              <w:ind w:left="250"/>
              <w:rPr>
                <w:sz w:val="24"/>
                <w:szCs w:val="24"/>
              </w:rPr>
            </w:pPr>
            <w:r>
              <w:rPr>
                <w:sz w:val="24"/>
                <w:szCs w:val="24"/>
              </w:rPr>
              <w:t>O</w:t>
            </w:r>
            <w:r>
              <w:rPr>
                <w:spacing w:val="-5"/>
                <w:sz w:val="24"/>
                <w:szCs w:val="24"/>
              </w:rPr>
              <w:t>v</w:t>
            </w:r>
            <w:r>
              <w:rPr>
                <w:sz w:val="24"/>
                <w:szCs w:val="24"/>
              </w:rPr>
              <w:t>e</w:t>
            </w:r>
            <w:r>
              <w:rPr>
                <w:spacing w:val="6"/>
                <w:sz w:val="24"/>
                <w:szCs w:val="24"/>
              </w:rPr>
              <w:t>r</w:t>
            </w:r>
            <w:r>
              <w:rPr>
                <w:sz w:val="24"/>
                <w:szCs w:val="24"/>
              </w:rPr>
              <w:t>v</w:t>
            </w:r>
            <w:r>
              <w:rPr>
                <w:spacing w:val="-4"/>
                <w:sz w:val="24"/>
                <w:szCs w:val="24"/>
              </w:rPr>
              <w:t>i</w:t>
            </w:r>
            <w:r>
              <w:rPr>
                <w:sz w:val="24"/>
                <w:szCs w:val="24"/>
              </w:rPr>
              <w:t>ew</w:t>
            </w:r>
          </w:p>
        </w:tc>
        <w:tc>
          <w:tcPr>
            <w:tcW w:w="3046" w:type="dxa"/>
            <w:tcBorders>
              <w:top w:val="nil"/>
              <w:left w:val="nil"/>
              <w:bottom w:val="nil"/>
              <w:right w:val="nil"/>
            </w:tcBorders>
          </w:tcPr>
          <w:p w:rsidR="00D8661B" w:rsidRDefault="004F3D65">
            <w:pPr>
              <w:spacing w:before="48"/>
              <w:ind w:right="40"/>
              <w:jc w:val="right"/>
              <w:rPr>
                <w:sz w:val="24"/>
                <w:szCs w:val="24"/>
              </w:rPr>
            </w:pPr>
            <w:r>
              <w:rPr>
                <w:sz w:val="24"/>
                <w:szCs w:val="24"/>
              </w:rPr>
              <w:t>2</w:t>
            </w:r>
          </w:p>
        </w:tc>
      </w:tr>
      <w:tr w:rsidR="00D8661B">
        <w:trPr>
          <w:trHeight w:hRule="exact" w:val="396"/>
        </w:trPr>
        <w:tc>
          <w:tcPr>
            <w:tcW w:w="231" w:type="dxa"/>
            <w:tcBorders>
              <w:top w:val="nil"/>
              <w:left w:val="nil"/>
              <w:bottom w:val="nil"/>
              <w:right w:val="nil"/>
            </w:tcBorders>
          </w:tcPr>
          <w:p w:rsidR="00D8661B" w:rsidRDefault="00D8661B"/>
        </w:tc>
        <w:tc>
          <w:tcPr>
            <w:tcW w:w="361" w:type="dxa"/>
            <w:tcBorders>
              <w:top w:val="nil"/>
              <w:left w:val="nil"/>
              <w:bottom w:val="nil"/>
              <w:right w:val="nil"/>
            </w:tcBorders>
          </w:tcPr>
          <w:p w:rsidR="00D8661B" w:rsidRDefault="004F3D65">
            <w:pPr>
              <w:spacing w:before="46"/>
              <w:ind w:left="11"/>
              <w:rPr>
                <w:sz w:val="24"/>
                <w:szCs w:val="24"/>
              </w:rPr>
            </w:pPr>
            <w:r>
              <w:rPr>
                <w:sz w:val="24"/>
                <w:szCs w:val="24"/>
              </w:rPr>
              <w:t>1</w:t>
            </w:r>
            <w:r>
              <w:rPr>
                <w:spacing w:val="2"/>
                <w:sz w:val="24"/>
                <w:szCs w:val="24"/>
              </w:rPr>
              <w:t>.</w:t>
            </w:r>
            <w:r>
              <w:rPr>
                <w:sz w:val="24"/>
                <w:szCs w:val="24"/>
              </w:rPr>
              <w:t>4</w:t>
            </w:r>
          </w:p>
        </w:tc>
        <w:tc>
          <w:tcPr>
            <w:tcW w:w="5792" w:type="dxa"/>
            <w:tcBorders>
              <w:top w:val="nil"/>
              <w:left w:val="nil"/>
              <w:bottom w:val="nil"/>
              <w:right w:val="nil"/>
            </w:tcBorders>
          </w:tcPr>
          <w:p w:rsidR="00D8661B" w:rsidRDefault="004F3D65">
            <w:pPr>
              <w:spacing w:before="46"/>
              <w:ind w:left="250"/>
              <w:rPr>
                <w:sz w:val="24"/>
                <w:szCs w:val="24"/>
              </w:rPr>
            </w:pPr>
            <w:r>
              <w:rPr>
                <w:spacing w:val="-2"/>
                <w:sz w:val="24"/>
                <w:szCs w:val="24"/>
              </w:rPr>
              <w:t>R</w:t>
            </w:r>
            <w:r>
              <w:rPr>
                <w:spacing w:val="4"/>
                <w:sz w:val="24"/>
                <w:szCs w:val="24"/>
              </w:rPr>
              <w:t>e</w:t>
            </w:r>
            <w:r>
              <w:rPr>
                <w:spacing w:val="-8"/>
                <w:sz w:val="24"/>
                <w:szCs w:val="24"/>
              </w:rPr>
              <w:t>f</w:t>
            </w:r>
            <w:r>
              <w:rPr>
                <w:sz w:val="24"/>
                <w:szCs w:val="24"/>
              </w:rPr>
              <w:t>er</w:t>
            </w:r>
            <w:r>
              <w:rPr>
                <w:spacing w:val="5"/>
                <w:sz w:val="24"/>
                <w:szCs w:val="24"/>
              </w:rPr>
              <w:t>e</w:t>
            </w:r>
            <w:r>
              <w:rPr>
                <w:spacing w:val="-5"/>
                <w:sz w:val="24"/>
                <w:szCs w:val="24"/>
              </w:rPr>
              <w:t>n</w:t>
            </w:r>
            <w:r>
              <w:rPr>
                <w:spacing w:val="4"/>
                <w:sz w:val="24"/>
                <w:szCs w:val="24"/>
              </w:rPr>
              <w:t>c</w:t>
            </w:r>
            <w:r>
              <w:rPr>
                <w:sz w:val="24"/>
                <w:szCs w:val="24"/>
              </w:rPr>
              <w:t>e</w:t>
            </w:r>
            <w:r>
              <w:rPr>
                <w:spacing w:val="1"/>
                <w:sz w:val="24"/>
                <w:szCs w:val="24"/>
              </w:rPr>
              <w:t xml:space="preserve"> </w:t>
            </w:r>
            <w:r>
              <w:rPr>
                <w:spacing w:val="-2"/>
                <w:sz w:val="24"/>
                <w:szCs w:val="24"/>
              </w:rPr>
              <w:t>M</w:t>
            </w:r>
            <w:r>
              <w:rPr>
                <w:sz w:val="24"/>
                <w:szCs w:val="24"/>
              </w:rPr>
              <w:t>a</w:t>
            </w:r>
            <w:r>
              <w:rPr>
                <w:spacing w:val="4"/>
                <w:sz w:val="24"/>
                <w:szCs w:val="24"/>
              </w:rPr>
              <w:t>t</w:t>
            </w:r>
            <w:r>
              <w:rPr>
                <w:sz w:val="24"/>
                <w:szCs w:val="24"/>
              </w:rPr>
              <w:t>er</w:t>
            </w:r>
            <w:r>
              <w:rPr>
                <w:spacing w:val="-4"/>
                <w:sz w:val="24"/>
                <w:szCs w:val="24"/>
              </w:rPr>
              <w:t>i</w:t>
            </w:r>
            <w:r>
              <w:rPr>
                <w:spacing w:val="4"/>
                <w:sz w:val="24"/>
                <w:szCs w:val="24"/>
              </w:rPr>
              <w:t>a</w:t>
            </w:r>
            <w:r>
              <w:rPr>
                <w:sz w:val="24"/>
                <w:szCs w:val="24"/>
              </w:rPr>
              <w:t>l</w:t>
            </w:r>
          </w:p>
        </w:tc>
        <w:tc>
          <w:tcPr>
            <w:tcW w:w="3046" w:type="dxa"/>
            <w:tcBorders>
              <w:top w:val="nil"/>
              <w:left w:val="nil"/>
              <w:bottom w:val="nil"/>
              <w:right w:val="nil"/>
            </w:tcBorders>
          </w:tcPr>
          <w:p w:rsidR="00D8661B" w:rsidRDefault="004F3D65">
            <w:pPr>
              <w:spacing w:before="46"/>
              <w:ind w:right="40"/>
              <w:jc w:val="right"/>
              <w:rPr>
                <w:sz w:val="24"/>
                <w:szCs w:val="24"/>
              </w:rPr>
            </w:pPr>
            <w:r>
              <w:rPr>
                <w:sz w:val="24"/>
                <w:szCs w:val="24"/>
              </w:rPr>
              <w:t>2</w:t>
            </w:r>
          </w:p>
        </w:tc>
      </w:tr>
      <w:tr w:rsidR="00D8661B">
        <w:trPr>
          <w:trHeight w:hRule="exact" w:val="458"/>
        </w:trPr>
        <w:tc>
          <w:tcPr>
            <w:tcW w:w="231" w:type="dxa"/>
            <w:tcBorders>
              <w:top w:val="nil"/>
              <w:left w:val="nil"/>
              <w:bottom w:val="nil"/>
              <w:right w:val="nil"/>
            </w:tcBorders>
          </w:tcPr>
          <w:p w:rsidR="00D8661B" w:rsidRDefault="00D8661B"/>
        </w:tc>
        <w:tc>
          <w:tcPr>
            <w:tcW w:w="361" w:type="dxa"/>
            <w:tcBorders>
              <w:top w:val="nil"/>
              <w:left w:val="nil"/>
              <w:bottom w:val="nil"/>
              <w:right w:val="nil"/>
            </w:tcBorders>
          </w:tcPr>
          <w:p w:rsidR="00D8661B" w:rsidRDefault="004F3D65">
            <w:pPr>
              <w:spacing w:before="48"/>
              <w:ind w:left="11"/>
              <w:rPr>
                <w:sz w:val="24"/>
                <w:szCs w:val="24"/>
              </w:rPr>
            </w:pPr>
            <w:r>
              <w:rPr>
                <w:sz w:val="24"/>
                <w:szCs w:val="24"/>
              </w:rPr>
              <w:t>1</w:t>
            </w:r>
            <w:r>
              <w:rPr>
                <w:spacing w:val="2"/>
                <w:sz w:val="24"/>
                <w:szCs w:val="24"/>
              </w:rPr>
              <w:t>.</w:t>
            </w:r>
            <w:r>
              <w:rPr>
                <w:sz w:val="24"/>
                <w:szCs w:val="24"/>
              </w:rPr>
              <w:t>5</w:t>
            </w:r>
          </w:p>
        </w:tc>
        <w:tc>
          <w:tcPr>
            <w:tcW w:w="5792" w:type="dxa"/>
            <w:tcBorders>
              <w:top w:val="nil"/>
              <w:left w:val="nil"/>
              <w:bottom w:val="nil"/>
              <w:right w:val="nil"/>
            </w:tcBorders>
          </w:tcPr>
          <w:p w:rsidR="00D8661B" w:rsidRDefault="004F3D65">
            <w:pPr>
              <w:spacing w:before="48"/>
              <w:ind w:left="250"/>
              <w:rPr>
                <w:sz w:val="24"/>
                <w:szCs w:val="24"/>
              </w:rPr>
            </w:pPr>
            <w:r>
              <w:rPr>
                <w:sz w:val="24"/>
                <w:szCs w:val="24"/>
              </w:rPr>
              <w:t>D</w:t>
            </w:r>
            <w:r>
              <w:rPr>
                <w:spacing w:val="3"/>
                <w:sz w:val="24"/>
                <w:szCs w:val="24"/>
              </w:rPr>
              <w:t>e</w:t>
            </w:r>
            <w:r>
              <w:rPr>
                <w:spacing w:val="-3"/>
                <w:sz w:val="24"/>
                <w:szCs w:val="24"/>
              </w:rPr>
              <w:t>f</w:t>
            </w:r>
            <w:r>
              <w:rPr>
                <w:spacing w:val="-4"/>
                <w:sz w:val="24"/>
                <w:szCs w:val="24"/>
              </w:rPr>
              <w:t>i</w:t>
            </w:r>
            <w:r>
              <w:rPr>
                <w:spacing w:val="5"/>
                <w:sz w:val="24"/>
                <w:szCs w:val="24"/>
              </w:rPr>
              <w:t>n</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 xml:space="preserve">ns </w:t>
            </w:r>
            <w:r>
              <w:rPr>
                <w:spacing w:val="4"/>
                <w:sz w:val="24"/>
                <w:szCs w:val="24"/>
              </w:rPr>
              <w:t>a</w:t>
            </w:r>
            <w:r>
              <w:rPr>
                <w:spacing w:val="-5"/>
                <w:sz w:val="24"/>
                <w:szCs w:val="24"/>
              </w:rPr>
              <w:t>n</w:t>
            </w:r>
            <w:r>
              <w:rPr>
                <w:sz w:val="24"/>
                <w:szCs w:val="24"/>
              </w:rPr>
              <w:t>d</w:t>
            </w:r>
            <w:r>
              <w:rPr>
                <w:spacing w:val="2"/>
                <w:sz w:val="24"/>
                <w:szCs w:val="24"/>
              </w:rPr>
              <w:t xml:space="preserve"> </w:t>
            </w:r>
            <w:r>
              <w:rPr>
                <w:spacing w:val="-5"/>
                <w:sz w:val="24"/>
                <w:szCs w:val="24"/>
              </w:rPr>
              <w:t>A</w:t>
            </w:r>
            <w:r>
              <w:rPr>
                <w:sz w:val="24"/>
                <w:szCs w:val="24"/>
              </w:rPr>
              <w:t>cr</w:t>
            </w:r>
            <w:r>
              <w:rPr>
                <w:spacing w:val="6"/>
                <w:sz w:val="24"/>
                <w:szCs w:val="24"/>
              </w:rPr>
              <w:t>o</w:t>
            </w:r>
            <w:r>
              <w:rPr>
                <w:sz w:val="24"/>
                <w:szCs w:val="24"/>
              </w:rPr>
              <w:t>ny</w:t>
            </w:r>
            <w:r>
              <w:rPr>
                <w:spacing w:val="-4"/>
                <w:sz w:val="24"/>
                <w:szCs w:val="24"/>
              </w:rPr>
              <w:t>m</w:t>
            </w:r>
            <w:r>
              <w:rPr>
                <w:sz w:val="24"/>
                <w:szCs w:val="24"/>
              </w:rPr>
              <w:t>s</w:t>
            </w:r>
          </w:p>
        </w:tc>
        <w:tc>
          <w:tcPr>
            <w:tcW w:w="3046" w:type="dxa"/>
            <w:tcBorders>
              <w:top w:val="nil"/>
              <w:left w:val="nil"/>
              <w:bottom w:val="nil"/>
              <w:right w:val="nil"/>
            </w:tcBorders>
          </w:tcPr>
          <w:p w:rsidR="00D8661B" w:rsidRDefault="004F3D65">
            <w:pPr>
              <w:spacing w:before="48"/>
              <w:ind w:right="40"/>
              <w:jc w:val="right"/>
              <w:rPr>
                <w:sz w:val="24"/>
                <w:szCs w:val="24"/>
              </w:rPr>
            </w:pPr>
            <w:r>
              <w:rPr>
                <w:sz w:val="24"/>
                <w:szCs w:val="24"/>
              </w:rPr>
              <w:t>2</w:t>
            </w:r>
          </w:p>
        </w:tc>
      </w:tr>
      <w:tr w:rsidR="00D8661B">
        <w:trPr>
          <w:trHeight w:hRule="exact" w:val="518"/>
        </w:trPr>
        <w:tc>
          <w:tcPr>
            <w:tcW w:w="231" w:type="dxa"/>
            <w:tcBorders>
              <w:top w:val="nil"/>
              <w:left w:val="nil"/>
              <w:bottom w:val="nil"/>
              <w:right w:val="nil"/>
            </w:tcBorders>
          </w:tcPr>
          <w:p w:rsidR="00D8661B" w:rsidRDefault="00D8661B">
            <w:pPr>
              <w:spacing w:before="8" w:line="100" w:lineRule="exact"/>
              <w:rPr>
                <w:sz w:val="10"/>
                <w:szCs w:val="10"/>
              </w:rPr>
            </w:pPr>
          </w:p>
          <w:p w:rsidR="00D8661B" w:rsidRDefault="004F3D65">
            <w:pPr>
              <w:ind w:left="40" w:right="-45"/>
              <w:rPr>
                <w:sz w:val="24"/>
                <w:szCs w:val="24"/>
              </w:rPr>
            </w:pPr>
            <w:r>
              <w:rPr>
                <w:b/>
                <w:sz w:val="24"/>
                <w:szCs w:val="24"/>
              </w:rPr>
              <w:t>2.</w:t>
            </w:r>
          </w:p>
        </w:tc>
        <w:tc>
          <w:tcPr>
            <w:tcW w:w="361" w:type="dxa"/>
            <w:tcBorders>
              <w:top w:val="nil"/>
              <w:left w:val="nil"/>
              <w:bottom w:val="nil"/>
              <w:right w:val="nil"/>
            </w:tcBorders>
          </w:tcPr>
          <w:p w:rsidR="00D8661B" w:rsidRDefault="00D8661B"/>
        </w:tc>
        <w:tc>
          <w:tcPr>
            <w:tcW w:w="5792" w:type="dxa"/>
            <w:tcBorders>
              <w:top w:val="nil"/>
              <w:left w:val="nil"/>
              <w:bottom w:val="nil"/>
              <w:right w:val="nil"/>
            </w:tcBorders>
          </w:tcPr>
          <w:p w:rsidR="00D8661B" w:rsidRDefault="00D8661B">
            <w:pPr>
              <w:spacing w:before="8" w:line="100" w:lineRule="exact"/>
              <w:rPr>
                <w:sz w:val="10"/>
                <w:szCs w:val="10"/>
              </w:rPr>
            </w:pPr>
          </w:p>
          <w:p w:rsidR="00D8661B" w:rsidRDefault="004F3D65">
            <w:pPr>
              <w:ind w:left="48"/>
              <w:rPr>
                <w:sz w:val="19"/>
                <w:szCs w:val="19"/>
              </w:rPr>
            </w:pPr>
            <w:r>
              <w:rPr>
                <w:b/>
                <w:spacing w:val="1"/>
                <w:sz w:val="24"/>
                <w:szCs w:val="24"/>
              </w:rPr>
              <w:t>S</w:t>
            </w:r>
            <w:r>
              <w:rPr>
                <w:b/>
                <w:sz w:val="19"/>
                <w:szCs w:val="19"/>
              </w:rPr>
              <w:t>YS</w:t>
            </w:r>
            <w:r>
              <w:rPr>
                <w:b/>
                <w:spacing w:val="-4"/>
                <w:sz w:val="19"/>
                <w:szCs w:val="19"/>
              </w:rPr>
              <w:t>T</w:t>
            </w:r>
            <w:r>
              <w:rPr>
                <w:b/>
                <w:spacing w:val="2"/>
                <w:sz w:val="19"/>
                <w:szCs w:val="19"/>
              </w:rPr>
              <w:t>E</w:t>
            </w:r>
            <w:r>
              <w:rPr>
                <w:b/>
                <w:sz w:val="19"/>
                <w:szCs w:val="19"/>
              </w:rPr>
              <w:t>M</w:t>
            </w:r>
            <w:r>
              <w:rPr>
                <w:b/>
                <w:spacing w:val="4"/>
                <w:sz w:val="19"/>
                <w:szCs w:val="19"/>
              </w:rPr>
              <w:t xml:space="preserve"> </w:t>
            </w:r>
            <w:r>
              <w:rPr>
                <w:b/>
                <w:sz w:val="24"/>
                <w:szCs w:val="24"/>
              </w:rPr>
              <w:t>O</w:t>
            </w:r>
            <w:r>
              <w:rPr>
                <w:b/>
                <w:spacing w:val="-4"/>
                <w:w w:val="101"/>
                <w:sz w:val="19"/>
                <w:szCs w:val="19"/>
              </w:rPr>
              <w:t>V</w:t>
            </w:r>
            <w:r>
              <w:rPr>
                <w:b/>
                <w:spacing w:val="2"/>
                <w:w w:val="101"/>
                <w:sz w:val="19"/>
                <w:szCs w:val="19"/>
              </w:rPr>
              <w:t>E</w:t>
            </w:r>
            <w:r>
              <w:rPr>
                <w:b/>
                <w:spacing w:val="-4"/>
                <w:w w:val="101"/>
                <w:sz w:val="19"/>
                <w:szCs w:val="19"/>
              </w:rPr>
              <w:t>R</w:t>
            </w:r>
            <w:r>
              <w:rPr>
                <w:b/>
                <w:w w:val="101"/>
                <w:sz w:val="19"/>
                <w:szCs w:val="19"/>
              </w:rPr>
              <w:t>V</w:t>
            </w:r>
            <w:r>
              <w:rPr>
                <w:b/>
                <w:spacing w:val="-2"/>
                <w:w w:val="101"/>
                <w:sz w:val="19"/>
                <w:szCs w:val="19"/>
              </w:rPr>
              <w:t>I</w:t>
            </w:r>
            <w:r>
              <w:rPr>
                <w:b/>
                <w:spacing w:val="2"/>
                <w:w w:val="101"/>
                <w:sz w:val="19"/>
                <w:szCs w:val="19"/>
              </w:rPr>
              <w:t>E</w:t>
            </w:r>
            <w:r>
              <w:rPr>
                <w:b/>
                <w:w w:val="101"/>
                <w:sz w:val="19"/>
                <w:szCs w:val="19"/>
              </w:rPr>
              <w:t>W</w:t>
            </w:r>
          </w:p>
        </w:tc>
        <w:tc>
          <w:tcPr>
            <w:tcW w:w="3046" w:type="dxa"/>
            <w:tcBorders>
              <w:top w:val="nil"/>
              <w:left w:val="nil"/>
              <w:bottom w:val="nil"/>
              <w:right w:val="nil"/>
            </w:tcBorders>
          </w:tcPr>
          <w:p w:rsidR="00D8661B" w:rsidRDefault="00D8661B">
            <w:pPr>
              <w:spacing w:before="8" w:line="100" w:lineRule="exact"/>
              <w:rPr>
                <w:sz w:val="10"/>
                <w:szCs w:val="10"/>
              </w:rPr>
            </w:pPr>
          </w:p>
          <w:p w:rsidR="00D8661B" w:rsidRDefault="004F3D65">
            <w:pPr>
              <w:ind w:right="40"/>
              <w:jc w:val="right"/>
              <w:rPr>
                <w:sz w:val="24"/>
                <w:szCs w:val="24"/>
              </w:rPr>
            </w:pPr>
            <w:r>
              <w:rPr>
                <w:b/>
                <w:sz w:val="24"/>
                <w:szCs w:val="24"/>
              </w:rPr>
              <w:t>2</w:t>
            </w:r>
          </w:p>
        </w:tc>
      </w:tr>
      <w:tr w:rsidR="00D8661B">
        <w:trPr>
          <w:trHeight w:hRule="exact" w:val="454"/>
        </w:trPr>
        <w:tc>
          <w:tcPr>
            <w:tcW w:w="231" w:type="dxa"/>
            <w:tcBorders>
              <w:top w:val="nil"/>
              <w:left w:val="nil"/>
              <w:bottom w:val="nil"/>
              <w:right w:val="nil"/>
            </w:tcBorders>
          </w:tcPr>
          <w:p w:rsidR="00D8661B" w:rsidRDefault="00D8661B">
            <w:pPr>
              <w:spacing w:before="8" w:line="100" w:lineRule="exact"/>
              <w:rPr>
                <w:sz w:val="10"/>
                <w:szCs w:val="10"/>
              </w:rPr>
            </w:pPr>
          </w:p>
          <w:p w:rsidR="00D8661B" w:rsidRDefault="004F3D65">
            <w:pPr>
              <w:ind w:left="40" w:right="-45"/>
              <w:rPr>
                <w:sz w:val="24"/>
                <w:szCs w:val="24"/>
              </w:rPr>
            </w:pPr>
            <w:r>
              <w:rPr>
                <w:b/>
                <w:sz w:val="24"/>
                <w:szCs w:val="24"/>
              </w:rPr>
              <w:t>3.</w:t>
            </w:r>
          </w:p>
        </w:tc>
        <w:tc>
          <w:tcPr>
            <w:tcW w:w="361" w:type="dxa"/>
            <w:tcBorders>
              <w:top w:val="nil"/>
              <w:left w:val="nil"/>
              <w:bottom w:val="nil"/>
              <w:right w:val="nil"/>
            </w:tcBorders>
          </w:tcPr>
          <w:p w:rsidR="00D8661B" w:rsidRDefault="00D8661B"/>
        </w:tc>
        <w:tc>
          <w:tcPr>
            <w:tcW w:w="5792" w:type="dxa"/>
            <w:tcBorders>
              <w:top w:val="nil"/>
              <w:left w:val="nil"/>
              <w:bottom w:val="nil"/>
              <w:right w:val="nil"/>
            </w:tcBorders>
          </w:tcPr>
          <w:p w:rsidR="00D8661B" w:rsidRDefault="00D8661B">
            <w:pPr>
              <w:spacing w:before="8" w:line="100" w:lineRule="exact"/>
              <w:rPr>
                <w:sz w:val="10"/>
                <w:szCs w:val="10"/>
              </w:rPr>
            </w:pPr>
          </w:p>
          <w:p w:rsidR="00D8661B" w:rsidRDefault="004F3D65">
            <w:pPr>
              <w:ind w:left="48"/>
              <w:rPr>
                <w:sz w:val="19"/>
                <w:szCs w:val="19"/>
              </w:rPr>
            </w:pPr>
            <w:r>
              <w:rPr>
                <w:b/>
                <w:spacing w:val="1"/>
                <w:sz w:val="24"/>
                <w:szCs w:val="24"/>
              </w:rPr>
              <w:t>S</w:t>
            </w:r>
            <w:r>
              <w:rPr>
                <w:b/>
                <w:sz w:val="19"/>
                <w:szCs w:val="19"/>
              </w:rPr>
              <w:t>YS</w:t>
            </w:r>
            <w:r>
              <w:rPr>
                <w:b/>
                <w:spacing w:val="-4"/>
                <w:sz w:val="19"/>
                <w:szCs w:val="19"/>
              </w:rPr>
              <w:t>T</w:t>
            </w:r>
            <w:r>
              <w:rPr>
                <w:b/>
                <w:spacing w:val="2"/>
                <w:sz w:val="19"/>
                <w:szCs w:val="19"/>
              </w:rPr>
              <w:t>E</w:t>
            </w:r>
            <w:r>
              <w:rPr>
                <w:b/>
                <w:sz w:val="19"/>
                <w:szCs w:val="19"/>
              </w:rPr>
              <w:t>M</w:t>
            </w:r>
            <w:r>
              <w:rPr>
                <w:b/>
                <w:spacing w:val="4"/>
                <w:sz w:val="19"/>
                <w:szCs w:val="19"/>
              </w:rPr>
              <w:t xml:space="preserve"> </w:t>
            </w:r>
            <w:r>
              <w:rPr>
                <w:b/>
                <w:sz w:val="24"/>
                <w:szCs w:val="24"/>
              </w:rPr>
              <w:t>A</w:t>
            </w:r>
            <w:r>
              <w:rPr>
                <w:b/>
                <w:w w:val="101"/>
                <w:sz w:val="19"/>
                <w:szCs w:val="19"/>
              </w:rPr>
              <w:t>R</w:t>
            </w:r>
            <w:r>
              <w:rPr>
                <w:b/>
                <w:spacing w:val="-4"/>
                <w:w w:val="101"/>
                <w:sz w:val="19"/>
                <w:szCs w:val="19"/>
              </w:rPr>
              <w:t>C</w:t>
            </w:r>
            <w:r>
              <w:rPr>
                <w:b/>
                <w:w w:val="101"/>
                <w:sz w:val="19"/>
                <w:szCs w:val="19"/>
              </w:rPr>
              <w:t>H</w:t>
            </w:r>
            <w:r>
              <w:rPr>
                <w:b/>
                <w:spacing w:val="-3"/>
                <w:w w:val="101"/>
                <w:sz w:val="19"/>
                <w:szCs w:val="19"/>
              </w:rPr>
              <w:t>I</w:t>
            </w:r>
            <w:r>
              <w:rPr>
                <w:b/>
                <w:spacing w:val="2"/>
                <w:w w:val="101"/>
                <w:sz w:val="19"/>
                <w:szCs w:val="19"/>
              </w:rPr>
              <w:t>T</w:t>
            </w:r>
            <w:r>
              <w:rPr>
                <w:b/>
                <w:spacing w:val="-3"/>
                <w:w w:val="101"/>
                <w:sz w:val="19"/>
                <w:szCs w:val="19"/>
              </w:rPr>
              <w:t>E</w:t>
            </w:r>
            <w:r>
              <w:rPr>
                <w:b/>
                <w:w w:val="101"/>
                <w:sz w:val="19"/>
                <w:szCs w:val="19"/>
              </w:rPr>
              <w:t>C</w:t>
            </w:r>
            <w:r>
              <w:rPr>
                <w:b/>
                <w:spacing w:val="-3"/>
                <w:w w:val="101"/>
                <w:sz w:val="19"/>
                <w:szCs w:val="19"/>
              </w:rPr>
              <w:t>T</w:t>
            </w:r>
            <w:r>
              <w:rPr>
                <w:b/>
                <w:w w:val="101"/>
                <w:sz w:val="19"/>
                <w:szCs w:val="19"/>
              </w:rPr>
              <w:t>U</w:t>
            </w:r>
            <w:r>
              <w:rPr>
                <w:b/>
                <w:spacing w:val="-4"/>
                <w:w w:val="101"/>
                <w:sz w:val="19"/>
                <w:szCs w:val="19"/>
              </w:rPr>
              <w:t>R</w:t>
            </w:r>
            <w:r>
              <w:rPr>
                <w:b/>
                <w:w w:val="101"/>
                <w:sz w:val="19"/>
                <w:szCs w:val="19"/>
              </w:rPr>
              <w:t>E</w:t>
            </w:r>
          </w:p>
        </w:tc>
        <w:tc>
          <w:tcPr>
            <w:tcW w:w="3046" w:type="dxa"/>
            <w:tcBorders>
              <w:top w:val="nil"/>
              <w:left w:val="nil"/>
              <w:bottom w:val="nil"/>
              <w:right w:val="nil"/>
            </w:tcBorders>
          </w:tcPr>
          <w:p w:rsidR="00D8661B" w:rsidRDefault="00D8661B">
            <w:pPr>
              <w:spacing w:before="8" w:line="100" w:lineRule="exact"/>
              <w:rPr>
                <w:sz w:val="10"/>
                <w:szCs w:val="10"/>
              </w:rPr>
            </w:pPr>
          </w:p>
          <w:p w:rsidR="00D8661B" w:rsidRDefault="004F3D65">
            <w:pPr>
              <w:ind w:right="40"/>
              <w:jc w:val="right"/>
              <w:rPr>
                <w:sz w:val="24"/>
                <w:szCs w:val="24"/>
              </w:rPr>
            </w:pPr>
            <w:r>
              <w:rPr>
                <w:b/>
                <w:sz w:val="24"/>
                <w:szCs w:val="24"/>
              </w:rPr>
              <w:t>2</w:t>
            </w:r>
          </w:p>
        </w:tc>
      </w:tr>
      <w:tr w:rsidR="00D8661B">
        <w:trPr>
          <w:trHeight w:hRule="exact" w:val="394"/>
        </w:trPr>
        <w:tc>
          <w:tcPr>
            <w:tcW w:w="231" w:type="dxa"/>
            <w:tcBorders>
              <w:top w:val="nil"/>
              <w:left w:val="nil"/>
              <w:bottom w:val="nil"/>
              <w:right w:val="nil"/>
            </w:tcBorders>
          </w:tcPr>
          <w:p w:rsidR="00D8661B" w:rsidRDefault="00D8661B"/>
        </w:tc>
        <w:tc>
          <w:tcPr>
            <w:tcW w:w="361" w:type="dxa"/>
            <w:tcBorders>
              <w:top w:val="nil"/>
              <w:left w:val="nil"/>
              <w:bottom w:val="nil"/>
              <w:right w:val="nil"/>
            </w:tcBorders>
          </w:tcPr>
          <w:p w:rsidR="00D8661B" w:rsidRDefault="004F3D65">
            <w:pPr>
              <w:spacing w:before="43"/>
              <w:ind w:left="11"/>
              <w:rPr>
                <w:sz w:val="24"/>
                <w:szCs w:val="24"/>
              </w:rPr>
            </w:pPr>
            <w:r>
              <w:rPr>
                <w:sz w:val="24"/>
                <w:szCs w:val="24"/>
              </w:rPr>
              <w:t>3</w:t>
            </w:r>
            <w:r>
              <w:rPr>
                <w:spacing w:val="2"/>
                <w:sz w:val="24"/>
                <w:szCs w:val="24"/>
              </w:rPr>
              <w:t>.</w:t>
            </w:r>
            <w:r>
              <w:rPr>
                <w:sz w:val="24"/>
                <w:szCs w:val="24"/>
              </w:rPr>
              <w:t>1</w:t>
            </w:r>
          </w:p>
        </w:tc>
        <w:tc>
          <w:tcPr>
            <w:tcW w:w="5792" w:type="dxa"/>
            <w:tcBorders>
              <w:top w:val="nil"/>
              <w:left w:val="nil"/>
              <w:bottom w:val="nil"/>
              <w:right w:val="nil"/>
            </w:tcBorders>
          </w:tcPr>
          <w:p w:rsidR="00D8661B" w:rsidRDefault="004F3D65">
            <w:pPr>
              <w:spacing w:before="43"/>
              <w:ind w:left="250"/>
              <w:rPr>
                <w:sz w:val="24"/>
                <w:szCs w:val="24"/>
              </w:rPr>
            </w:pPr>
            <w:r>
              <w:rPr>
                <w:spacing w:val="-5"/>
                <w:sz w:val="24"/>
                <w:szCs w:val="24"/>
              </w:rPr>
              <w:t>A</w:t>
            </w:r>
            <w:r>
              <w:rPr>
                <w:spacing w:val="2"/>
                <w:sz w:val="24"/>
                <w:szCs w:val="24"/>
              </w:rPr>
              <w:t>r</w:t>
            </w:r>
            <w:r>
              <w:rPr>
                <w:spacing w:val="4"/>
                <w:sz w:val="24"/>
                <w:szCs w:val="24"/>
              </w:rPr>
              <w:t>c</w:t>
            </w:r>
            <w:r>
              <w:rPr>
                <w:sz w:val="24"/>
                <w:szCs w:val="24"/>
              </w:rPr>
              <w:t>h</w:t>
            </w:r>
            <w:r>
              <w:rPr>
                <w:spacing w:val="-9"/>
                <w:sz w:val="24"/>
                <w:szCs w:val="24"/>
              </w:rPr>
              <w:t>i</w:t>
            </w:r>
            <w:r>
              <w:rPr>
                <w:spacing w:val="5"/>
                <w:sz w:val="24"/>
                <w:szCs w:val="24"/>
              </w:rPr>
              <w:t>t</w:t>
            </w:r>
            <w:r>
              <w:rPr>
                <w:sz w:val="24"/>
                <w:szCs w:val="24"/>
              </w:rPr>
              <w:t>e</w:t>
            </w:r>
            <w:r>
              <w:rPr>
                <w:spacing w:val="-2"/>
                <w:sz w:val="24"/>
                <w:szCs w:val="24"/>
              </w:rPr>
              <w:t>c</w:t>
            </w:r>
            <w:r>
              <w:rPr>
                <w:spacing w:val="5"/>
                <w:sz w:val="24"/>
                <w:szCs w:val="24"/>
              </w:rPr>
              <w:t>t</w:t>
            </w:r>
            <w:r>
              <w:rPr>
                <w:sz w:val="24"/>
                <w:szCs w:val="24"/>
              </w:rPr>
              <w:t>u</w:t>
            </w:r>
            <w:r>
              <w:rPr>
                <w:spacing w:val="2"/>
                <w:sz w:val="24"/>
                <w:szCs w:val="24"/>
              </w:rPr>
              <w:t>r</w:t>
            </w:r>
            <w:r>
              <w:rPr>
                <w:spacing w:val="4"/>
                <w:sz w:val="24"/>
                <w:szCs w:val="24"/>
              </w:rPr>
              <w:t>a</w:t>
            </w:r>
            <w:r>
              <w:rPr>
                <w:sz w:val="24"/>
                <w:szCs w:val="24"/>
              </w:rPr>
              <w:t>l</w:t>
            </w:r>
            <w:r>
              <w:rPr>
                <w:spacing w:val="-7"/>
                <w:sz w:val="24"/>
                <w:szCs w:val="24"/>
              </w:rPr>
              <w:t xml:space="preserve"> </w:t>
            </w:r>
            <w:r>
              <w:rPr>
                <w:sz w:val="24"/>
                <w:szCs w:val="24"/>
              </w:rPr>
              <w:t>D</w:t>
            </w:r>
            <w:r>
              <w:rPr>
                <w:spacing w:val="-1"/>
                <w:sz w:val="24"/>
                <w:szCs w:val="24"/>
              </w:rPr>
              <w:t>e</w:t>
            </w:r>
            <w:r>
              <w:rPr>
                <w:spacing w:val="3"/>
                <w:sz w:val="24"/>
                <w:szCs w:val="24"/>
              </w:rPr>
              <w:t>s</w:t>
            </w:r>
            <w:r>
              <w:rPr>
                <w:spacing w:val="-4"/>
                <w:sz w:val="24"/>
                <w:szCs w:val="24"/>
              </w:rPr>
              <w:t>i</w:t>
            </w:r>
            <w:r>
              <w:rPr>
                <w:spacing w:val="5"/>
                <w:sz w:val="24"/>
                <w:szCs w:val="24"/>
              </w:rPr>
              <w:t>g</w:t>
            </w:r>
            <w:r>
              <w:rPr>
                <w:sz w:val="24"/>
                <w:szCs w:val="24"/>
              </w:rPr>
              <w:t>n</w:t>
            </w:r>
          </w:p>
        </w:tc>
        <w:tc>
          <w:tcPr>
            <w:tcW w:w="3046" w:type="dxa"/>
            <w:tcBorders>
              <w:top w:val="nil"/>
              <w:left w:val="nil"/>
              <w:bottom w:val="nil"/>
              <w:right w:val="nil"/>
            </w:tcBorders>
          </w:tcPr>
          <w:p w:rsidR="00D8661B" w:rsidRDefault="004F3D65">
            <w:pPr>
              <w:spacing w:before="43"/>
              <w:ind w:right="40"/>
              <w:jc w:val="right"/>
              <w:rPr>
                <w:sz w:val="24"/>
                <w:szCs w:val="24"/>
              </w:rPr>
            </w:pPr>
            <w:r>
              <w:rPr>
                <w:sz w:val="24"/>
                <w:szCs w:val="24"/>
              </w:rPr>
              <w:t>2</w:t>
            </w:r>
          </w:p>
        </w:tc>
      </w:tr>
      <w:tr w:rsidR="00D8661B">
        <w:trPr>
          <w:trHeight w:hRule="exact" w:val="396"/>
        </w:trPr>
        <w:tc>
          <w:tcPr>
            <w:tcW w:w="231" w:type="dxa"/>
            <w:tcBorders>
              <w:top w:val="nil"/>
              <w:left w:val="nil"/>
              <w:bottom w:val="nil"/>
              <w:right w:val="nil"/>
            </w:tcBorders>
          </w:tcPr>
          <w:p w:rsidR="00D8661B" w:rsidRDefault="00D8661B"/>
        </w:tc>
        <w:tc>
          <w:tcPr>
            <w:tcW w:w="361" w:type="dxa"/>
            <w:tcBorders>
              <w:top w:val="nil"/>
              <w:left w:val="nil"/>
              <w:bottom w:val="nil"/>
              <w:right w:val="nil"/>
            </w:tcBorders>
          </w:tcPr>
          <w:p w:rsidR="00D8661B" w:rsidRDefault="004F3D65">
            <w:pPr>
              <w:spacing w:before="48"/>
              <w:ind w:left="11"/>
              <w:rPr>
                <w:sz w:val="24"/>
                <w:szCs w:val="24"/>
              </w:rPr>
            </w:pPr>
            <w:r>
              <w:rPr>
                <w:sz w:val="24"/>
                <w:szCs w:val="24"/>
              </w:rPr>
              <w:t>3</w:t>
            </w:r>
            <w:r>
              <w:rPr>
                <w:spacing w:val="2"/>
                <w:sz w:val="24"/>
                <w:szCs w:val="24"/>
              </w:rPr>
              <w:t>.</w:t>
            </w:r>
            <w:r>
              <w:rPr>
                <w:sz w:val="24"/>
                <w:szCs w:val="24"/>
              </w:rPr>
              <w:t>2</w:t>
            </w:r>
          </w:p>
        </w:tc>
        <w:tc>
          <w:tcPr>
            <w:tcW w:w="5792" w:type="dxa"/>
            <w:tcBorders>
              <w:top w:val="nil"/>
              <w:left w:val="nil"/>
              <w:bottom w:val="nil"/>
              <w:right w:val="nil"/>
            </w:tcBorders>
          </w:tcPr>
          <w:p w:rsidR="00D8661B" w:rsidRDefault="004F3D65">
            <w:pPr>
              <w:spacing w:before="48"/>
              <w:ind w:left="250"/>
              <w:rPr>
                <w:sz w:val="24"/>
                <w:szCs w:val="24"/>
              </w:rPr>
            </w:pPr>
            <w:r>
              <w:rPr>
                <w:sz w:val="24"/>
                <w:szCs w:val="24"/>
              </w:rPr>
              <w:t>D</w:t>
            </w:r>
            <w:r>
              <w:rPr>
                <w:spacing w:val="-1"/>
                <w:sz w:val="24"/>
                <w:szCs w:val="24"/>
              </w:rPr>
              <w:t>e</w:t>
            </w:r>
            <w:r>
              <w:rPr>
                <w:sz w:val="24"/>
                <w:szCs w:val="24"/>
              </w:rPr>
              <w:t>c</w:t>
            </w:r>
            <w:r>
              <w:rPr>
                <w:spacing w:val="4"/>
                <w:sz w:val="24"/>
                <w:szCs w:val="24"/>
              </w:rPr>
              <w:t>o</w:t>
            </w:r>
            <w:r>
              <w:rPr>
                <w:spacing w:val="-9"/>
                <w:sz w:val="24"/>
                <w:szCs w:val="24"/>
              </w:rPr>
              <w:t>m</w:t>
            </w:r>
            <w:r>
              <w:rPr>
                <w:sz w:val="24"/>
                <w:szCs w:val="24"/>
              </w:rPr>
              <w:t>p</w:t>
            </w:r>
            <w:r>
              <w:rPr>
                <w:spacing w:val="5"/>
                <w:sz w:val="24"/>
                <w:szCs w:val="24"/>
              </w:rPr>
              <w:t>o</w:t>
            </w:r>
            <w:r>
              <w:rPr>
                <w:spacing w:val="3"/>
                <w:sz w:val="24"/>
                <w:szCs w:val="24"/>
              </w:rPr>
              <w:t>s</w:t>
            </w:r>
            <w:r>
              <w:rPr>
                <w:spacing w:val="-9"/>
                <w:sz w:val="24"/>
                <w:szCs w:val="24"/>
              </w:rPr>
              <w:t>i</w:t>
            </w:r>
            <w:r>
              <w:rPr>
                <w:spacing w:val="10"/>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z w:val="24"/>
                <w:szCs w:val="24"/>
              </w:rPr>
              <w:t>D</w:t>
            </w:r>
            <w:r>
              <w:rPr>
                <w:spacing w:val="3"/>
                <w:sz w:val="24"/>
                <w:szCs w:val="24"/>
              </w:rPr>
              <w:t>e</w:t>
            </w:r>
            <w:r>
              <w:rPr>
                <w:spacing w:val="-2"/>
                <w:sz w:val="24"/>
                <w:szCs w:val="24"/>
              </w:rPr>
              <w:t>s</w:t>
            </w:r>
            <w:r>
              <w:rPr>
                <w:sz w:val="24"/>
                <w:szCs w:val="24"/>
              </w:rPr>
              <w:t>c</w:t>
            </w:r>
            <w:r>
              <w:rPr>
                <w:spacing w:val="6"/>
                <w:sz w:val="24"/>
                <w:szCs w:val="24"/>
              </w:rPr>
              <w:t>r</w:t>
            </w:r>
            <w:r>
              <w:rPr>
                <w:spacing w:val="-9"/>
                <w:sz w:val="24"/>
                <w:szCs w:val="24"/>
              </w:rPr>
              <w:t>i</w:t>
            </w:r>
            <w:r>
              <w:rPr>
                <w:sz w:val="24"/>
                <w:szCs w:val="24"/>
              </w:rPr>
              <w:t>p</w:t>
            </w:r>
            <w:r>
              <w:rPr>
                <w:spacing w:val="10"/>
                <w:sz w:val="24"/>
                <w:szCs w:val="24"/>
              </w:rPr>
              <w:t>t</w:t>
            </w:r>
            <w:r>
              <w:rPr>
                <w:spacing w:val="-9"/>
                <w:sz w:val="24"/>
                <w:szCs w:val="24"/>
              </w:rPr>
              <w:t>i</w:t>
            </w:r>
            <w:r>
              <w:rPr>
                <w:spacing w:val="5"/>
                <w:sz w:val="24"/>
                <w:szCs w:val="24"/>
              </w:rPr>
              <w:t>o</w:t>
            </w:r>
            <w:r>
              <w:rPr>
                <w:sz w:val="24"/>
                <w:szCs w:val="24"/>
              </w:rPr>
              <w:t>n</w:t>
            </w:r>
          </w:p>
        </w:tc>
        <w:tc>
          <w:tcPr>
            <w:tcW w:w="3046" w:type="dxa"/>
            <w:tcBorders>
              <w:top w:val="nil"/>
              <w:left w:val="nil"/>
              <w:bottom w:val="nil"/>
              <w:right w:val="nil"/>
            </w:tcBorders>
          </w:tcPr>
          <w:p w:rsidR="00D8661B" w:rsidRDefault="004F3D65">
            <w:pPr>
              <w:spacing w:before="48"/>
              <w:ind w:right="40"/>
              <w:jc w:val="right"/>
              <w:rPr>
                <w:sz w:val="24"/>
                <w:szCs w:val="24"/>
              </w:rPr>
            </w:pPr>
            <w:r>
              <w:rPr>
                <w:sz w:val="24"/>
                <w:szCs w:val="24"/>
              </w:rPr>
              <w:t>3</w:t>
            </w:r>
          </w:p>
        </w:tc>
      </w:tr>
      <w:tr w:rsidR="00D8661B">
        <w:trPr>
          <w:trHeight w:hRule="exact" w:val="458"/>
        </w:trPr>
        <w:tc>
          <w:tcPr>
            <w:tcW w:w="231" w:type="dxa"/>
            <w:tcBorders>
              <w:top w:val="nil"/>
              <w:left w:val="nil"/>
              <w:bottom w:val="nil"/>
              <w:right w:val="nil"/>
            </w:tcBorders>
          </w:tcPr>
          <w:p w:rsidR="00D8661B" w:rsidRDefault="00D8661B"/>
        </w:tc>
        <w:tc>
          <w:tcPr>
            <w:tcW w:w="361" w:type="dxa"/>
            <w:tcBorders>
              <w:top w:val="nil"/>
              <w:left w:val="nil"/>
              <w:bottom w:val="nil"/>
              <w:right w:val="nil"/>
            </w:tcBorders>
          </w:tcPr>
          <w:p w:rsidR="00D8661B" w:rsidRDefault="004F3D65">
            <w:pPr>
              <w:spacing w:before="46"/>
              <w:ind w:left="11"/>
              <w:rPr>
                <w:sz w:val="24"/>
                <w:szCs w:val="24"/>
              </w:rPr>
            </w:pPr>
            <w:r>
              <w:rPr>
                <w:sz w:val="24"/>
                <w:szCs w:val="24"/>
              </w:rPr>
              <w:t>3</w:t>
            </w:r>
            <w:r>
              <w:rPr>
                <w:spacing w:val="2"/>
                <w:sz w:val="24"/>
                <w:szCs w:val="24"/>
              </w:rPr>
              <w:t>.</w:t>
            </w:r>
            <w:r>
              <w:rPr>
                <w:sz w:val="24"/>
                <w:szCs w:val="24"/>
              </w:rPr>
              <w:t>3</w:t>
            </w:r>
          </w:p>
        </w:tc>
        <w:tc>
          <w:tcPr>
            <w:tcW w:w="5792" w:type="dxa"/>
            <w:tcBorders>
              <w:top w:val="nil"/>
              <w:left w:val="nil"/>
              <w:bottom w:val="nil"/>
              <w:right w:val="nil"/>
            </w:tcBorders>
          </w:tcPr>
          <w:p w:rsidR="00D8661B" w:rsidRDefault="004F3D65">
            <w:pPr>
              <w:spacing w:before="46"/>
              <w:ind w:left="250"/>
              <w:rPr>
                <w:sz w:val="24"/>
                <w:szCs w:val="24"/>
              </w:rPr>
            </w:pPr>
            <w:r>
              <w:rPr>
                <w:sz w:val="24"/>
                <w:szCs w:val="24"/>
              </w:rPr>
              <w:t>D</w:t>
            </w:r>
            <w:r>
              <w:rPr>
                <w:spacing w:val="-1"/>
                <w:sz w:val="24"/>
                <w:szCs w:val="24"/>
              </w:rPr>
              <w:t>e</w:t>
            </w:r>
            <w:r>
              <w:rPr>
                <w:spacing w:val="3"/>
                <w:sz w:val="24"/>
                <w:szCs w:val="24"/>
              </w:rPr>
              <w:t>s</w:t>
            </w:r>
            <w:r>
              <w:rPr>
                <w:spacing w:val="-4"/>
                <w:sz w:val="24"/>
                <w:szCs w:val="24"/>
              </w:rPr>
              <w:t>i</w:t>
            </w:r>
            <w:r>
              <w:rPr>
                <w:spacing w:val="5"/>
                <w:sz w:val="24"/>
                <w:szCs w:val="24"/>
              </w:rPr>
              <w:t>g</w:t>
            </w:r>
            <w:r>
              <w:rPr>
                <w:sz w:val="24"/>
                <w:szCs w:val="24"/>
              </w:rPr>
              <w:t>n</w:t>
            </w:r>
            <w:r>
              <w:rPr>
                <w:spacing w:val="-2"/>
                <w:sz w:val="24"/>
                <w:szCs w:val="24"/>
              </w:rPr>
              <w:t xml:space="preserve"> R</w:t>
            </w:r>
            <w:r>
              <w:rPr>
                <w:sz w:val="24"/>
                <w:szCs w:val="24"/>
              </w:rPr>
              <w:t>a</w:t>
            </w:r>
            <w:r>
              <w:rPr>
                <w:spacing w:val="4"/>
                <w:sz w:val="24"/>
                <w:szCs w:val="24"/>
              </w:rPr>
              <w:t>t</w:t>
            </w:r>
            <w:r>
              <w:rPr>
                <w:spacing w:val="-9"/>
                <w:sz w:val="24"/>
                <w:szCs w:val="24"/>
              </w:rPr>
              <w:t>i</w:t>
            </w:r>
            <w:r>
              <w:rPr>
                <w:spacing w:val="5"/>
                <w:sz w:val="24"/>
                <w:szCs w:val="24"/>
              </w:rPr>
              <w:t>o</w:t>
            </w:r>
            <w:r>
              <w:rPr>
                <w:sz w:val="24"/>
                <w:szCs w:val="24"/>
              </w:rPr>
              <w:t>n</w:t>
            </w:r>
            <w:r>
              <w:rPr>
                <w:spacing w:val="4"/>
                <w:sz w:val="24"/>
                <w:szCs w:val="24"/>
              </w:rPr>
              <w:t>a</w:t>
            </w:r>
            <w:r>
              <w:rPr>
                <w:spacing w:val="-4"/>
                <w:sz w:val="24"/>
                <w:szCs w:val="24"/>
              </w:rPr>
              <w:t>l</w:t>
            </w:r>
            <w:r>
              <w:rPr>
                <w:sz w:val="24"/>
                <w:szCs w:val="24"/>
              </w:rPr>
              <w:t>e</w:t>
            </w:r>
          </w:p>
        </w:tc>
        <w:tc>
          <w:tcPr>
            <w:tcW w:w="3046" w:type="dxa"/>
            <w:tcBorders>
              <w:top w:val="nil"/>
              <w:left w:val="nil"/>
              <w:bottom w:val="nil"/>
              <w:right w:val="nil"/>
            </w:tcBorders>
          </w:tcPr>
          <w:p w:rsidR="00D8661B" w:rsidRDefault="004F3D65">
            <w:pPr>
              <w:spacing w:before="46"/>
              <w:ind w:right="40"/>
              <w:jc w:val="right"/>
              <w:rPr>
                <w:sz w:val="24"/>
                <w:szCs w:val="24"/>
              </w:rPr>
            </w:pPr>
            <w:r>
              <w:rPr>
                <w:sz w:val="24"/>
                <w:szCs w:val="24"/>
              </w:rPr>
              <w:t>3</w:t>
            </w:r>
          </w:p>
        </w:tc>
      </w:tr>
      <w:tr w:rsidR="00D8661B">
        <w:trPr>
          <w:trHeight w:hRule="exact" w:val="850"/>
        </w:trPr>
        <w:tc>
          <w:tcPr>
            <w:tcW w:w="231" w:type="dxa"/>
            <w:tcBorders>
              <w:top w:val="nil"/>
              <w:left w:val="nil"/>
              <w:bottom w:val="nil"/>
              <w:right w:val="nil"/>
            </w:tcBorders>
          </w:tcPr>
          <w:p w:rsidR="00D8661B" w:rsidRDefault="00D8661B">
            <w:pPr>
              <w:spacing w:before="1" w:line="100" w:lineRule="exact"/>
              <w:rPr>
                <w:sz w:val="11"/>
                <w:szCs w:val="11"/>
              </w:rPr>
            </w:pPr>
          </w:p>
          <w:p w:rsidR="00D8661B" w:rsidRDefault="004F3D65">
            <w:pPr>
              <w:ind w:left="40" w:right="-45"/>
              <w:rPr>
                <w:sz w:val="24"/>
                <w:szCs w:val="24"/>
              </w:rPr>
            </w:pPr>
            <w:r>
              <w:rPr>
                <w:b/>
                <w:sz w:val="24"/>
                <w:szCs w:val="24"/>
              </w:rPr>
              <w:t>4.</w:t>
            </w:r>
          </w:p>
        </w:tc>
        <w:tc>
          <w:tcPr>
            <w:tcW w:w="361" w:type="dxa"/>
            <w:tcBorders>
              <w:top w:val="nil"/>
              <w:left w:val="nil"/>
              <w:bottom w:val="nil"/>
              <w:right w:val="nil"/>
            </w:tcBorders>
          </w:tcPr>
          <w:p w:rsidR="00D8661B" w:rsidRDefault="00D8661B">
            <w:pPr>
              <w:spacing w:line="200" w:lineRule="exact"/>
            </w:pPr>
          </w:p>
          <w:p w:rsidR="00D8661B" w:rsidRDefault="00D8661B">
            <w:pPr>
              <w:spacing w:before="19" w:line="280" w:lineRule="exact"/>
              <w:rPr>
                <w:sz w:val="28"/>
                <w:szCs w:val="28"/>
              </w:rPr>
            </w:pPr>
          </w:p>
          <w:p w:rsidR="00D8661B" w:rsidRDefault="004F3D65">
            <w:pPr>
              <w:ind w:left="11"/>
              <w:rPr>
                <w:sz w:val="24"/>
                <w:szCs w:val="24"/>
              </w:rPr>
            </w:pPr>
            <w:r>
              <w:rPr>
                <w:sz w:val="24"/>
                <w:szCs w:val="24"/>
              </w:rPr>
              <w:t>4</w:t>
            </w:r>
            <w:r>
              <w:rPr>
                <w:spacing w:val="2"/>
                <w:sz w:val="24"/>
                <w:szCs w:val="24"/>
              </w:rPr>
              <w:t>.</w:t>
            </w:r>
            <w:r>
              <w:rPr>
                <w:sz w:val="24"/>
                <w:szCs w:val="24"/>
              </w:rPr>
              <w:t>1</w:t>
            </w:r>
          </w:p>
        </w:tc>
        <w:tc>
          <w:tcPr>
            <w:tcW w:w="5792" w:type="dxa"/>
            <w:tcBorders>
              <w:top w:val="nil"/>
              <w:left w:val="nil"/>
              <w:bottom w:val="nil"/>
              <w:right w:val="nil"/>
            </w:tcBorders>
          </w:tcPr>
          <w:p w:rsidR="00D8661B" w:rsidRDefault="00D8661B">
            <w:pPr>
              <w:spacing w:before="1" w:line="100" w:lineRule="exact"/>
              <w:rPr>
                <w:sz w:val="11"/>
                <w:szCs w:val="11"/>
              </w:rPr>
            </w:pPr>
          </w:p>
          <w:p w:rsidR="00D8661B" w:rsidRDefault="004F3D65">
            <w:pPr>
              <w:ind w:left="48"/>
              <w:rPr>
                <w:sz w:val="19"/>
                <w:szCs w:val="19"/>
              </w:rPr>
            </w:pPr>
            <w:r>
              <w:rPr>
                <w:b/>
                <w:sz w:val="24"/>
                <w:szCs w:val="24"/>
              </w:rPr>
              <w:t>D</w:t>
            </w:r>
            <w:r>
              <w:rPr>
                <w:b/>
                <w:sz w:val="19"/>
                <w:szCs w:val="19"/>
              </w:rPr>
              <w:t>A</w:t>
            </w:r>
            <w:r>
              <w:rPr>
                <w:b/>
                <w:spacing w:val="2"/>
                <w:sz w:val="19"/>
                <w:szCs w:val="19"/>
              </w:rPr>
              <w:t>T</w:t>
            </w:r>
            <w:r>
              <w:rPr>
                <w:b/>
                <w:sz w:val="19"/>
                <w:szCs w:val="19"/>
              </w:rPr>
              <w:t>A</w:t>
            </w:r>
            <w:r>
              <w:rPr>
                <w:b/>
                <w:spacing w:val="5"/>
                <w:sz w:val="19"/>
                <w:szCs w:val="19"/>
              </w:rPr>
              <w:t xml:space="preserve"> </w:t>
            </w:r>
            <w:r>
              <w:rPr>
                <w:b/>
                <w:spacing w:val="-5"/>
                <w:sz w:val="24"/>
                <w:szCs w:val="24"/>
              </w:rPr>
              <w:t>D</w:t>
            </w:r>
            <w:r>
              <w:rPr>
                <w:b/>
                <w:spacing w:val="2"/>
                <w:w w:val="101"/>
                <w:sz w:val="19"/>
                <w:szCs w:val="19"/>
              </w:rPr>
              <w:t>E</w:t>
            </w:r>
            <w:r>
              <w:rPr>
                <w:b/>
                <w:spacing w:val="-6"/>
                <w:w w:val="101"/>
                <w:sz w:val="19"/>
                <w:szCs w:val="19"/>
              </w:rPr>
              <w:t>S</w:t>
            </w:r>
            <w:r>
              <w:rPr>
                <w:b/>
                <w:spacing w:val="2"/>
                <w:w w:val="101"/>
                <w:sz w:val="19"/>
                <w:szCs w:val="19"/>
              </w:rPr>
              <w:t>I</w:t>
            </w:r>
            <w:r>
              <w:rPr>
                <w:b/>
                <w:w w:val="101"/>
                <w:sz w:val="19"/>
                <w:szCs w:val="19"/>
              </w:rPr>
              <w:t>GN</w:t>
            </w:r>
          </w:p>
          <w:p w:rsidR="00D8661B" w:rsidRDefault="00D8661B">
            <w:pPr>
              <w:spacing w:before="3" w:line="100" w:lineRule="exact"/>
              <w:rPr>
                <w:sz w:val="11"/>
                <w:szCs w:val="11"/>
              </w:rPr>
            </w:pPr>
          </w:p>
          <w:p w:rsidR="00D8661B" w:rsidRDefault="004F3D65">
            <w:pPr>
              <w:ind w:left="250"/>
              <w:rPr>
                <w:sz w:val="24"/>
                <w:szCs w:val="24"/>
              </w:rPr>
            </w:pPr>
            <w:r>
              <w:rPr>
                <w:sz w:val="24"/>
                <w:szCs w:val="24"/>
              </w:rPr>
              <w:t>D</w:t>
            </w:r>
            <w:r>
              <w:rPr>
                <w:spacing w:val="-1"/>
                <w:sz w:val="24"/>
                <w:szCs w:val="24"/>
              </w:rPr>
              <w:t>a</w:t>
            </w:r>
            <w:r>
              <w:rPr>
                <w:spacing w:val="5"/>
                <w:sz w:val="24"/>
                <w:szCs w:val="24"/>
              </w:rPr>
              <w:t>t</w:t>
            </w:r>
            <w:r>
              <w:rPr>
                <w:sz w:val="24"/>
                <w:szCs w:val="24"/>
              </w:rPr>
              <w:t>a</w:t>
            </w:r>
            <w:r>
              <w:rPr>
                <w:spacing w:val="1"/>
                <w:sz w:val="24"/>
                <w:szCs w:val="24"/>
              </w:rPr>
              <w:t xml:space="preserve"> </w:t>
            </w:r>
            <w:r>
              <w:rPr>
                <w:sz w:val="24"/>
                <w:szCs w:val="24"/>
              </w:rPr>
              <w:t>D</w:t>
            </w:r>
            <w:r>
              <w:rPr>
                <w:spacing w:val="-1"/>
                <w:sz w:val="24"/>
                <w:szCs w:val="24"/>
              </w:rPr>
              <w:t>e</w:t>
            </w:r>
            <w:r>
              <w:rPr>
                <w:spacing w:val="-2"/>
                <w:sz w:val="24"/>
                <w:szCs w:val="24"/>
              </w:rPr>
              <w:t>s</w:t>
            </w:r>
            <w:r>
              <w:rPr>
                <w:sz w:val="24"/>
                <w:szCs w:val="24"/>
              </w:rPr>
              <w:t>cr</w:t>
            </w:r>
            <w:r>
              <w:rPr>
                <w:spacing w:val="-8"/>
                <w:sz w:val="24"/>
                <w:szCs w:val="24"/>
              </w:rPr>
              <w:t>i</w:t>
            </w:r>
            <w:r>
              <w:rPr>
                <w:sz w:val="24"/>
                <w:szCs w:val="24"/>
              </w:rPr>
              <w:t>p</w:t>
            </w:r>
            <w:r>
              <w:rPr>
                <w:spacing w:val="10"/>
                <w:sz w:val="24"/>
                <w:szCs w:val="24"/>
              </w:rPr>
              <w:t>t</w:t>
            </w:r>
            <w:r>
              <w:rPr>
                <w:spacing w:val="-9"/>
                <w:sz w:val="24"/>
                <w:szCs w:val="24"/>
              </w:rPr>
              <w:t>i</w:t>
            </w:r>
            <w:r>
              <w:rPr>
                <w:spacing w:val="5"/>
                <w:sz w:val="24"/>
                <w:szCs w:val="24"/>
              </w:rPr>
              <w:t>o</w:t>
            </w:r>
            <w:r>
              <w:rPr>
                <w:sz w:val="24"/>
                <w:szCs w:val="24"/>
              </w:rPr>
              <w:t>n</w:t>
            </w:r>
          </w:p>
        </w:tc>
        <w:tc>
          <w:tcPr>
            <w:tcW w:w="3046" w:type="dxa"/>
            <w:tcBorders>
              <w:top w:val="nil"/>
              <w:left w:val="nil"/>
              <w:bottom w:val="nil"/>
              <w:right w:val="nil"/>
            </w:tcBorders>
          </w:tcPr>
          <w:p w:rsidR="00D8661B" w:rsidRDefault="00D8661B">
            <w:pPr>
              <w:spacing w:before="1" w:line="100" w:lineRule="exact"/>
              <w:rPr>
                <w:sz w:val="11"/>
                <w:szCs w:val="11"/>
              </w:rPr>
            </w:pPr>
          </w:p>
          <w:p w:rsidR="00D8661B" w:rsidRDefault="004F3D65">
            <w:pPr>
              <w:ind w:right="40"/>
              <w:jc w:val="right"/>
              <w:rPr>
                <w:sz w:val="24"/>
                <w:szCs w:val="24"/>
              </w:rPr>
            </w:pPr>
            <w:r>
              <w:rPr>
                <w:b/>
                <w:sz w:val="24"/>
                <w:szCs w:val="24"/>
              </w:rPr>
              <w:t>3</w:t>
            </w:r>
          </w:p>
          <w:p w:rsidR="00D8661B" w:rsidRDefault="00D8661B">
            <w:pPr>
              <w:spacing w:before="3" w:line="100" w:lineRule="exact"/>
              <w:rPr>
                <w:sz w:val="11"/>
                <w:szCs w:val="11"/>
              </w:rPr>
            </w:pPr>
          </w:p>
          <w:p w:rsidR="00D8661B" w:rsidRDefault="004F3D65">
            <w:pPr>
              <w:ind w:right="40"/>
              <w:jc w:val="right"/>
              <w:rPr>
                <w:sz w:val="24"/>
                <w:szCs w:val="24"/>
              </w:rPr>
            </w:pPr>
            <w:r>
              <w:rPr>
                <w:sz w:val="24"/>
                <w:szCs w:val="24"/>
              </w:rPr>
              <w:t>3</w:t>
            </w:r>
          </w:p>
        </w:tc>
      </w:tr>
      <w:tr w:rsidR="00D8661B">
        <w:trPr>
          <w:trHeight w:hRule="exact" w:val="458"/>
        </w:trPr>
        <w:tc>
          <w:tcPr>
            <w:tcW w:w="231" w:type="dxa"/>
            <w:tcBorders>
              <w:top w:val="nil"/>
              <w:left w:val="nil"/>
              <w:bottom w:val="nil"/>
              <w:right w:val="nil"/>
            </w:tcBorders>
          </w:tcPr>
          <w:p w:rsidR="00D8661B" w:rsidRDefault="00D8661B"/>
        </w:tc>
        <w:tc>
          <w:tcPr>
            <w:tcW w:w="361" w:type="dxa"/>
            <w:tcBorders>
              <w:top w:val="nil"/>
              <w:left w:val="nil"/>
              <w:bottom w:val="nil"/>
              <w:right w:val="nil"/>
            </w:tcBorders>
          </w:tcPr>
          <w:p w:rsidR="00D8661B" w:rsidRDefault="004F3D65">
            <w:pPr>
              <w:spacing w:before="48"/>
              <w:ind w:left="11"/>
              <w:rPr>
                <w:sz w:val="24"/>
                <w:szCs w:val="24"/>
              </w:rPr>
            </w:pPr>
            <w:r>
              <w:rPr>
                <w:sz w:val="24"/>
                <w:szCs w:val="24"/>
              </w:rPr>
              <w:t>4</w:t>
            </w:r>
            <w:r>
              <w:rPr>
                <w:spacing w:val="2"/>
                <w:sz w:val="24"/>
                <w:szCs w:val="24"/>
              </w:rPr>
              <w:t>.</w:t>
            </w:r>
            <w:r>
              <w:rPr>
                <w:sz w:val="24"/>
                <w:szCs w:val="24"/>
              </w:rPr>
              <w:t>2</w:t>
            </w:r>
          </w:p>
        </w:tc>
        <w:tc>
          <w:tcPr>
            <w:tcW w:w="5792" w:type="dxa"/>
            <w:tcBorders>
              <w:top w:val="nil"/>
              <w:left w:val="nil"/>
              <w:bottom w:val="nil"/>
              <w:right w:val="nil"/>
            </w:tcBorders>
          </w:tcPr>
          <w:p w:rsidR="00D8661B" w:rsidRDefault="004F3D65">
            <w:pPr>
              <w:spacing w:before="48"/>
              <w:ind w:left="250"/>
              <w:rPr>
                <w:sz w:val="24"/>
                <w:szCs w:val="24"/>
              </w:rPr>
            </w:pPr>
            <w:r>
              <w:rPr>
                <w:sz w:val="24"/>
                <w:szCs w:val="24"/>
              </w:rPr>
              <w:t>D</w:t>
            </w:r>
            <w:r>
              <w:rPr>
                <w:spacing w:val="-1"/>
                <w:sz w:val="24"/>
                <w:szCs w:val="24"/>
              </w:rPr>
              <w:t>a</w:t>
            </w:r>
            <w:r>
              <w:rPr>
                <w:spacing w:val="5"/>
                <w:sz w:val="24"/>
                <w:szCs w:val="24"/>
              </w:rPr>
              <w:t>t</w:t>
            </w:r>
            <w:r>
              <w:rPr>
                <w:sz w:val="24"/>
                <w:szCs w:val="24"/>
              </w:rPr>
              <w:t>a</w:t>
            </w:r>
            <w:r>
              <w:rPr>
                <w:spacing w:val="1"/>
                <w:sz w:val="24"/>
                <w:szCs w:val="24"/>
              </w:rPr>
              <w:t xml:space="preserve"> </w:t>
            </w:r>
            <w:r>
              <w:rPr>
                <w:sz w:val="24"/>
                <w:szCs w:val="24"/>
              </w:rPr>
              <w:t>D</w:t>
            </w:r>
            <w:r>
              <w:rPr>
                <w:spacing w:val="-10"/>
                <w:sz w:val="24"/>
                <w:szCs w:val="24"/>
              </w:rPr>
              <w:t>i</w:t>
            </w:r>
            <w:r>
              <w:rPr>
                <w:sz w:val="24"/>
                <w:szCs w:val="24"/>
              </w:rPr>
              <w:t>c</w:t>
            </w:r>
            <w:r>
              <w:rPr>
                <w:spacing w:val="9"/>
                <w:sz w:val="24"/>
                <w:szCs w:val="24"/>
              </w:rPr>
              <w:t>t</w:t>
            </w:r>
            <w:r>
              <w:rPr>
                <w:spacing w:val="-9"/>
                <w:sz w:val="24"/>
                <w:szCs w:val="24"/>
              </w:rPr>
              <w:t>i</w:t>
            </w:r>
            <w:r>
              <w:rPr>
                <w:spacing w:val="5"/>
                <w:sz w:val="24"/>
                <w:szCs w:val="24"/>
              </w:rPr>
              <w:t>o</w:t>
            </w:r>
            <w:r>
              <w:rPr>
                <w:spacing w:val="-5"/>
                <w:sz w:val="24"/>
                <w:szCs w:val="24"/>
              </w:rPr>
              <w:t>n</w:t>
            </w:r>
            <w:r>
              <w:rPr>
                <w:sz w:val="24"/>
                <w:szCs w:val="24"/>
              </w:rPr>
              <w:t>a</w:t>
            </w:r>
            <w:r>
              <w:rPr>
                <w:spacing w:val="6"/>
                <w:sz w:val="24"/>
                <w:szCs w:val="24"/>
              </w:rPr>
              <w:t>r</w:t>
            </w:r>
            <w:r>
              <w:rPr>
                <w:sz w:val="24"/>
                <w:szCs w:val="24"/>
              </w:rPr>
              <w:t>y</w:t>
            </w:r>
          </w:p>
        </w:tc>
        <w:tc>
          <w:tcPr>
            <w:tcW w:w="3046" w:type="dxa"/>
            <w:tcBorders>
              <w:top w:val="nil"/>
              <w:left w:val="nil"/>
              <w:bottom w:val="nil"/>
              <w:right w:val="nil"/>
            </w:tcBorders>
          </w:tcPr>
          <w:p w:rsidR="00D8661B" w:rsidRDefault="004F3D65">
            <w:pPr>
              <w:spacing w:before="48"/>
              <w:ind w:right="40"/>
              <w:jc w:val="right"/>
              <w:rPr>
                <w:sz w:val="24"/>
                <w:szCs w:val="24"/>
              </w:rPr>
            </w:pPr>
            <w:r>
              <w:rPr>
                <w:sz w:val="24"/>
                <w:szCs w:val="24"/>
              </w:rPr>
              <w:t>3</w:t>
            </w:r>
          </w:p>
        </w:tc>
      </w:tr>
      <w:tr w:rsidR="00D8661B">
        <w:trPr>
          <w:trHeight w:hRule="exact" w:val="518"/>
        </w:trPr>
        <w:tc>
          <w:tcPr>
            <w:tcW w:w="231" w:type="dxa"/>
            <w:tcBorders>
              <w:top w:val="nil"/>
              <w:left w:val="nil"/>
              <w:bottom w:val="nil"/>
              <w:right w:val="nil"/>
            </w:tcBorders>
          </w:tcPr>
          <w:p w:rsidR="00D8661B" w:rsidRDefault="00D8661B">
            <w:pPr>
              <w:spacing w:before="8" w:line="100" w:lineRule="exact"/>
              <w:rPr>
                <w:sz w:val="10"/>
                <w:szCs w:val="10"/>
              </w:rPr>
            </w:pPr>
          </w:p>
          <w:p w:rsidR="00D8661B" w:rsidRDefault="004F3D65">
            <w:pPr>
              <w:ind w:left="40" w:right="-45"/>
              <w:rPr>
                <w:sz w:val="24"/>
                <w:szCs w:val="24"/>
              </w:rPr>
            </w:pPr>
            <w:r>
              <w:rPr>
                <w:b/>
                <w:sz w:val="24"/>
                <w:szCs w:val="24"/>
              </w:rPr>
              <w:t>5.</w:t>
            </w:r>
          </w:p>
        </w:tc>
        <w:tc>
          <w:tcPr>
            <w:tcW w:w="361" w:type="dxa"/>
            <w:tcBorders>
              <w:top w:val="nil"/>
              <w:left w:val="nil"/>
              <w:bottom w:val="nil"/>
              <w:right w:val="nil"/>
            </w:tcBorders>
          </w:tcPr>
          <w:p w:rsidR="00D8661B" w:rsidRDefault="00D8661B"/>
        </w:tc>
        <w:tc>
          <w:tcPr>
            <w:tcW w:w="5792" w:type="dxa"/>
            <w:tcBorders>
              <w:top w:val="nil"/>
              <w:left w:val="nil"/>
              <w:bottom w:val="nil"/>
              <w:right w:val="nil"/>
            </w:tcBorders>
          </w:tcPr>
          <w:p w:rsidR="00D8661B" w:rsidRDefault="00D8661B">
            <w:pPr>
              <w:spacing w:before="8" w:line="100" w:lineRule="exact"/>
              <w:rPr>
                <w:sz w:val="10"/>
                <w:szCs w:val="10"/>
              </w:rPr>
            </w:pPr>
          </w:p>
          <w:p w:rsidR="00D8661B" w:rsidRDefault="004F3D65">
            <w:pPr>
              <w:ind w:left="48"/>
              <w:rPr>
                <w:sz w:val="19"/>
                <w:szCs w:val="19"/>
              </w:rPr>
            </w:pPr>
            <w:r>
              <w:rPr>
                <w:b/>
                <w:sz w:val="24"/>
                <w:szCs w:val="24"/>
              </w:rPr>
              <w:t>C</w:t>
            </w:r>
            <w:r>
              <w:rPr>
                <w:b/>
                <w:sz w:val="19"/>
                <w:szCs w:val="19"/>
              </w:rPr>
              <w:t>O</w:t>
            </w:r>
            <w:r>
              <w:rPr>
                <w:b/>
                <w:spacing w:val="-4"/>
                <w:sz w:val="19"/>
                <w:szCs w:val="19"/>
              </w:rPr>
              <w:t>M</w:t>
            </w:r>
            <w:r>
              <w:rPr>
                <w:b/>
                <w:spacing w:val="3"/>
                <w:sz w:val="19"/>
                <w:szCs w:val="19"/>
              </w:rPr>
              <w:t>P</w:t>
            </w:r>
            <w:r>
              <w:rPr>
                <w:b/>
                <w:sz w:val="19"/>
                <w:szCs w:val="19"/>
              </w:rPr>
              <w:t>O</w:t>
            </w:r>
            <w:r>
              <w:rPr>
                <w:b/>
                <w:spacing w:val="-5"/>
                <w:sz w:val="19"/>
                <w:szCs w:val="19"/>
              </w:rPr>
              <w:t>N</w:t>
            </w:r>
            <w:r>
              <w:rPr>
                <w:b/>
                <w:spacing w:val="2"/>
                <w:sz w:val="19"/>
                <w:szCs w:val="19"/>
              </w:rPr>
              <w:t>E</w:t>
            </w:r>
            <w:r>
              <w:rPr>
                <w:b/>
                <w:spacing w:val="-4"/>
                <w:sz w:val="19"/>
                <w:szCs w:val="19"/>
              </w:rPr>
              <w:t>N</w:t>
            </w:r>
            <w:r>
              <w:rPr>
                <w:b/>
                <w:sz w:val="19"/>
                <w:szCs w:val="19"/>
              </w:rPr>
              <w:t>T</w:t>
            </w:r>
            <w:r>
              <w:rPr>
                <w:b/>
                <w:spacing w:val="13"/>
                <w:sz w:val="19"/>
                <w:szCs w:val="19"/>
              </w:rPr>
              <w:t xml:space="preserve"> </w:t>
            </w:r>
            <w:r>
              <w:rPr>
                <w:b/>
                <w:sz w:val="24"/>
                <w:szCs w:val="24"/>
              </w:rPr>
              <w:t>D</w:t>
            </w:r>
            <w:r>
              <w:rPr>
                <w:b/>
                <w:spacing w:val="2"/>
                <w:w w:val="101"/>
                <w:sz w:val="19"/>
                <w:szCs w:val="19"/>
              </w:rPr>
              <w:t>E</w:t>
            </w:r>
            <w:r>
              <w:rPr>
                <w:b/>
                <w:spacing w:val="-6"/>
                <w:w w:val="101"/>
                <w:sz w:val="19"/>
                <w:szCs w:val="19"/>
              </w:rPr>
              <w:t>S</w:t>
            </w:r>
            <w:r>
              <w:rPr>
                <w:b/>
                <w:spacing w:val="2"/>
                <w:w w:val="101"/>
                <w:sz w:val="19"/>
                <w:szCs w:val="19"/>
              </w:rPr>
              <w:t>I</w:t>
            </w:r>
            <w:r>
              <w:rPr>
                <w:b/>
                <w:spacing w:val="-5"/>
                <w:w w:val="101"/>
                <w:sz w:val="19"/>
                <w:szCs w:val="19"/>
              </w:rPr>
              <w:t>G</w:t>
            </w:r>
            <w:r>
              <w:rPr>
                <w:b/>
                <w:w w:val="101"/>
                <w:sz w:val="19"/>
                <w:szCs w:val="19"/>
              </w:rPr>
              <w:t>N</w:t>
            </w:r>
          </w:p>
        </w:tc>
        <w:tc>
          <w:tcPr>
            <w:tcW w:w="3046" w:type="dxa"/>
            <w:tcBorders>
              <w:top w:val="nil"/>
              <w:left w:val="nil"/>
              <w:bottom w:val="nil"/>
              <w:right w:val="nil"/>
            </w:tcBorders>
          </w:tcPr>
          <w:p w:rsidR="00D8661B" w:rsidRDefault="00D8661B">
            <w:pPr>
              <w:spacing w:before="8" w:line="100" w:lineRule="exact"/>
              <w:rPr>
                <w:sz w:val="10"/>
                <w:szCs w:val="10"/>
              </w:rPr>
            </w:pPr>
          </w:p>
          <w:p w:rsidR="00D8661B" w:rsidRDefault="004F3D65">
            <w:pPr>
              <w:ind w:right="40"/>
              <w:jc w:val="right"/>
              <w:rPr>
                <w:sz w:val="24"/>
                <w:szCs w:val="24"/>
              </w:rPr>
            </w:pPr>
            <w:r>
              <w:rPr>
                <w:b/>
                <w:sz w:val="24"/>
                <w:szCs w:val="24"/>
              </w:rPr>
              <w:t>3</w:t>
            </w:r>
          </w:p>
        </w:tc>
      </w:tr>
      <w:tr w:rsidR="00D8661B">
        <w:trPr>
          <w:trHeight w:hRule="exact" w:val="454"/>
        </w:trPr>
        <w:tc>
          <w:tcPr>
            <w:tcW w:w="231" w:type="dxa"/>
            <w:tcBorders>
              <w:top w:val="nil"/>
              <w:left w:val="nil"/>
              <w:bottom w:val="nil"/>
              <w:right w:val="nil"/>
            </w:tcBorders>
          </w:tcPr>
          <w:p w:rsidR="00D8661B" w:rsidRDefault="00D8661B">
            <w:pPr>
              <w:spacing w:before="8" w:line="100" w:lineRule="exact"/>
              <w:rPr>
                <w:sz w:val="10"/>
                <w:szCs w:val="10"/>
              </w:rPr>
            </w:pPr>
          </w:p>
          <w:p w:rsidR="00D8661B" w:rsidRDefault="004F3D65">
            <w:pPr>
              <w:ind w:left="40" w:right="-45"/>
              <w:rPr>
                <w:sz w:val="24"/>
                <w:szCs w:val="24"/>
              </w:rPr>
            </w:pPr>
            <w:r>
              <w:rPr>
                <w:b/>
                <w:sz w:val="24"/>
                <w:szCs w:val="24"/>
              </w:rPr>
              <w:t>6.</w:t>
            </w:r>
          </w:p>
        </w:tc>
        <w:tc>
          <w:tcPr>
            <w:tcW w:w="361" w:type="dxa"/>
            <w:tcBorders>
              <w:top w:val="nil"/>
              <w:left w:val="nil"/>
              <w:bottom w:val="nil"/>
              <w:right w:val="nil"/>
            </w:tcBorders>
          </w:tcPr>
          <w:p w:rsidR="00D8661B" w:rsidRDefault="00D8661B"/>
        </w:tc>
        <w:tc>
          <w:tcPr>
            <w:tcW w:w="5792" w:type="dxa"/>
            <w:tcBorders>
              <w:top w:val="nil"/>
              <w:left w:val="nil"/>
              <w:bottom w:val="nil"/>
              <w:right w:val="nil"/>
            </w:tcBorders>
          </w:tcPr>
          <w:p w:rsidR="00D8661B" w:rsidRDefault="00D8661B">
            <w:pPr>
              <w:spacing w:before="8" w:line="100" w:lineRule="exact"/>
              <w:rPr>
                <w:sz w:val="10"/>
                <w:szCs w:val="10"/>
              </w:rPr>
            </w:pPr>
          </w:p>
          <w:p w:rsidR="00D8661B" w:rsidRDefault="004F3D65">
            <w:pPr>
              <w:ind w:left="48"/>
              <w:rPr>
                <w:sz w:val="19"/>
                <w:szCs w:val="19"/>
              </w:rPr>
            </w:pPr>
            <w:r>
              <w:rPr>
                <w:b/>
                <w:sz w:val="24"/>
                <w:szCs w:val="24"/>
              </w:rPr>
              <w:t>H</w:t>
            </w:r>
            <w:r>
              <w:rPr>
                <w:b/>
                <w:sz w:val="19"/>
                <w:szCs w:val="19"/>
              </w:rPr>
              <w:t>U</w:t>
            </w:r>
            <w:r>
              <w:rPr>
                <w:b/>
                <w:spacing w:val="-3"/>
                <w:sz w:val="19"/>
                <w:szCs w:val="19"/>
              </w:rPr>
              <w:t>M</w:t>
            </w:r>
            <w:r>
              <w:rPr>
                <w:b/>
                <w:sz w:val="19"/>
                <w:szCs w:val="19"/>
              </w:rPr>
              <w:t>AN</w:t>
            </w:r>
            <w:r>
              <w:rPr>
                <w:b/>
                <w:spacing w:val="8"/>
                <w:sz w:val="19"/>
                <w:szCs w:val="19"/>
              </w:rPr>
              <w:t xml:space="preserve"> </w:t>
            </w:r>
            <w:r>
              <w:rPr>
                <w:b/>
                <w:spacing w:val="-2"/>
                <w:sz w:val="24"/>
                <w:szCs w:val="24"/>
              </w:rPr>
              <w:t>I</w:t>
            </w:r>
            <w:r>
              <w:rPr>
                <w:b/>
                <w:spacing w:val="-4"/>
                <w:sz w:val="19"/>
                <w:szCs w:val="19"/>
              </w:rPr>
              <w:t>N</w:t>
            </w:r>
            <w:r>
              <w:rPr>
                <w:b/>
                <w:spacing w:val="2"/>
                <w:sz w:val="19"/>
                <w:szCs w:val="19"/>
              </w:rPr>
              <w:t>T</w:t>
            </w:r>
            <w:r>
              <w:rPr>
                <w:b/>
                <w:spacing w:val="-3"/>
                <w:sz w:val="19"/>
                <w:szCs w:val="19"/>
              </w:rPr>
              <w:t>E</w:t>
            </w:r>
            <w:r>
              <w:rPr>
                <w:b/>
                <w:spacing w:val="-4"/>
                <w:sz w:val="19"/>
                <w:szCs w:val="19"/>
              </w:rPr>
              <w:t>R</w:t>
            </w:r>
            <w:r>
              <w:rPr>
                <w:b/>
                <w:spacing w:val="3"/>
                <w:sz w:val="19"/>
                <w:szCs w:val="19"/>
              </w:rPr>
              <w:t>F</w:t>
            </w:r>
            <w:r>
              <w:rPr>
                <w:b/>
                <w:sz w:val="19"/>
                <w:szCs w:val="19"/>
              </w:rPr>
              <w:t>A</w:t>
            </w:r>
            <w:r>
              <w:rPr>
                <w:b/>
                <w:spacing w:val="-4"/>
                <w:sz w:val="19"/>
                <w:szCs w:val="19"/>
              </w:rPr>
              <w:t>C</w:t>
            </w:r>
            <w:r>
              <w:rPr>
                <w:b/>
                <w:sz w:val="19"/>
                <w:szCs w:val="19"/>
              </w:rPr>
              <w:t>E</w:t>
            </w:r>
            <w:r>
              <w:rPr>
                <w:b/>
                <w:spacing w:val="12"/>
                <w:sz w:val="19"/>
                <w:szCs w:val="19"/>
              </w:rPr>
              <w:t xml:space="preserve"> </w:t>
            </w:r>
            <w:r>
              <w:rPr>
                <w:b/>
                <w:spacing w:val="-5"/>
                <w:sz w:val="24"/>
                <w:szCs w:val="24"/>
              </w:rPr>
              <w:t>D</w:t>
            </w:r>
            <w:r>
              <w:rPr>
                <w:b/>
                <w:spacing w:val="2"/>
                <w:w w:val="101"/>
                <w:sz w:val="19"/>
                <w:szCs w:val="19"/>
              </w:rPr>
              <w:t>E</w:t>
            </w:r>
            <w:r>
              <w:rPr>
                <w:b/>
                <w:w w:val="101"/>
                <w:sz w:val="19"/>
                <w:szCs w:val="19"/>
              </w:rPr>
              <w:t>SI</w:t>
            </w:r>
            <w:r>
              <w:rPr>
                <w:b/>
                <w:spacing w:val="-4"/>
                <w:w w:val="101"/>
                <w:sz w:val="19"/>
                <w:szCs w:val="19"/>
              </w:rPr>
              <w:t>G</w:t>
            </w:r>
            <w:r>
              <w:rPr>
                <w:b/>
                <w:w w:val="101"/>
                <w:sz w:val="19"/>
                <w:szCs w:val="19"/>
              </w:rPr>
              <w:t>N</w:t>
            </w:r>
          </w:p>
        </w:tc>
        <w:tc>
          <w:tcPr>
            <w:tcW w:w="3046" w:type="dxa"/>
            <w:tcBorders>
              <w:top w:val="nil"/>
              <w:left w:val="nil"/>
              <w:bottom w:val="nil"/>
              <w:right w:val="nil"/>
            </w:tcBorders>
          </w:tcPr>
          <w:p w:rsidR="00D8661B" w:rsidRDefault="00D8661B">
            <w:pPr>
              <w:spacing w:before="8" w:line="100" w:lineRule="exact"/>
              <w:rPr>
                <w:sz w:val="10"/>
                <w:szCs w:val="10"/>
              </w:rPr>
            </w:pPr>
          </w:p>
          <w:p w:rsidR="00D8661B" w:rsidRDefault="004F3D65">
            <w:pPr>
              <w:ind w:right="40"/>
              <w:jc w:val="right"/>
              <w:rPr>
                <w:sz w:val="24"/>
                <w:szCs w:val="24"/>
              </w:rPr>
            </w:pPr>
            <w:r>
              <w:rPr>
                <w:b/>
                <w:sz w:val="24"/>
                <w:szCs w:val="24"/>
              </w:rPr>
              <w:t>4</w:t>
            </w:r>
          </w:p>
        </w:tc>
      </w:tr>
      <w:tr w:rsidR="00D8661B">
        <w:trPr>
          <w:trHeight w:hRule="exact" w:val="394"/>
        </w:trPr>
        <w:tc>
          <w:tcPr>
            <w:tcW w:w="231" w:type="dxa"/>
            <w:tcBorders>
              <w:top w:val="nil"/>
              <w:left w:val="nil"/>
              <w:bottom w:val="nil"/>
              <w:right w:val="nil"/>
            </w:tcBorders>
          </w:tcPr>
          <w:p w:rsidR="00D8661B" w:rsidRDefault="00D8661B"/>
        </w:tc>
        <w:tc>
          <w:tcPr>
            <w:tcW w:w="361" w:type="dxa"/>
            <w:tcBorders>
              <w:top w:val="nil"/>
              <w:left w:val="nil"/>
              <w:bottom w:val="nil"/>
              <w:right w:val="nil"/>
            </w:tcBorders>
          </w:tcPr>
          <w:p w:rsidR="00D8661B" w:rsidRDefault="004F3D65">
            <w:pPr>
              <w:spacing w:before="43"/>
              <w:ind w:left="11"/>
              <w:rPr>
                <w:sz w:val="24"/>
                <w:szCs w:val="24"/>
              </w:rPr>
            </w:pPr>
            <w:r>
              <w:rPr>
                <w:sz w:val="24"/>
                <w:szCs w:val="24"/>
              </w:rPr>
              <w:t>6</w:t>
            </w:r>
            <w:r>
              <w:rPr>
                <w:spacing w:val="2"/>
                <w:sz w:val="24"/>
                <w:szCs w:val="24"/>
              </w:rPr>
              <w:t>.</w:t>
            </w:r>
            <w:r>
              <w:rPr>
                <w:sz w:val="24"/>
                <w:szCs w:val="24"/>
              </w:rPr>
              <w:t>1</w:t>
            </w:r>
          </w:p>
        </w:tc>
        <w:tc>
          <w:tcPr>
            <w:tcW w:w="5792" w:type="dxa"/>
            <w:tcBorders>
              <w:top w:val="nil"/>
              <w:left w:val="nil"/>
              <w:bottom w:val="nil"/>
              <w:right w:val="nil"/>
            </w:tcBorders>
          </w:tcPr>
          <w:p w:rsidR="00D8661B" w:rsidRDefault="004F3D65">
            <w:pPr>
              <w:spacing w:before="43"/>
              <w:ind w:left="250"/>
              <w:rPr>
                <w:sz w:val="24"/>
                <w:szCs w:val="24"/>
              </w:rPr>
            </w:pPr>
            <w:r>
              <w:rPr>
                <w:sz w:val="24"/>
                <w:szCs w:val="24"/>
              </w:rPr>
              <w:t>O</w:t>
            </w:r>
            <w:r>
              <w:rPr>
                <w:spacing w:val="-5"/>
                <w:sz w:val="24"/>
                <w:szCs w:val="24"/>
              </w:rPr>
              <w:t>v</w:t>
            </w:r>
            <w:r>
              <w:rPr>
                <w:sz w:val="24"/>
                <w:szCs w:val="24"/>
              </w:rPr>
              <w:t>e</w:t>
            </w:r>
            <w:r>
              <w:rPr>
                <w:spacing w:val="6"/>
                <w:sz w:val="24"/>
                <w:szCs w:val="24"/>
              </w:rPr>
              <w:t>r</w:t>
            </w:r>
            <w:r>
              <w:rPr>
                <w:sz w:val="24"/>
                <w:szCs w:val="24"/>
              </w:rPr>
              <w:t>v</w:t>
            </w:r>
            <w:r>
              <w:rPr>
                <w:spacing w:val="-4"/>
                <w:sz w:val="24"/>
                <w:szCs w:val="24"/>
              </w:rPr>
              <w:t>i</w:t>
            </w:r>
            <w:r>
              <w:rPr>
                <w:sz w:val="24"/>
                <w:szCs w:val="24"/>
              </w:rPr>
              <w:t>ew</w:t>
            </w:r>
            <w:r>
              <w:rPr>
                <w:spacing w:val="1"/>
                <w:sz w:val="24"/>
                <w:szCs w:val="24"/>
              </w:rPr>
              <w:t xml:space="preserve"> </w:t>
            </w:r>
            <w:r>
              <w:rPr>
                <w:spacing w:val="5"/>
                <w:sz w:val="24"/>
                <w:szCs w:val="24"/>
              </w:rPr>
              <w:t>o</w:t>
            </w:r>
            <w:r>
              <w:rPr>
                <w:sz w:val="24"/>
                <w:szCs w:val="24"/>
              </w:rPr>
              <w:t>f</w:t>
            </w:r>
            <w:r>
              <w:rPr>
                <w:spacing w:val="-6"/>
                <w:sz w:val="24"/>
                <w:szCs w:val="24"/>
              </w:rPr>
              <w:t xml:space="preserve"> </w:t>
            </w:r>
            <w:r>
              <w:rPr>
                <w:sz w:val="24"/>
                <w:szCs w:val="24"/>
              </w:rPr>
              <w:t>U</w:t>
            </w:r>
            <w:r>
              <w:rPr>
                <w:spacing w:val="-3"/>
                <w:sz w:val="24"/>
                <w:szCs w:val="24"/>
              </w:rPr>
              <w:t>s</w:t>
            </w:r>
            <w:r>
              <w:rPr>
                <w:sz w:val="24"/>
                <w:szCs w:val="24"/>
              </w:rPr>
              <w:t>er</w:t>
            </w:r>
            <w:r>
              <w:rPr>
                <w:spacing w:val="3"/>
                <w:sz w:val="24"/>
                <w:szCs w:val="24"/>
              </w:rPr>
              <w:t xml:space="preserve"> </w:t>
            </w:r>
            <w:r>
              <w:rPr>
                <w:spacing w:val="2"/>
                <w:sz w:val="24"/>
                <w:szCs w:val="24"/>
              </w:rPr>
              <w:t>I</w:t>
            </w:r>
            <w:r>
              <w:rPr>
                <w:spacing w:val="-5"/>
                <w:sz w:val="24"/>
                <w:szCs w:val="24"/>
              </w:rPr>
              <w:t>n</w:t>
            </w:r>
            <w:r>
              <w:rPr>
                <w:spacing w:val="5"/>
                <w:sz w:val="24"/>
                <w:szCs w:val="24"/>
              </w:rPr>
              <w:t>t</w:t>
            </w:r>
            <w:r>
              <w:rPr>
                <w:sz w:val="24"/>
                <w:szCs w:val="24"/>
              </w:rPr>
              <w:t>e</w:t>
            </w:r>
            <w:r>
              <w:rPr>
                <w:spacing w:val="6"/>
                <w:sz w:val="24"/>
                <w:szCs w:val="24"/>
              </w:rPr>
              <w:t>r</w:t>
            </w:r>
            <w:r>
              <w:rPr>
                <w:spacing w:val="-8"/>
                <w:sz w:val="24"/>
                <w:szCs w:val="24"/>
              </w:rPr>
              <w:t>f</w:t>
            </w:r>
            <w:r>
              <w:rPr>
                <w:sz w:val="24"/>
                <w:szCs w:val="24"/>
              </w:rPr>
              <w:t>a</w:t>
            </w:r>
            <w:r>
              <w:rPr>
                <w:spacing w:val="-2"/>
                <w:sz w:val="24"/>
                <w:szCs w:val="24"/>
              </w:rPr>
              <w:t>c</w:t>
            </w:r>
            <w:r>
              <w:rPr>
                <w:sz w:val="24"/>
                <w:szCs w:val="24"/>
              </w:rPr>
              <w:t>e</w:t>
            </w:r>
          </w:p>
        </w:tc>
        <w:tc>
          <w:tcPr>
            <w:tcW w:w="3046" w:type="dxa"/>
            <w:tcBorders>
              <w:top w:val="nil"/>
              <w:left w:val="nil"/>
              <w:bottom w:val="nil"/>
              <w:right w:val="nil"/>
            </w:tcBorders>
          </w:tcPr>
          <w:p w:rsidR="00D8661B" w:rsidRDefault="004F3D65">
            <w:pPr>
              <w:spacing w:before="43"/>
              <w:ind w:right="40"/>
              <w:jc w:val="right"/>
              <w:rPr>
                <w:sz w:val="24"/>
                <w:szCs w:val="24"/>
              </w:rPr>
            </w:pPr>
            <w:r>
              <w:rPr>
                <w:sz w:val="24"/>
                <w:szCs w:val="24"/>
              </w:rPr>
              <w:t>4</w:t>
            </w:r>
          </w:p>
        </w:tc>
      </w:tr>
      <w:tr w:rsidR="00D8661B">
        <w:trPr>
          <w:trHeight w:hRule="exact" w:val="396"/>
        </w:trPr>
        <w:tc>
          <w:tcPr>
            <w:tcW w:w="231" w:type="dxa"/>
            <w:tcBorders>
              <w:top w:val="nil"/>
              <w:left w:val="nil"/>
              <w:bottom w:val="nil"/>
              <w:right w:val="nil"/>
            </w:tcBorders>
          </w:tcPr>
          <w:p w:rsidR="00D8661B" w:rsidRDefault="00D8661B"/>
        </w:tc>
        <w:tc>
          <w:tcPr>
            <w:tcW w:w="361" w:type="dxa"/>
            <w:tcBorders>
              <w:top w:val="nil"/>
              <w:left w:val="nil"/>
              <w:bottom w:val="nil"/>
              <w:right w:val="nil"/>
            </w:tcBorders>
          </w:tcPr>
          <w:p w:rsidR="00D8661B" w:rsidRDefault="004F3D65">
            <w:pPr>
              <w:spacing w:before="48"/>
              <w:ind w:left="11"/>
              <w:rPr>
                <w:sz w:val="24"/>
                <w:szCs w:val="24"/>
              </w:rPr>
            </w:pPr>
            <w:r>
              <w:rPr>
                <w:sz w:val="24"/>
                <w:szCs w:val="24"/>
              </w:rPr>
              <w:t>6</w:t>
            </w:r>
            <w:r>
              <w:rPr>
                <w:spacing w:val="2"/>
                <w:sz w:val="24"/>
                <w:szCs w:val="24"/>
              </w:rPr>
              <w:t>.</w:t>
            </w:r>
            <w:r>
              <w:rPr>
                <w:sz w:val="24"/>
                <w:szCs w:val="24"/>
              </w:rPr>
              <w:t>2</w:t>
            </w:r>
          </w:p>
        </w:tc>
        <w:tc>
          <w:tcPr>
            <w:tcW w:w="5792" w:type="dxa"/>
            <w:tcBorders>
              <w:top w:val="nil"/>
              <w:left w:val="nil"/>
              <w:bottom w:val="nil"/>
              <w:right w:val="nil"/>
            </w:tcBorders>
          </w:tcPr>
          <w:p w:rsidR="00D8661B" w:rsidRDefault="004F3D65">
            <w:pPr>
              <w:spacing w:before="48"/>
              <w:ind w:left="250"/>
              <w:rPr>
                <w:sz w:val="24"/>
                <w:szCs w:val="24"/>
              </w:rPr>
            </w:pPr>
            <w:r>
              <w:rPr>
                <w:sz w:val="24"/>
                <w:szCs w:val="24"/>
              </w:rPr>
              <w:t>Sc</w:t>
            </w:r>
            <w:r>
              <w:rPr>
                <w:spacing w:val="2"/>
                <w:sz w:val="24"/>
                <w:szCs w:val="24"/>
              </w:rPr>
              <w:t>r</w:t>
            </w:r>
            <w:r>
              <w:rPr>
                <w:sz w:val="24"/>
                <w:szCs w:val="24"/>
              </w:rPr>
              <w:t>e</w:t>
            </w:r>
            <w:r>
              <w:rPr>
                <w:spacing w:val="-2"/>
                <w:sz w:val="24"/>
                <w:szCs w:val="24"/>
              </w:rPr>
              <w:t>e</w:t>
            </w:r>
            <w:r>
              <w:rPr>
                <w:sz w:val="24"/>
                <w:szCs w:val="24"/>
              </w:rPr>
              <w:t>n</w:t>
            </w:r>
            <w:r>
              <w:rPr>
                <w:spacing w:val="-2"/>
                <w:sz w:val="24"/>
                <w:szCs w:val="24"/>
              </w:rPr>
              <w:t xml:space="preserve"> </w:t>
            </w:r>
            <w:r>
              <w:rPr>
                <w:spacing w:val="6"/>
                <w:sz w:val="24"/>
                <w:szCs w:val="24"/>
              </w:rPr>
              <w:t>I</w:t>
            </w:r>
            <w:r>
              <w:rPr>
                <w:spacing w:val="-9"/>
                <w:sz w:val="24"/>
                <w:szCs w:val="24"/>
              </w:rPr>
              <w:t>m</w:t>
            </w:r>
            <w:r>
              <w:rPr>
                <w:sz w:val="24"/>
                <w:szCs w:val="24"/>
              </w:rPr>
              <w:t>ag</w:t>
            </w:r>
            <w:r>
              <w:rPr>
                <w:spacing w:val="3"/>
                <w:sz w:val="24"/>
                <w:szCs w:val="24"/>
              </w:rPr>
              <w:t>e</w:t>
            </w:r>
            <w:r>
              <w:rPr>
                <w:sz w:val="24"/>
                <w:szCs w:val="24"/>
              </w:rPr>
              <w:t>s</w:t>
            </w:r>
          </w:p>
        </w:tc>
        <w:tc>
          <w:tcPr>
            <w:tcW w:w="3046" w:type="dxa"/>
            <w:tcBorders>
              <w:top w:val="nil"/>
              <w:left w:val="nil"/>
              <w:bottom w:val="nil"/>
              <w:right w:val="nil"/>
            </w:tcBorders>
          </w:tcPr>
          <w:p w:rsidR="00D8661B" w:rsidRDefault="004F3D65">
            <w:pPr>
              <w:spacing w:before="48"/>
              <w:ind w:right="40"/>
              <w:jc w:val="right"/>
              <w:rPr>
                <w:sz w:val="24"/>
                <w:szCs w:val="24"/>
              </w:rPr>
            </w:pPr>
            <w:r>
              <w:rPr>
                <w:sz w:val="24"/>
                <w:szCs w:val="24"/>
              </w:rPr>
              <w:t>4</w:t>
            </w:r>
          </w:p>
        </w:tc>
      </w:tr>
      <w:tr w:rsidR="00D8661B">
        <w:trPr>
          <w:trHeight w:hRule="exact" w:val="458"/>
        </w:trPr>
        <w:tc>
          <w:tcPr>
            <w:tcW w:w="231" w:type="dxa"/>
            <w:tcBorders>
              <w:top w:val="nil"/>
              <w:left w:val="nil"/>
              <w:bottom w:val="nil"/>
              <w:right w:val="nil"/>
            </w:tcBorders>
          </w:tcPr>
          <w:p w:rsidR="00D8661B" w:rsidRDefault="00D8661B"/>
        </w:tc>
        <w:tc>
          <w:tcPr>
            <w:tcW w:w="361" w:type="dxa"/>
            <w:tcBorders>
              <w:top w:val="nil"/>
              <w:left w:val="nil"/>
              <w:bottom w:val="nil"/>
              <w:right w:val="nil"/>
            </w:tcBorders>
          </w:tcPr>
          <w:p w:rsidR="00D8661B" w:rsidRDefault="004F3D65">
            <w:pPr>
              <w:spacing w:before="46"/>
              <w:ind w:left="11"/>
              <w:rPr>
                <w:sz w:val="24"/>
                <w:szCs w:val="24"/>
              </w:rPr>
            </w:pPr>
            <w:r>
              <w:rPr>
                <w:sz w:val="24"/>
                <w:szCs w:val="24"/>
              </w:rPr>
              <w:t>6</w:t>
            </w:r>
            <w:r>
              <w:rPr>
                <w:spacing w:val="2"/>
                <w:sz w:val="24"/>
                <w:szCs w:val="24"/>
              </w:rPr>
              <w:t>.</w:t>
            </w:r>
            <w:r>
              <w:rPr>
                <w:sz w:val="24"/>
                <w:szCs w:val="24"/>
              </w:rPr>
              <w:t>3</w:t>
            </w:r>
          </w:p>
        </w:tc>
        <w:tc>
          <w:tcPr>
            <w:tcW w:w="5792" w:type="dxa"/>
            <w:tcBorders>
              <w:top w:val="nil"/>
              <w:left w:val="nil"/>
              <w:bottom w:val="nil"/>
              <w:right w:val="nil"/>
            </w:tcBorders>
          </w:tcPr>
          <w:p w:rsidR="00D8661B" w:rsidRDefault="004F3D65">
            <w:pPr>
              <w:spacing w:before="46"/>
              <w:ind w:left="250"/>
              <w:rPr>
                <w:sz w:val="24"/>
                <w:szCs w:val="24"/>
              </w:rPr>
            </w:pPr>
            <w:r>
              <w:rPr>
                <w:sz w:val="24"/>
                <w:szCs w:val="24"/>
              </w:rPr>
              <w:t>Sc</w:t>
            </w:r>
            <w:r>
              <w:rPr>
                <w:spacing w:val="2"/>
                <w:sz w:val="24"/>
                <w:szCs w:val="24"/>
              </w:rPr>
              <w:t>r</w:t>
            </w:r>
            <w:r>
              <w:rPr>
                <w:sz w:val="24"/>
                <w:szCs w:val="24"/>
              </w:rPr>
              <w:t>e</w:t>
            </w:r>
            <w:r>
              <w:rPr>
                <w:spacing w:val="-2"/>
                <w:sz w:val="24"/>
                <w:szCs w:val="24"/>
              </w:rPr>
              <w:t>e</w:t>
            </w:r>
            <w:r>
              <w:rPr>
                <w:sz w:val="24"/>
                <w:szCs w:val="24"/>
              </w:rPr>
              <w:t>n</w:t>
            </w:r>
            <w:r>
              <w:rPr>
                <w:spacing w:val="-2"/>
                <w:sz w:val="24"/>
                <w:szCs w:val="24"/>
              </w:rPr>
              <w:t xml:space="preserve"> </w:t>
            </w:r>
            <w:r>
              <w:rPr>
                <w:spacing w:val="4"/>
                <w:sz w:val="24"/>
                <w:szCs w:val="24"/>
              </w:rPr>
              <w:t>O</w:t>
            </w:r>
            <w:r>
              <w:rPr>
                <w:sz w:val="24"/>
                <w:szCs w:val="24"/>
              </w:rPr>
              <w:t>b</w:t>
            </w:r>
            <w:r>
              <w:rPr>
                <w:spacing w:val="-4"/>
                <w:sz w:val="24"/>
                <w:szCs w:val="24"/>
              </w:rPr>
              <w:t>j</w:t>
            </w:r>
            <w:r>
              <w:rPr>
                <w:sz w:val="24"/>
                <w:szCs w:val="24"/>
              </w:rPr>
              <w:t>e</w:t>
            </w:r>
            <w:r>
              <w:rPr>
                <w:spacing w:val="-2"/>
                <w:sz w:val="24"/>
                <w:szCs w:val="24"/>
              </w:rPr>
              <w:t>c</w:t>
            </w:r>
            <w:r>
              <w:rPr>
                <w:spacing w:val="5"/>
                <w:sz w:val="24"/>
                <w:szCs w:val="24"/>
              </w:rPr>
              <w:t>t</w:t>
            </w:r>
            <w:r>
              <w:rPr>
                <w:sz w:val="24"/>
                <w:szCs w:val="24"/>
              </w:rPr>
              <w:t>s a</w:t>
            </w:r>
            <w:r>
              <w:rPr>
                <w:spacing w:val="-6"/>
                <w:sz w:val="24"/>
                <w:szCs w:val="24"/>
              </w:rPr>
              <w:t>n</w:t>
            </w:r>
            <w:r>
              <w:rPr>
                <w:sz w:val="24"/>
                <w:szCs w:val="24"/>
              </w:rPr>
              <w:t>d</w:t>
            </w:r>
            <w:r>
              <w:rPr>
                <w:spacing w:val="7"/>
                <w:sz w:val="24"/>
                <w:szCs w:val="24"/>
              </w:rPr>
              <w:t xml:space="preserve"> </w:t>
            </w:r>
            <w:r>
              <w:rPr>
                <w:spacing w:val="-5"/>
                <w:sz w:val="24"/>
                <w:szCs w:val="24"/>
              </w:rPr>
              <w:t>A</w:t>
            </w:r>
            <w:r>
              <w:rPr>
                <w:sz w:val="24"/>
                <w:szCs w:val="24"/>
              </w:rPr>
              <w:t>c</w:t>
            </w:r>
            <w:r>
              <w:rPr>
                <w:spacing w:val="4"/>
                <w:sz w:val="24"/>
                <w:szCs w:val="24"/>
              </w:rPr>
              <w:t>t</w:t>
            </w:r>
            <w:r>
              <w:rPr>
                <w:spacing w:val="-9"/>
                <w:sz w:val="24"/>
                <w:szCs w:val="24"/>
              </w:rPr>
              <w:t>i</w:t>
            </w:r>
            <w:r>
              <w:rPr>
                <w:spacing w:val="5"/>
                <w:sz w:val="24"/>
                <w:szCs w:val="24"/>
              </w:rPr>
              <w:t>o</w:t>
            </w:r>
            <w:r>
              <w:rPr>
                <w:sz w:val="24"/>
                <w:szCs w:val="24"/>
              </w:rPr>
              <w:t>ns</w:t>
            </w:r>
          </w:p>
        </w:tc>
        <w:tc>
          <w:tcPr>
            <w:tcW w:w="3046" w:type="dxa"/>
            <w:tcBorders>
              <w:top w:val="nil"/>
              <w:left w:val="nil"/>
              <w:bottom w:val="nil"/>
              <w:right w:val="nil"/>
            </w:tcBorders>
          </w:tcPr>
          <w:p w:rsidR="00D8661B" w:rsidRDefault="004F3D65">
            <w:pPr>
              <w:spacing w:before="46"/>
              <w:ind w:right="40"/>
              <w:jc w:val="right"/>
              <w:rPr>
                <w:sz w:val="24"/>
                <w:szCs w:val="24"/>
              </w:rPr>
            </w:pPr>
            <w:r>
              <w:rPr>
                <w:sz w:val="24"/>
                <w:szCs w:val="24"/>
              </w:rPr>
              <w:t>4</w:t>
            </w:r>
          </w:p>
        </w:tc>
      </w:tr>
      <w:tr w:rsidR="00D8661B">
        <w:trPr>
          <w:trHeight w:hRule="exact" w:val="518"/>
        </w:trPr>
        <w:tc>
          <w:tcPr>
            <w:tcW w:w="231" w:type="dxa"/>
            <w:tcBorders>
              <w:top w:val="nil"/>
              <w:left w:val="nil"/>
              <w:bottom w:val="nil"/>
              <w:right w:val="nil"/>
            </w:tcBorders>
          </w:tcPr>
          <w:p w:rsidR="00D8661B" w:rsidRDefault="00D8661B">
            <w:pPr>
              <w:spacing w:before="1" w:line="100" w:lineRule="exact"/>
              <w:rPr>
                <w:sz w:val="11"/>
                <w:szCs w:val="11"/>
              </w:rPr>
            </w:pPr>
          </w:p>
          <w:p w:rsidR="00D8661B" w:rsidRDefault="004F3D65">
            <w:pPr>
              <w:ind w:left="40" w:right="-45"/>
              <w:rPr>
                <w:sz w:val="24"/>
                <w:szCs w:val="24"/>
              </w:rPr>
            </w:pPr>
            <w:r>
              <w:rPr>
                <w:b/>
                <w:sz w:val="24"/>
                <w:szCs w:val="24"/>
              </w:rPr>
              <w:t>7.</w:t>
            </w:r>
          </w:p>
        </w:tc>
        <w:tc>
          <w:tcPr>
            <w:tcW w:w="361" w:type="dxa"/>
            <w:tcBorders>
              <w:top w:val="nil"/>
              <w:left w:val="nil"/>
              <w:bottom w:val="nil"/>
              <w:right w:val="nil"/>
            </w:tcBorders>
          </w:tcPr>
          <w:p w:rsidR="00D8661B" w:rsidRDefault="00D8661B"/>
        </w:tc>
        <w:tc>
          <w:tcPr>
            <w:tcW w:w="5792" w:type="dxa"/>
            <w:tcBorders>
              <w:top w:val="nil"/>
              <w:left w:val="nil"/>
              <w:bottom w:val="nil"/>
              <w:right w:val="nil"/>
            </w:tcBorders>
          </w:tcPr>
          <w:p w:rsidR="00D8661B" w:rsidRDefault="00D8661B">
            <w:pPr>
              <w:spacing w:before="1" w:line="100" w:lineRule="exact"/>
              <w:rPr>
                <w:sz w:val="11"/>
                <w:szCs w:val="11"/>
              </w:rPr>
            </w:pPr>
          </w:p>
          <w:p w:rsidR="00D8661B" w:rsidRDefault="004F3D65">
            <w:pPr>
              <w:ind w:left="48"/>
              <w:rPr>
                <w:sz w:val="19"/>
                <w:szCs w:val="19"/>
              </w:rPr>
            </w:pPr>
            <w:r>
              <w:rPr>
                <w:b/>
                <w:sz w:val="24"/>
                <w:szCs w:val="24"/>
              </w:rPr>
              <w:t>R</w:t>
            </w:r>
            <w:r>
              <w:rPr>
                <w:b/>
                <w:spacing w:val="2"/>
                <w:sz w:val="19"/>
                <w:szCs w:val="19"/>
              </w:rPr>
              <w:t>E</w:t>
            </w:r>
            <w:r>
              <w:rPr>
                <w:b/>
                <w:sz w:val="19"/>
                <w:szCs w:val="19"/>
              </w:rPr>
              <w:t>Q</w:t>
            </w:r>
            <w:r>
              <w:rPr>
                <w:b/>
                <w:spacing w:val="-5"/>
                <w:sz w:val="19"/>
                <w:szCs w:val="19"/>
              </w:rPr>
              <w:t>U</w:t>
            </w:r>
            <w:r>
              <w:rPr>
                <w:b/>
                <w:spacing w:val="2"/>
                <w:sz w:val="19"/>
                <w:szCs w:val="19"/>
              </w:rPr>
              <w:t>I</w:t>
            </w:r>
            <w:r>
              <w:rPr>
                <w:b/>
                <w:spacing w:val="-4"/>
                <w:sz w:val="19"/>
                <w:szCs w:val="19"/>
              </w:rPr>
              <w:t>R</w:t>
            </w:r>
            <w:r>
              <w:rPr>
                <w:b/>
                <w:spacing w:val="2"/>
                <w:sz w:val="19"/>
                <w:szCs w:val="19"/>
              </w:rPr>
              <w:t>E</w:t>
            </w:r>
            <w:r>
              <w:rPr>
                <w:b/>
                <w:spacing w:val="-4"/>
                <w:sz w:val="19"/>
                <w:szCs w:val="19"/>
              </w:rPr>
              <w:t>M</w:t>
            </w:r>
            <w:r>
              <w:rPr>
                <w:b/>
                <w:spacing w:val="2"/>
                <w:sz w:val="19"/>
                <w:szCs w:val="19"/>
              </w:rPr>
              <w:t>E</w:t>
            </w:r>
            <w:r>
              <w:rPr>
                <w:b/>
                <w:spacing w:val="-4"/>
                <w:sz w:val="19"/>
                <w:szCs w:val="19"/>
              </w:rPr>
              <w:t>N</w:t>
            </w:r>
            <w:r>
              <w:rPr>
                <w:b/>
                <w:spacing w:val="2"/>
                <w:sz w:val="19"/>
                <w:szCs w:val="19"/>
              </w:rPr>
              <w:t>T</w:t>
            </w:r>
            <w:r>
              <w:rPr>
                <w:b/>
                <w:sz w:val="19"/>
                <w:szCs w:val="19"/>
              </w:rPr>
              <w:t>S</w:t>
            </w:r>
            <w:r>
              <w:rPr>
                <w:b/>
                <w:spacing w:val="9"/>
                <w:sz w:val="19"/>
                <w:szCs w:val="19"/>
              </w:rPr>
              <w:t xml:space="preserve"> </w:t>
            </w:r>
            <w:r>
              <w:rPr>
                <w:b/>
                <w:spacing w:val="4"/>
                <w:sz w:val="24"/>
                <w:szCs w:val="24"/>
              </w:rPr>
              <w:t>M</w:t>
            </w:r>
            <w:r>
              <w:rPr>
                <w:b/>
                <w:spacing w:val="-4"/>
                <w:w w:val="101"/>
                <w:sz w:val="19"/>
                <w:szCs w:val="19"/>
              </w:rPr>
              <w:t>A</w:t>
            </w:r>
            <w:r>
              <w:rPr>
                <w:b/>
                <w:spacing w:val="2"/>
                <w:w w:val="101"/>
                <w:sz w:val="19"/>
                <w:szCs w:val="19"/>
              </w:rPr>
              <w:t>T</w:t>
            </w:r>
            <w:r>
              <w:rPr>
                <w:b/>
                <w:spacing w:val="-4"/>
                <w:w w:val="101"/>
                <w:sz w:val="19"/>
                <w:szCs w:val="19"/>
              </w:rPr>
              <w:t>R</w:t>
            </w:r>
            <w:r>
              <w:rPr>
                <w:b/>
                <w:spacing w:val="2"/>
                <w:w w:val="101"/>
                <w:sz w:val="19"/>
                <w:szCs w:val="19"/>
              </w:rPr>
              <w:t>I</w:t>
            </w:r>
            <w:r>
              <w:rPr>
                <w:b/>
                <w:w w:val="101"/>
                <w:sz w:val="19"/>
                <w:szCs w:val="19"/>
              </w:rPr>
              <w:t>X</w:t>
            </w:r>
          </w:p>
        </w:tc>
        <w:tc>
          <w:tcPr>
            <w:tcW w:w="3046" w:type="dxa"/>
            <w:tcBorders>
              <w:top w:val="nil"/>
              <w:left w:val="nil"/>
              <w:bottom w:val="nil"/>
              <w:right w:val="nil"/>
            </w:tcBorders>
          </w:tcPr>
          <w:p w:rsidR="00D8661B" w:rsidRDefault="00D8661B">
            <w:pPr>
              <w:spacing w:before="1" w:line="100" w:lineRule="exact"/>
              <w:rPr>
                <w:sz w:val="11"/>
                <w:szCs w:val="11"/>
              </w:rPr>
            </w:pPr>
          </w:p>
          <w:p w:rsidR="00D8661B" w:rsidRDefault="004F3D65">
            <w:pPr>
              <w:ind w:right="40"/>
              <w:jc w:val="right"/>
              <w:rPr>
                <w:sz w:val="24"/>
                <w:szCs w:val="24"/>
              </w:rPr>
            </w:pPr>
            <w:r>
              <w:rPr>
                <w:b/>
                <w:sz w:val="24"/>
                <w:szCs w:val="24"/>
              </w:rPr>
              <w:t>4</w:t>
            </w:r>
          </w:p>
        </w:tc>
      </w:tr>
      <w:tr w:rsidR="00D8661B">
        <w:trPr>
          <w:trHeight w:hRule="exact" w:val="477"/>
        </w:trPr>
        <w:tc>
          <w:tcPr>
            <w:tcW w:w="231" w:type="dxa"/>
            <w:tcBorders>
              <w:top w:val="nil"/>
              <w:left w:val="nil"/>
              <w:bottom w:val="nil"/>
              <w:right w:val="nil"/>
            </w:tcBorders>
          </w:tcPr>
          <w:p w:rsidR="00D8661B" w:rsidRDefault="00D8661B">
            <w:pPr>
              <w:spacing w:before="6" w:line="100" w:lineRule="exact"/>
              <w:rPr>
                <w:sz w:val="10"/>
                <w:szCs w:val="10"/>
              </w:rPr>
            </w:pPr>
          </w:p>
          <w:p w:rsidR="00D8661B" w:rsidRDefault="004F3D65">
            <w:pPr>
              <w:ind w:left="40" w:right="-45"/>
              <w:rPr>
                <w:sz w:val="24"/>
                <w:szCs w:val="24"/>
              </w:rPr>
            </w:pPr>
            <w:r>
              <w:rPr>
                <w:b/>
                <w:sz w:val="24"/>
                <w:szCs w:val="24"/>
              </w:rPr>
              <w:t>8.</w:t>
            </w:r>
          </w:p>
        </w:tc>
        <w:tc>
          <w:tcPr>
            <w:tcW w:w="361" w:type="dxa"/>
            <w:tcBorders>
              <w:top w:val="nil"/>
              <w:left w:val="nil"/>
              <w:bottom w:val="nil"/>
              <w:right w:val="nil"/>
            </w:tcBorders>
          </w:tcPr>
          <w:p w:rsidR="00D8661B" w:rsidRDefault="00D8661B"/>
        </w:tc>
        <w:tc>
          <w:tcPr>
            <w:tcW w:w="5792" w:type="dxa"/>
            <w:tcBorders>
              <w:top w:val="nil"/>
              <w:left w:val="nil"/>
              <w:bottom w:val="nil"/>
              <w:right w:val="nil"/>
            </w:tcBorders>
          </w:tcPr>
          <w:p w:rsidR="00D8661B" w:rsidRDefault="00D8661B">
            <w:pPr>
              <w:spacing w:before="6" w:line="100" w:lineRule="exact"/>
              <w:rPr>
                <w:sz w:val="10"/>
                <w:szCs w:val="10"/>
              </w:rPr>
            </w:pPr>
          </w:p>
          <w:p w:rsidR="00D8661B" w:rsidRDefault="004F3D65">
            <w:pPr>
              <w:ind w:left="48"/>
              <w:rPr>
                <w:sz w:val="19"/>
                <w:szCs w:val="19"/>
              </w:rPr>
            </w:pPr>
            <w:r>
              <w:rPr>
                <w:b/>
                <w:sz w:val="24"/>
                <w:szCs w:val="24"/>
              </w:rPr>
              <w:t>A</w:t>
            </w:r>
            <w:r>
              <w:rPr>
                <w:b/>
                <w:spacing w:val="-2"/>
                <w:w w:val="101"/>
                <w:sz w:val="19"/>
                <w:szCs w:val="19"/>
              </w:rPr>
              <w:t>P</w:t>
            </w:r>
            <w:r>
              <w:rPr>
                <w:b/>
                <w:spacing w:val="3"/>
                <w:w w:val="101"/>
                <w:sz w:val="19"/>
                <w:szCs w:val="19"/>
              </w:rPr>
              <w:t>P</w:t>
            </w:r>
            <w:r>
              <w:rPr>
                <w:b/>
                <w:spacing w:val="-3"/>
                <w:w w:val="101"/>
                <w:sz w:val="19"/>
                <w:szCs w:val="19"/>
              </w:rPr>
              <w:t>E</w:t>
            </w:r>
            <w:r>
              <w:rPr>
                <w:b/>
                <w:w w:val="101"/>
                <w:sz w:val="19"/>
                <w:szCs w:val="19"/>
              </w:rPr>
              <w:t>N</w:t>
            </w:r>
            <w:r>
              <w:rPr>
                <w:b/>
                <w:spacing w:val="-4"/>
                <w:w w:val="101"/>
                <w:sz w:val="19"/>
                <w:szCs w:val="19"/>
              </w:rPr>
              <w:t>D</w:t>
            </w:r>
            <w:r>
              <w:rPr>
                <w:b/>
                <w:spacing w:val="2"/>
                <w:w w:val="101"/>
                <w:sz w:val="19"/>
                <w:szCs w:val="19"/>
              </w:rPr>
              <w:t>I</w:t>
            </w:r>
            <w:r>
              <w:rPr>
                <w:b/>
                <w:spacing w:val="-4"/>
                <w:w w:val="101"/>
                <w:sz w:val="19"/>
                <w:szCs w:val="19"/>
              </w:rPr>
              <w:t>C</w:t>
            </w:r>
            <w:r>
              <w:rPr>
                <w:b/>
                <w:spacing w:val="2"/>
                <w:w w:val="101"/>
                <w:sz w:val="19"/>
                <w:szCs w:val="19"/>
              </w:rPr>
              <w:t>E</w:t>
            </w:r>
            <w:r>
              <w:rPr>
                <w:b/>
                <w:w w:val="101"/>
                <w:sz w:val="19"/>
                <w:szCs w:val="19"/>
              </w:rPr>
              <w:t>S</w:t>
            </w:r>
          </w:p>
        </w:tc>
        <w:tc>
          <w:tcPr>
            <w:tcW w:w="3046" w:type="dxa"/>
            <w:tcBorders>
              <w:top w:val="nil"/>
              <w:left w:val="nil"/>
              <w:bottom w:val="nil"/>
              <w:right w:val="nil"/>
            </w:tcBorders>
          </w:tcPr>
          <w:p w:rsidR="00D8661B" w:rsidRDefault="00D8661B">
            <w:pPr>
              <w:spacing w:before="6" w:line="100" w:lineRule="exact"/>
              <w:rPr>
                <w:sz w:val="10"/>
                <w:szCs w:val="10"/>
              </w:rPr>
            </w:pPr>
          </w:p>
          <w:p w:rsidR="00D8661B" w:rsidRDefault="004F3D65">
            <w:pPr>
              <w:ind w:right="40"/>
              <w:jc w:val="right"/>
              <w:rPr>
                <w:sz w:val="24"/>
                <w:szCs w:val="24"/>
              </w:rPr>
            </w:pPr>
            <w:r>
              <w:rPr>
                <w:b/>
                <w:sz w:val="24"/>
                <w:szCs w:val="24"/>
              </w:rPr>
              <w:t>4</w:t>
            </w:r>
          </w:p>
        </w:tc>
      </w:tr>
    </w:tbl>
    <w:p w:rsidR="00EC2C86" w:rsidRDefault="00EC2C86">
      <w:pPr>
        <w:sectPr w:rsidR="00EC2C86" w:rsidSect="00996611">
          <w:headerReference w:type="default" r:id="rId8"/>
          <w:footerReference w:type="default" r:id="rId9"/>
          <w:pgSz w:w="12240" w:h="15840"/>
          <w:pgMar w:top="1480" w:right="1300" w:bottom="280" w:left="1300" w:header="720" w:footer="720" w:gutter="0"/>
          <w:pgNumType w:start="1"/>
          <w:cols w:space="720"/>
          <w:docGrid w:linePitch="272"/>
        </w:sectPr>
      </w:pPr>
    </w:p>
    <w:p w:rsidR="00D8661B" w:rsidRPr="00741D93" w:rsidRDefault="004F3D65" w:rsidP="00741D93">
      <w:pPr>
        <w:spacing w:after="240"/>
        <w:rPr>
          <w:rFonts w:ascii="Arial" w:eastAsia="Arial" w:hAnsi="Arial" w:cs="Arial"/>
          <w:sz w:val="32"/>
          <w:szCs w:val="32"/>
        </w:rPr>
      </w:pPr>
      <w:r w:rsidRPr="00843E15">
        <w:rPr>
          <w:rFonts w:ascii="Arial" w:eastAsia="Arial" w:hAnsi="Arial" w:cs="Arial"/>
          <w:b/>
          <w:sz w:val="32"/>
          <w:szCs w:val="32"/>
        </w:rPr>
        <w:lastRenderedPageBreak/>
        <w:t>1.</w:t>
      </w:r>
      <w:r w:rsidRPr="00843E15">
        <w:rPr>
          <w:rFonts w:ascii="Arial" w:eastAsia="Arial" w:hAnsi="Arial" w:cs="Arial"/>
          <w:b/>
          <w:spacing w:val="3"/>
          <w:sz w:val="32"/>
          <w:szCs w:val="32"/>
        </w:rPr>
        <w:t xml:space="preserve"> </w:t>
      </w:r>
      <w:r w:rsidRPr="00843E15">
        <w:rPr>
          <w:rFonts w:ascii="Arial" w:eastAsia="Arial" w:hAnsi="Arial" w:cs="Arial"/>
          <w:b/>
          <w:spacing w:val="2"/>
          <w:sz w:val="32"/>
          <w:szCs w:val="32"/>
        </w:rPr>
        <w:t>I</w:t>
      </w:r>
      <w:r w:rsidRPr="00843E15">
        <w:rPr>
          <w:rFonts w:ascii="Arial" w:eastAsia="Arial" w:hAnsi="Arial" w:cs="Arial"/>
          <w:b/>
          <w:sz w:val="32"/>
          <w:szCs w:val="32"/>
        </w:rPr>
        <w:t>N</w:t>
      </w:r>
      <w:r w:rsidRPr="00843E15">
        <w:rPr>
          <w:rFonts w:ascii="Arial" w:eastAsia="Arial" w:hAnsi="Arial" w:cs="Arial"/>
          <w:b/>
          <w:spacing w:val="-5"/>
          <w:sz w:val="32"/>
          <w:szCs w:val="32"/>
        </w:rPr>
        <w:t>T</w:t>
      </w:r>
      <w:r w:rsidRPr="00843E15">
        <w:rPr>
          <w:rFonts w:ascii="Arial" w:eastAsia="Arial" w:hAnsi="Arial" w:cs="Arial"/>
          <w:b/>
          <w:sz w:val="32"/>
          <w:szCs w:val="32"/>
        </w:rPr>
        <w:t>RODU</w:t>
      </w:r>
      <w:r w:rsidRPr="00843E15">
        <w:rPr>
          <w:rFonts w:ascii="Arial" w:eastAsia="Arial" w:hAnsi="Arial" w:cs="Arial"/>
          <w:b/>
          <w:spacing w:val="5"/>
          <w:sz w:val="32"/>
          <w:szCs w:val="32"/>
        </w:rPr>
        <w:t>C</w:t>
      </w:r>
      <w:r w:rsidRPr="00843E15">
        <w:rPr>
          <w:rFonts w:ascii="Arial" w:eastAsia="Arial" w:hAnsi="Arial" w:cs="Arial"/>
          <w:b/>
          <w:spacing w:val="-5"/>
          <w:sz w:val="32"/>
          <w:szCs w:val="32"/>
        </w:rPr>
        <w:t>T</w:t>
      </w:r>
      <w:r w:rsidRPr="00843E15">
        <w:rPr>
          <w:rFonts w:ascii="Arial" w:eastAsia="Arial" w:hAnsi="Arial" w:cs="Arial"/>
          <w:b/>
          <w:spacing w:val="5"/>
          <w:sz w:val="32"/>
          <w:szCs w:val="32"/>
        </w:rPr>
        <w:t>I</w:t>
      </w:r>
      <w:r w:rsidRPr="00843E15">
        <w:rPr>
          <w:rFonts w:ascii="Arial" w:eastAsia="Arial" w:hAnsi="Arial" w:cs="Arial"/>
          <w:b/>
          <w:sz w:val="32"/>
          <w:szCs w:val="32"/>
        </w:rPr>
        <w:t>ON</w:t>
      </w:r>
    </w:p>
    <w:p w:rsidR="00D8661B" w:rsidRPr="00843E15" w:rsidRDefault="004F3D65" w:rsidP="00067921">
      <w:pPr>
        <w:ind w:right="7461"/>
        <w:jc w:val="both"/>
        <w:rPr>
          <w:rFonts w:ascii="Arial" w:eastAsia="Arial" w:hAnsi="Arial" w:cs="Arial"/>
          <w:sz w:val="28"/>
          <w:szCs w:val="28"/>
        </w:rPr>
      </w:pPr>
      <w:r w:rsidRPr="00843E15">
        <w:rPr>
          <w:rFonts w:ascii="Arial" w:eastAsia="Arial" w:hAnsi="Arial" w:cs="Arial"/>
          <w:b/>
          <w:sz w:val="28"/>
          <w:szCs w:val="28"/>
        </w:rPr>
        <w:t xml:space="preserve">1.1 </w:t>
      </w:r>
      <w:r w:rsidRPr="00843E15">
        <w:rPr>
          <w:rFonts w:ascii="Arial" w:eastAsia="Arial" w:hAnsi="Arial" w:cs="Arial"/>
          <w:b/>
          <w:spacing w:val="-2"/>
          <w:sz w:val="28"/>
          <w:szCs w:val="28"/>
        </w:rPr>
        <w:t>P</w:t>
      </w:r>
      <w:r w:rsidRPr="00843E15">
        <w:rPr>
          <w:rFonts w:ascii="Arial" w:eastAsia="Arial" w:hAnsi="Arial" w:cs="Arial"/>
          <w:b/>
          <w:sz w:val="28"/>
          <w:szCs w:val="28"/>
        </w:rPr>
        <w:t>urp</w:t>
      </w:r>
      <w:r w:rsidRPr="00843E15">
        <w:rPr>
          <w:rFonts w:ascii="Arial" w:eastAsia="Arial" w:hAnsi="Arial" w:cs="Arial"/>
          <w:b/>
          <w:spacing w:val="3"/>
          <w:sz w:val="28"/>
          <w:szCs w:val="28"/>
        </w:rPr>
        <w:t>o</w:t>
      </w:r>
      <w:r w:rsidRPr="00843E15">
        <w:rPr>
          <w:rFonts w:ascii="Arial" w:eastAsia="Arial" w:hAnsi="Arial" w:cs="Arial"/>
          <w:b/>
          <w:sz w:val="28"/>
          <w:szCs w:val="28"/>
        </w:rPr>
        <w:t>se</w:t>
      </w:r>
    </w:p>
    <w:p w:rsidR="00D8661B" w:rsidRDefault="00D8661B">
      <w:pPr>
        <w:spacing w:before="7" w:line="120" w:lineRule="exact"/>
        <w:rPr>
          <w:sz w:val="12"/>
          <w:szCs w:val="12"/>
        </w:rPr>
      </w:pPr>
    </w:p>
    <w:p w:rsidR="00D8661B" w:rsidRPr="00741D93" w:rsidRDefault="004F3D65" w:rsidP="00067921">
      <w:pPr>
        <w:spacing w:after="240" w:line="260" w:lineRule="exact"/>
        <w:ind w:right="79" w:firstLine="460"/>
        <w:jc w:val="both"/>
        <w:rPr>
          <w:sz w:val="24"/>
          <w:szCs w:val="24"/>
        </w:rPr>
      </w:pPr>
      <w:r>
        <w:rPr>
          <w:spacing w:val="2"/>
          <w:sz w:val="24"/>
          <w:szCs w:val="24"/>
        </w:rPr>
        <w:t>I</w:t>
      </w:r>
      <w:r>
        <w:rPr>
          <w:sz w:val="24"/>
          <w:szCs w:val="24"/>
        </w:rPr>
        <w:t>de</w:t>
      </w:r>
      <w:r>
        <w:rPr>
          <w:spacing w:val="-6"/>
          <w:sz w:val="24"/>
          <w:szCs w:val="24"/>
        </w:rPr>
        <w:t>n</w:t>
      </w:r>
      <w:r>
        <w:rPr>
          <w:spacing w:val="10"/>
          <w:sz w:val="24"/>
          <w:szCs w:val="24"/>
        </w:rPr>
        <w:t>t</w:t>
      </w:r>
      <w:r>
        <w:rPr>
          <w:spacing w:val="-4"/>
          <w:sz w:val="24"/>
          <w:szCs w:val="24"/>
        </w:rPr>
        <w:t>i</w:t>
      </w:r>
      <w:r>
        <w:rPr>
          <w:spacing w:val="-3"/>
          <w:sz w:val="24"/>
          <w:szCs w:val="24"/>
        </w:rPr>
        <w:t>f</w:t>
      </w:r>
      <w:r>
        <w:rPr>
          <w:sz w:val="24"/>
          <w:szCs w:val="24"/>
        </w:rPr>
        <w:t>y</w:t>
      </w:r>
      <w:r>
        <w:rPr>
          <w:spacing w:val="46"/>
          <w:sz w:val="24"/>
          <w:szCs w:val="24"/>
        </w:rPr>
        <w:t xml:space="preserve"> </w:t>
      </w:r>
      <w:r>
        <w:rPr>
          <w:spacing w:val="5"/>
          <w:sz w:val="24"/>
          <w:szCs w:val="24"/>
        </w:rPr>
        <w:t>t</w:t>
      </w:r>
      <w:r>
        <w:rPr>
          <w:spacing w:val="-5"/>
          <w:sz w:val="24"/>
          <w:szCs w:val="24"/>
        </w:rPr>
        <w:t>h</w:t>
      </w:r>
      <w:r>
        <w:rPr>
          <w:sz w:val="24"/>
          <w:szCs w:val="24"/>
        </w:rPr>
        <w:t>e</w:t>
      </w:r>
      <w:r>
        <w:rPr>
          <w:spacing w:val="49"/>
          <w:sz w:val="24"/>
          <w:szCs w:val="24"/>
        </w:rPr>
        <w:t xml:space="preserve"> </w:t>
      </w:r>
      <w:r>
        <w:rPr>
          <w:sz w:val="24"/>
          <w:szCs w:val="24"/>
        </w:rPr>
        <w:t>pu</w:t>
      </w:r>
      <w:r>
        <w:rPr>
          <w:spacing w:val="2"/>
          <w:sz w:val="24"/>
          <w:szCs w:val="24"/>
        </w:rPr>
        <w:t>r</w:t>
      </w:r>
      <w:r>
        <w:rPr>
          <w:sz w:val="24"/>
          <w:szCs w:val="24"/>
        </w:rPr>
        <w:t>p</w:t>
      </w:r>
      <w:r>
        <w:rPr>
          <w:spacing w:val="5"/>
          <w:sz w:val="24"/>
          <w:szCs w:val="24"/>
        </w:rPr>
        <w:t>o</w:t>
      </w:r>
      <w:r>
        <w:rPr>
          <w:spacing w:val="-2"/>
          <w:sz w:val="24"/>
          <w:szCs w:val="24"/>
        </w:rPr>
        <w:t>s</w:t>
      </w:r>
      <w:r>
        <w:rPr>
          <w:sz w:val="24"/>
          <w:szCs w:val="24"/>
        </w:rPr>
        <w:t>e</w:t>
      </w:r>
      <w:r>
        <w:rPr>
          <w:spacing w:val="49"/>
          <w:sz w:val="24"/>
          <w:szCs w:val="24"/>
        </w:rPr>
        <w:t xml:space="preserve"> </w:t>
      </w:r>
      <w:r>
        <w:rPr>
          <w:spacing w:val="5"/>
          <w:sz w:val="24"/>
          <w:szCs w:val="24"/>
        </w:rPr>
        <w:t>o</w:t>
      </w:r>
      <w:r>
        <w:rPr>
          <w:sz w:val="24"/>
          <w:szCs w:val="24"/>
        </w:rPr>
        <w:t>f</w:t>
      </w:r>
      <w:r>
        <w:rPr>
          <w:spacing w:val="42"/>
          <w:sz w:val="24"/>
          <w:szCs w:val="24"/>
        </w:rPr>
        <w:t xml:space="preserve"> </w:t>
      </w:r>
      <w:r>
        <w:rPr>
          <w:spacing w:val="5"/>
          <w:sz w:val="24"/>
          <w:szCs w:val="24"/>
        </w:rPr>
        <w:t>t</w:t>
      </w:r>
      <w:r>
        <w:rPr>
          <w:sz w:val="24"/>
          <w:szCs w:val="24"/>
        </w:rPr>
        <w:t>h</w:t>
      </w:r>
      <w:r>
        <w:rPr>
          <w:spacing w:val="-4"/>
          <w:sz w:val="24"/>
          <w:szCs w:val="24"/>
        </w:rPr>
        <w:t>i</w:t>
      </w:r>
      <w:r>
        <w:rPr>
          <w:sz w:val="24"/>
          <w:szCs w:val="24"/>
        </w:rPr>
        <w:t>s</w:t>
      </w:r>
      <w:r>
        <w:rPr>
          <w:spacing w:val="48"/>
          <w:sz w:val="24"/>
          <w:szCs w:val="24"/>
        </w:rPr>
        <w:t xml:space="preserve"> </w:t>
      </w:r>
      <w:r>
        <w:rPr>
          <w:sz w:val="24"/>
          <w:szCs w:val="24"/>
        </w:rPr>
        <w:t>SDD</w:t>
      </w:r>
      <w:r>
        <w:rPr>
          <w:spacing w:val="55"/>
          <w:sz w:val="24"/>
          <w:szCs w:val="24"/>
        </w:rPr>
        <w:t xml:space="preserve"> </w:t>
      </w:r>
      <w:r>
        <w:rPr>
          <w:spacing w:val="4"/>
          <w:sz w:val="24"/>
          <w:szCs w:val="24"/>
        </w:rPr>
        <w:t>a</w:t>
      </w:r>
      <w:r>
        <w:rPr>
          <w:spacing w:val="-5"/>
          <w:sz w:val="24"/>
          <w:szCs w:val="24"/>
        </w:rPr>
        <w:t>n</w:t>
      </w:r>
      <w:r>
        <w:rPr>
          <w:sz w:val="24"/>
          <w:szCs w:val="24"/>
        </w:rPr>
        <w:t>d</w:t>
      </w:r>
      <w:r>
        <w:rPr>
          <w:spacing w:val="55"/>
          <w:sz w:val="24"/>
          <w:szCs w:val="24"/>
        </w:rPr>
        <w:t xml:space="preserve"> </w:t>
      </w:r>
      <w:r>
        <w:rPr>
          <w:spacing w:val="-9"/>
          <w:sz w:val="24"/>
          <w:szCs w:val="24"/>
        </w:rPr>
        <w:t>i</w:t>
      </w:r>
      <w:r>
        <w:rPr>
          <w:spacing w:val="5"/>
          <w:sz w:val="24"/>
          <w:szCs w:val="24"/>
        </w:rPr>
        <w:t>t</w:t>
      </w:r>
      <w:r>
        <w:rPr>
          <w:sz w:val="24"/>
          <w:szCs w:val="24"/>
        </w:rPr>
        <w:t>s</w:t>
      </w:r>
      <w:r>
        <w:rPr>
          <w:spacing w:val="53"/>
          <w:sz w:val="24"/>
          <w:szCs w:val="24"/>
        </w:rPr>
        <w:t xml:space="preserve"> </w:t>
      </w:r>
      <w:r>
        <w:rPr>
          <w:spacing w:val="-4"/>
          <w:sz w:val="24"/>
          <w:szCs w:val="24"/>
        </w:rPr>
        <w:t>i</w:t>
      </w:r>
      <w:r>
        <w:rPr>
          <w:spacing w:val="-5"/>
          <w:sz w:val="24"/>
          <w:szCs w:val="24"/>
        </w:rPr>
        <w:t>n</w:t>
      </w:r>
      <w:r>
        <w:rPr>
          <w:spacing w:val="5"/>
          <w:sz w:val="24"/>
          <w:szCs w:val="24"/>
        </w:rPr>
        <w:t>t</w:t>
      </w:r>
      <w:r>
        <w:rPr>
          <w:spacing w:val="4"/>
          <w:sz w:val="24"/>
          <w:szCs w:val="24"/>
        </w:rPr>
        <w:t>e</w:t>
      </w:r>
      <w:r>
        <w:rPr>
          <w:spacing w:val="-5"/>
          <w:sz w:val="24"/>
          <w:szCs w:val="24"/>
        </w:rPr>
        <w:t>n</w:t>
      </w:r>
      <w:r>
        <w:rPr>
          <w:spacing w:val="5"/>
          <w:sz w:val="24"/>
          <w:szCs w:val="24"/>
        </w:rPr>
        <w:t>d</w:t>
      </w:r>
      <w:r>
        <w:rPr>
          <w:sz w:val="24"/>
          <w:szCs w:val="24"/>
        </w:rPr>
        <w:t>ed</w:t>
      </w:r>
      <w:r>
        <w:rPr>
          <w:spacing w:val="49"/>
          <w:sz w:val="24"/>
          <w:szCs w:val="24"/>
        </w:rPr>
        <w:t xml:space="preserve"> </w:t>
      </w:r>
      <w:r>
        <w:rPr>
          <w:sz w:val="24"/>
          <w:szCs w:val="24"/>
        </w:rPr>
        <w:t>au</w:t>
      </w:r>
      <w:r>
        <w:rPr>
          <w:spacing w:val="4"/>
          <w:sz w:val="24"/>
          <w:szCs w:val="24"/>
        </w:rPr>
        <w:t>d</w:t>
      </w:r>
      <w:r>
        <w:rPr>
          <w:spacing w:val="-9"/>
          <w:sz w:val="24"/>
          <w:szCs w:val="24"/>
        </w:rPr>
        <w:t>i</w:t>
      </w:r>
      <w:r>
        <w:rPr>
          <w:spacing w:val="4"/>
          <w:sz w:val="24"/>
          <w:szCs w:val="24"/>
        </w:rPr>
        <w:t>e</w:t>
      </w:r>
      <w:r>
        <w:rPr>
          <w:sz w:val="24"/>
          <w:szCs w:val="24"/>
        </w:rPr>
        <w:t>nc</w:t>
      </w:r>
      <w:r>
        <w:rPr>
          <w:spacing w:val="-2"/>
          <w:sz w:val="24"/>
          <w:szCs w:val="24"/>
        </w:rPr>
        <w:t>e</w:t>
      </w:r>
      <w:r>
        <w:rPr>
          <w:sz w:val="24"/>
          <w:szCs w:val="24"/>
        </w:rPr>
        <w:t>.</w:t>
      </w:r>
      <w:r>
        <w:rPr>
          <w:spacing w:val="53"/>
          <w:sz w:val="24"/>
          <w:szCs w:val="24"/>
        </w:rPr>
        <w:t xml:space="preserve"> </w:t>
      </w:r>
      <w:r>
        <w:rPr>
          <w:spacing w:val="2"/>
          <w:sz w:val="24"/>
          <w:szCs w:val="24"/>
        </w:rPr>
        <w:t>(</w:t>
      </w:r>
      <w:r>
        <w:rPr>
          <w:sz w:val="24"/>
          <w:szCs w:val="24"/>
        </w:rPr>
        <w:t>e.g.</w:t>
      </w:r>
      <w:r>
        <w:rPr>
          <w:spacing w:val="54"/>
          <w:sz w:val="24"/>
          <w:szCs w:val="24"/>
        </w:rPr>
        <w:t xml:space="preserve"> </w:t>
      </w:r>
      <w:r>
        <w:rPr>
          <w:spacing w:val="-6"/>
          <w:sz w:val="24"/>
          <w:szCs w:val="24"/>
        </w:rPr>
        <w:t>“</w:t>
      </w:r>
      <w:r>
        <w:rPr>
          <w:spacing w:val="2"/>
          <w:sz w:val="24"/>
          <w:szCs w:val="24"/>
        </w:rPr>
        <w:t>T</w:t>
      </w:r>
      <w:r>
        <w:rPr>
          <w:sz w:val="24"/>
          <w:szCs w:val="24"/>
        </w:rPr>
        <w:t>h</w:t>
      </w:r>
      <w:r>
        <w:rPr>
          <w:spacing w:val="-4"/>
          <w:sz w:val="24"/>
          <w:szCs w:val="24"/>
        </w:rPr>
        <w:t>i</w:t>
      </w:r>
      <w:r>
        <w:rPr>
          <w:sz w:val="24"/>
          <w:szCs w:val="24"/>
        </w:rPr>
        <w:t>s</w:t>
      </w:r>
      <w:r>
        <w:rPr>
          <w:spacing w:val="53"/>
          <w:sz w:val="24"/>
          <w:szCs w:val="24"/>
        </w:rPr>
        <w:t xml:space="preserve"> </w:t>
      </w:r>
      <w:r>
        <w:rPr>
          <w:spacing w:val="-2"/>
          <w:sz w:val="24"/>
          <w:szCs w:val="24"/>
        </w:rPr>
        <w:t>s</w:t>
      </w:r>
      <w:r>
        <w:rPr>
          <w:spacing w:val="5"/>
          <w:sz w:val="24"/>
          <w:szCs w:val="24"/>
        </w:rPr>
        <w:t>o</w:t>
      </w:r>
      <w:r>
        <w:rPr>
          <w:spacing w:val="-8"/>
          <w:sz w:val="24"/>
          <w:szCs w:val="24"/>
        </w:rPr>
        <w:t>f</w:t>
      </w:r>
      <w:r>
        <w:rPr>
          <w:spacing w:val="5"/>
          <w:sz w:val="24"/>
          <w:szCs w:val="24"/>
        </w:rPr>
        <w:t>t</w:t>
      </w:r>
      <w:r>
        <w:rPr>
          <w:sz w:val="24"/>
          <w:szCs w:val="24"/>
        </w:rPr>
        <w:t>w</w:t>
      </w:r>
      <w:r>
        <w:rPr>
          <w:spacing w:val="-1"/>
          <w:sz w:val="24"/>
          <w:szCs w:val="24"/>
        </w:rPr>
        <w:t>a</w:t>
      </w:r>
      <w:r>
        <w:rPr>
          <w:spacing w:val="2"/>
          <w:sz w:val="24"/>
          <w:szCs w:val="24"/>
        </w:rPr>
        <w:t>r</w:t>
      </w:r>
      <w:r>
        <w:rPr>
          <w:sz w:val="24"/>
          <w:szCs w:val="24"/>
        </w:rPr>
        <w:t>e</w:t>
      </w:r>
      <w:r>
        <w:rPr>
          <w:spacing w:val="49"/>
          <w:sz w:val="24"/>
          <w:szCs w:val="24"/>
        </w:rPr>
        <w:t xml:space="preserve"> </w:t>
      </w:r>
      <w:r>
        <w:rPr>
          <w:sz w:val="24"/>
          <w:szCs w:val="24"/>
        </w:rPr>
        <w:t>de</w:t>
      </w:r>
      <w:r>
        <w:rPr>
          <w:spacing w:val="2"/>
          <w:sz w:val="24"/>
          <w:szCs w:val="24"/>
        </w:rPr>
        <w:t>s</w:t>
      </w:r>
      <w:r>
        <w:rPr>
          <w:spacing w:val="-4"/>
          <w:sz w:val="24"/>
          <w:szCs w:val="24"/>
        </w:rPr>
        <w:t>i</w:t>
      </w:r>
      <w:r>
        <w:rPr>
          <w:spacing w:val="5"/>
          <w:sz w:val="24"/>
          <w:szCs w:val="24"/>
        </w:rPr>
        <w:t>g</w:t>
      </w:r>
      <w:r>
        <w:rPr>
          <w:sz w:val="24"/>
          <w:szCs w:val="24"/>
        </w:rPr>
        <w:t>n d</w:t>
      </w:r>
      <w:r>
        <w:rPr>
          <w:spacing w:val="5"/>
          <w:sz w:val="24"/>
          <w:szCs w:val="24"/>
        </w:rPr>
        <w:t>o</w:t>
      </w:r>
      <w:r>
        <w:rPr>
          <w:sz w:val="24"/>
          <w:szCs w:val="24"/>
        </w:rPr>
        <w:t>cu</w:t>
      </w:r>
      <w:r>
        <w:rPr>
          <w:spacing w:val="-10"/>
          <w:sz w:val="24"/>
          <w:szCs w:val="24"/>
        </w:rPr>
        <w:t>m</w:t>
      </w:r>
      <w:r>
        <w:rPr>
          <w:spacing w:val="4"/>
          <w:sz w:val="24"/>
          <w:szCs w:val="24"/>
        </w:rPr>
        <w:t>e</w:t>
      </w:r>
      <w:r>
        <w:rPr>
          <w:spacing w:val="-5"/>
          <w:sz w:val="24"/>
          <w:szCs w:val="24"/>
        </w:rPr>
        <w:t>n</w:t>
      </w:r>
      <w:r>
        <w:rPr>
          <w:sz w:val="24"/>
          <w:szCs w:val="24"/>
        </w:rPr>
        <w:t>t</w:t>
      </w:r>
      <w:r>
        <w:rPr>
          <w:spacing w:val="8"/>
          <w:sz w:val="24"/>
          <w:szCs w:val="24"/>
        </w:rPr>
        <w:t xml:space="preserve"> </w:t>
      </w:r>
      <w:r>
        <w:rPr>
          <w:sz w:val="24"/>
          <w:szCs w:val="24"/>
        </w:rPr>
        <w:t>de</w:t>
      </w:r>
      <w:r>
        <w:rPr>
          <w:spacing w:val="-3"/>
          <w:sz w:val="24"/>
          <w:szCs w:val="24"/>
        </w:rPr>
        <w:t>s</w:t>
      </w:r>
      <w:r>
        <w:rPr>
          <w:sz w:val="24"/>
          <w:szCs w:val="24"/>
        </w:rPr>
        <w:t>c</w:t>
      </w:r>
      <w:r>
        <w:rPr>
          <w:spacing w:val="6"/>
          <w:sz w:val="24"/>
          <w:szCs w:val="24"/>
        </w:rPr>
        <w:t>r</w:t>
      </w:r>
      <w:r>
        <w:rPr>
          <w:spacing w:val="-4"/>
          <w:sz w:val="24"/>
          <w:szCs w:val="24"/>
        </w:rPr>
        <w:t>i</w:t>
      </w:r>
      <w:r>
        <w:rPr>
          <w:spacing w:val="-5"/>
          <w:sz w:val="24"/>
          <w:szCs w:val="24"/>
        </w:rPr>
        <w:t>b</w:t>
      </w:r>
      <w:r>
        <w:rPr>
          <w:spacing w:val="4"/>
          <w:sz w:val="24"/>
          <w:szCs w:val="24"/>
        </w:rPr>
        <w:t>e</w:t>
      </w:r>
      <w:r>
        <w:rPr>
          <w:sz w:val="24"/>
          <w:szCs w:val="24"/>
        </w:rPr>
        <w:t xml:space="preserve">s </w:t>
      </w:r>
      <w:r>
        <w:rPr>
          <w:spacing w:val="5"/>
          <w:sz w:val="24"/>
          <w:szCs w:val="24"/>
        </w:rPr>
        <w:t>t</w:t>
      </w:r>
      <w:r>
        <w:rPr>
          <w:spacing w:val="-5"/>
          <w:sz w:val="24"/>
          <w:szCs w:val="24"/>
        </w:rPr>
        <w:t>h</w:t>
      </w:r>
      <w:r>
        <w:rPr>
          <w:sz w:val="24"/>
          <w:szCs w:val="24"/>
        </w:rPr>
        <w:t>e a</w:t>
      </w:r>
      <w:r>
        <w:rPr>
          <w:spacing w:val="2"/>
          <w:sz w:val="24"/>
          <w:szCs w:val="24"/>
        </w:rPr>
        <w:t>r</w:t>
      </w:r>
      <w:r>
        <w:rPr>
          <w:sz w:val="24"/>
          <w:szCs w:val="24"/>
        </w:rPr>
        <w:t>ch</w:t>
      </w:r>
      <w:r>
        <w:rPr>
          <w:spacing w:val="-10"/>
          <w:sz w:val="24"/>
          <w:szCs w:val="24"/>
        </w:rPr>
        <w:t>i</w:t>
      </w:r>
      <w:r>
        <w:rPr>
          <w:spacing w:val="5"/>
          <w:sz w:val="24"/>
          <w:szCs w:val="24"/>
        </w:rPr>
        <w:t>t</w:t>
      </w:r>
      <w:r>
        <w:rPr>
          <w:sz w:val="24"/>
          <w:szCs w:val="24"/>
        </w:rPr>
        <w:t>e</w:t>
      </w:r>
      <w:r>
        <w:rPr>
          <w:spacing w:val="-2"/>
          <w:sz w:val="24"/>
          <w:szCs w:val="24"/>
        </w:rPr>
        <w:t>c</w:t>
      </w:r>
      <w:r>
        <w:rPr>
          <w:spacing w:val="5"/>
          <w:sz w:val="24"/>
          <w:szCs w:val="24"/>
        </w:rPr>
        <w:t>t</w:t>
      </w:r>
      <w:r>
        <w:rPr>
          <w:sz w:val="24"/>
          <w:szCs w:val="24"/>
        </w:rPr>
        <w:t>u</w:t>
      </w:r>
      <w:r>
        <w:rPr>
          <w:spacing w:val="2"/>
          <w:sz w:val="24"/>
          <w:szCs w:val="24"/>
        </w:rPr>
        <w:t>r</w:t>
      </w:r>
      <w:r>
        <w:rPr>
          <w:sz w:val="24"/>
          <w:szCs w:val="24"/>
        </w:rPr>
        <w:t>e a</w:t>
      </w:r>
      <w:r>
        <w:rPr>
          <w:spacing w:val="-4"/>
          <w:sz w:val="24"/>
          <w:szCs w:val="24"/>
        </w:rPr>
        <w:t>n</w:t>
      </w:r>
      <w:r>
        <w:rPr>
          <w:sz w:val="24"/>
          <w:szCs w:val="24"/>
        </w:rPr>
        <w:t>d</w:t>
      </w:r>
      <w:r>
        <w:rPr>
          <w:spacing w:val="2"/>
          <w:sz w:val="24"/>
          <w:szCs w:val="24"/>
        </w:rPr>
        <w:t xml:space="preserve"> </w:t>
      </w:r>
      <w:r>
        <w:rPr>
          <w:spacing w:val="3"/>
          <w:sz w:val="24"/>
          <w:szCs w:val="24"/>
        </w:rPr>
        <w:t>s</w:t>
      </w:r>
      <w:r>
        <w:rPr>
          <w:spacing w:val="-5"/>
          <w:sz w:val="24"/>
          <w:szCs w:val="24"/>
        </w:rPr>
        <w:t>y</w:t>
      </w:r>
      <w:r>
        <w:rPr>
          <w:spacing w:val="-2"/>
          <w:sz w:val="24"/>
          <w:szCs w:val="24"/>
        </w:rPr>
        <w:t>s</w:t>
      </w:r>
      <w:r>
        <w:rPr>
          <w:spacing w:val="5"/>
          <w:sz w:val="24"/>
          <w:szCs w:val="24"/>
        </w:rPr>
        <w:t>t</w:t>
      </w:r>
      <w:r>
        <w:rPr>
          <w:spacing w:val="4"/>
          <w:sz w:val="24"/>
          <w:szCs w:val="24"/>
        </w:rPr>
        <w:t>e</w:t>
      </w:r>
      <w:r>
        <w:rPr>
          <w:sz w:val="24"/>
          <w:szCs w:val="24"/>
        </w:rPr>
        <w:t>m</w:t>
      </w:r>
      <w:r>
        <w:rPr>
          <w:spacing w:val="-7"/>
          <w:sz w:val="24"/>
          <w:szCs w:val="24"/>
        </w:rPr>
        <w:t xml:space="preserve"> </w:t>
      </w:r>
      <w:r>
        <w:rPr>
          <w:sz w:val="24"/>
          <w:szCs w:val="24"/>
        </w:rPr>
        <w:t>de</w:t>
      </w:r>
      <w:r>
        <w:rPr>
          <w:spacing w:val="2"/>
          <w:sz w:val="24"/>
          <w:szCs w:val="24"/>
        </w:rPr>
        <w:t>s</w:t>
      </w:r>
      <w:r>
        <w:rPr>
          <w:spacing w:val="-9"/>
          <w:sz w:val="24"/>
          <w:szCs w:val="24"/>
        </w:rPr>
        <w:t>i</w:t>
      </w:r>
      <w:r>
        <w:rPr>
          <w:spacing w:val="5"/>
          <w:sz w:val="24"/>
          <w:szCs w:val="24"/>
        </w:rPr>
        <w:t>g</w:t>
      </w:r>
      <w:r>
        <w:rPr>
          <w:sz w:val="24"/>
          <w:szCs w:val="24"/>
        </w:rPr>
        <w:t>n</w:t>
      </w:r>
      <w:r>
        <w:rPr>
          <w:spacing w:val="-2"/>
          <w:sz w:val="24"/>
          <w:szCs w:val="24"/>
        </w:rPr>
        <w:t xml:space="preserve"> </w:t>
      </w:r>
      <w:r>
        <w:rPr>
          <w:spacing w:val="5"/>
          <w:sz w:val="24"/>
          <w:szCs w:val="24"/>
        </w:rPr>
        <w:t>o</w:t>
      </w:r>
      <w:r>
        <w:rPr>
          <w:sz w:val="24"/>
          <w:szCs w:val="24"/>
        </w:rPr>
        <w:t>f</w:t>
      </w:r>
      <w:r>
        <w:rPr>
          <w:spacing w:val="-6"/>
          <w:sz w:val="24"/>
          <w:szCs w:val="24"/>
        </w:rPr>
        <w:t xml:space="preserve"> </w:t>
      </w:r>
      <w:r>
        <w:rPr>
          <w:sz w:val="24"/>
          <w:szCs w:val="24"/>
        </w:rPr>
        <w:t>XX.</w:t>
      </w:r>
      <w:r>
        <w:rPr>
          <w:spacing w:val="4"/>
          <w:sz w:val="24"/>
          <w:szCs w:val="24"/>
        </w:rPr>
        <w:t xml:space="preserve"> </w:t>
      </w:r>
      <w:r>
        <w:rPr>
          <w:sz w:val="24"/>
          <w:szCs w:val="24"/>
        </w:rPr>
        <w:t>…</w:t>
      </w:r>
      <w:r>
        <w:rPr>
          <w:spacing w:val="2"/>
          <w:sz w:val="24"/>
          <w:szCs w:val="24"/>
        </w:rPr>
        <w:t>.</w:t>
      </w:r>
      <w:r>
        <w:rPr>
          <w:sz w:val="24"/>
          <w:szCs w:val="24"/>
        </w:rPr>
        <w:t>”).</w:t>
      </w:r>
    </w:p>
    <w:p w:rsidR="00D8661B" w:rsidRPr="00843E15" w:rsidRDefault="004F3D65" w:rsidP="00067921">
      <w:pPr>
        <w:ind w:right="7730"/>
        <w:jc w:val="both"/>
        <w:rPr>
          <w:rFonts w:ascii="Arial" w:eastAsia="Arial" w:hAnsi="Arial" w:cs="Arial"/>
          <w:sz w:val="28"/>
          <w:szCs w:val="28"/>
        </w:rPr>
      </w:pPr>
      <w:r w:rsidRPr="00843E15">
        <w:rPr>
          <w:rFonts w:ascii="Arial" w:eastAsia="Arial" w:hAnsi="Arial" w:cs="Arial"/>
          <w:b/>
          <w:sz w:val="28"/>
          <w:szCs w:val="28"/>
        </w:rPr>
        <w:t xml:space="preserve">1.2 </w:t>
      </w:r>
      <w:r w:rsidRPr="00843E15">
        <w:rPr>
          <w:rFonts w:ascii="Arial" w:eastAsia="Arial" w:hAnsi="Arial" w:cs="Arial"/>
          <w:b/>
          <w:spacing w:val="-2"/>
          <w:sz w:val="28"/>
          <w:szCs w:val="28"/>
        </w:rPr>
        <w:t>S</w:t>
      </w:r>
      <w:r w:rsidRPr="00843E15">
        <w:rPr>
          <w:rFonts w:ascii="Arial" w:eastAsia="Arial" w:hAnsi="Arial" w:cs="Arial"/>
          <w:b/>
          <w:sz w:val="28"/>
          <w:szCs w:val="28"/>
        </w:rPr>
        <w:t>c</w:t>
      </w:r>
      <w:r w:rsidRPr="00843E15">
        <w:rPr>
          <w:rFonts w:ascii="Arial" w:eastAsia="Arial" w:hAnsi="Arial" w:cs="Arial"/>
          <w:b/>
          <w:spacing w:val="-2"/>
          <w:sz w:val="28"/>
          <w:szCs w:val="28"/>
        </w:rPr>
        <w:t>o</w:t>
      </w:r>
      <w:r w:rsidRPr="00843E15">
        <w:rPr>
          <w:rFonts w:ascii="Arial" w:eastAsia="Arial" w:hAnsi="Arial" w:cs="Arial"/>
          <w:b/>
          <w:spacing w:val="4"/>
          <w:sz w:val="28"/>
          <w:szCs w:val="28"/>
        </w:rPr>
        <w:t>p</w:t>
      </w:r>
      <w:r w:rsidRPr="00843E15">
        <w:rPr>
          <w:rFonts w:ascii="Arial" w:eastAsia="Arial" w:hAnsi="Arial" w:cs="Arial"/>
          <w:b/>
          <w:sz w:val="28"/>
          <w:szCs w:val="28"/>
        </w:rPr>
        <w:t>e</w:t>
      </w:r>
    </w:p>
    <w:p w:rsidR="00D8661B" w:rsidRDefault="00D8661B">
      <w:pPr>
        <w:spacing w:before="2" w:line="120" w:lineRule="exact"/>
        <w:rPr>
          <w:sz w:val="12"/>
          <w:szCs w:val="12"/>
        </w:rPr>
      </w:pPr>
    </w:p>
    <w:p w:rsidR="00D8661B" w:rsidRPr="00741D93" w:rsidRDefault="004F3D65" w:rsidP="00067921">
      <w:pPr>
        <w:spacing w:after="240"/>
        <w:ind w:right="81" w:firstLine="460"/>
        <w:jc w:val="both"/>
        <w:rPr>
          <w:sz w:val="24"/>
          <w:szCs w:val="24"/>
        </w:rPr>
      </w:pPr>
      <w:r>
        <w:rPr>
          <w:sz w:val="24"/>
          <w:szCs w:val="24"/>
        </w:rPr>
        <w:t>P</w:t>
      </w:r>
      <w:r>
        <w:rPr>
          <w:spacing w:val="-2"/>
          <w:sz w:val="24"/>
          <w:szCs w:val="24"/>
        </w:rPr>
        <w:t>r</w:t>
      </w:r>
      <w:r>
        <w:rPr>
          <w:spacing w:val="5"/>
          <w:sz w:val="24"/>
          <w:szCs w:val="24"/>
        </w:rPr>
        <w:t>o</w:t>
      </w:r>
      <w:r>
        <w:rPr>
          <w:sz w:val="24"/>
          <w:szCs w:val="24"/>
        </w:rPr>
        <w:t>v</w:t>
      </w:r>
      <w:r>
        <w:rPr>
          <w:spacing w:val="-9"/>
          <w:sz w:val="24"/>
          <w:szCs w:val="24"/>
        </w:rPr>
        <w:t>i</w:t>
      </w:r>
      <w:r>
        <w:rPr>
          <w:spacing w:val="5"/>
          <w:sz w:val="24"/>
          <w:szCs w:val="24"/>
        </w:rPr>
        <w:t>d</w:t>
      </w:r>
      <w:r>
        <w:rPr>
          <w:sz w:val="24"/>
          <w:szCs w:val="24"/>
        </w:rPr>
        <w:t>e</w:t>
      </w:r>
      <w:r>
        <w:rPr>
          <w:spacing w:val="1"/>
          <w:sz w:val="24"/>
          <w:szCs w:val="24"/>
        </w:rPr>
        <w:t xml:space="preserve"> </w:t>
      </w:r>
      <w:r>
        <w:rPr>
          <w:sz w:val="24"/>
          <w:szCs w:val="24"/>
        </w:rPr>
        <w:t>a</w:t>
      </w:r>
      <w:r>
        <w:rPr>
          <w:spacing w:val="1"/>
          <w:sz w:val="24"/>
          <w:szCs w:val="24"/>
        </w:rPr>
        <w:t xml:space="preserve"> </w:t>
      </w:r>
      <w:r>
        <w:rPr>
          <w:sz w:val="24"/>
          <w:szCs w:val="24"/>
        </w:rPr>
        <w:t>de</w:t>
      </w:r>
      <w:r>
        <w:rPr>
          <w:spacing w:val="2"/>
          <w:sz w:val="24"/>
          <w:szCs w:val="24"/>
        </w:rPr>
        <w:t>s</w:t>
      </w:r>
      <w:r>
        <w:rPr>
          <w:sz w:val="24"/>
          <w:szCs w:val="24"/>
        </w:rPr>
        <w:t>c</w:t>
      </w:r>
      <w:r>
        <w:rPr>
          <w:spacing w:val="6"/>
          <w:sz w:val="24"/>
          <w:szCs w:val="24"/>
        </w:rPr>
        <w:t>r</w:t>
      </w:r>
      <w:r>
        <w:rPr>
          <w:spacing w:val="-9"/>
          <w:sz w:val="24"/>
          <w:szCs w:val="24"/>
        </w:rPr>
        <w:t>i</w:t>
      </w:r>
      <w:r>
        <w:rPr>
          <w:sz w:val="24"/>
          <w:szCs w:val="24"/>
        </w:rPr>
        <w:t>p</w:t>
      </w:r>
      <w:r>
        <w:rPr>
          <w:spacing w:val="10"/>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pacing w:val="4"/>
          <w:sz w:val="24"/>
          <w:szCs w:val="24"/>
        </w:rPr>
        <w:t>a</w:t>
      </w:r>
      <w:r>
        <w:rPr>
          <w:spacing w:val="-5"/>
          <w:sz w:val="24"/>
          <w:szCs w:val="24"/>
        </w:rPr>
        <w:t>n</w:t>
      </w:r>
      <w:r>
        <w:rPr>
          <w:sz w:val="24"/>
          <w:szCs w:val="24"/>
        </w:rPr>
        <w:t>d</w:t>
      </w:r>
      <w:r>
        <w:rPr>
          <w:spacing w:val="7"/>
          <w:sz w:val="24"/>
          <w:szCs w:val="24"/>
        </w:rPr>
        <w:t xml:space="preserve"> </w:t>
      </w:r>
      <w:r>
        <w:rPr>
          <w:spacing w:val="-2"/>
          <w:sz w:val="24"/>
          <w:szCs w:val="24"/>
        </w:rPr>
        <w:t>s</w:t>
      </w:r>
      <w:r>
        <w:rPr>
          <w:sz w:val="24"/>
          <w:szCs w:val="24"/>
        </w:rPr>
        <w:t>c</w:t>
      </w:r>
      <w:r>
        <w:rPr>
          <w:spacing w:val="4"/>
          <w:sz w:val="24"/>
          <w:szCs w:val="24"/>
        </w:rPr>
        <w:t>o</w:t>
      </w:r>
      <w:r>
        <w:rPr>
          <w:sz w:val="24"/>
          <w:szCs w:val="24"/>
        </w:rPr>
        <w:t xml:space="preserve">pe </w:t>
      </w:r>
      <w:r>
        <w:rPr>
          <w:spacing w:val="6"/>
          <w:sz w:val="24"/>
          <w:szCs w:val="24"/>
        </w:rPr>
        <w:t>o</w:t>
      </w:r>
      <w:r>
        <w:rPr>
          <w:sz w:val="24"/>
          <w:szCs w:val="24"/>
        </w:rPr>
        <w:t>f</w:t>
      </w:r>
      <w:r>
        <w:rPr>
          <w:spacing w:val="-6"/>
          <w:sz w:val="24"/>
          <w:szCs w:val="24"/>
        </w:rPr>
        <w:t xml:space="preserve"> </w:t>
      </w:r>
      <w:r>
        <w:rPr>
          <w:spacing w:val="5"/>
          <w:sz w:val="24"/>
          <w:szCs w:val="24"/>
        </w:rPr>
        <w:t>t</w:t>
      </w:r>
      <w:r>
        <w:rPr>
          <w:spacing w:val="-5"/>
          <w:sz w:val="24"/>
          <w:szCs w:val="24"/>
        </w:rPr>
        <w:t>h</w:t>
      </w:r>
      <w:r>
        <w:rPr>
          <w:sz w:val="24"/>
          <w:szCs w:val="24"/>
        </w:rPr>
        <w:t>e s</w:t>
      </w:r>
      <w:r>
        <w:rPr>
          <w:spacing w:val="9"/>
          <w:sz w:val="24"/>
          <w:szCs w:val="24"/>
        </w:rPr>
        <w:t>o</w:t>
      </w:r>
      <w:r>
        <w:rPr>
          <w:spacing w:val="-8"/>
          <w:sz w:val="24"/>
          <w:szCs w:val="24"/>
        </w:rPr>
        <w:t>f</w:t>
      </w:r>
      <w:r>
        <w:rPr>
          <w:spacing w:val="5"/>
          <w:sz w:val="24"/>
          <w:szCs w:val="24"/>
        </w:rPr>
        <w:t>t</w:t>
      </w:r>
      <w:r>
        <w:rPr>
          <w:sz w:val="24"/>
          <w:szCs w:val="24"/>
        </w:rPr>
        <w:t>ware</w:t>
      </w:r>
      <w:r>
        <w:rPr>
          <w:spacing w:val="2"/>
          <w:sz w:val="24"/>
          <w:szCs w:val="24"/>
        </w:rPr>
        <w:t xml:space="preserve"> </w:t>
      </w:r>
      <w:r>
        <w:rPr>
          <w:sz w:val="24"/>
          <w:szCs w:val="24"/>
        </w:rPr>
        <w:t>and e</w:t>
      </w:r>
      <w:r>
        <w:rPr>
          <w:spacing w:val="-4"/>
          <w:sz w:val="24"/>
          <w:szCs w:val="24"/>
        </w:rPr>
        <w:t>x</w:t>
      </w:r>
      <w:r>
        <w:rPr>
          <w:spacing w:val="5"/>
          <w:sz w:val="24"/>
          <w:szCs w:val="24"/>
        </w:rPr>
        <w:t>p</w:t>
      </w:r>
      <w:r>
        <w:rPr>
          <w:spacing w:val="-4"/>
          <w:sz w:val="24"/>
          <w:szCs w:val="24"/>
        </w:rPr>
        <w:t>l</w:t>
      </w:r>
      <w:r>
        <w:rPr>
          <w:spacing w:val="4"/>
          <w:sz w:val="24"/>
          <w:szCs w:val="24"/>
        </w:rPr>
        <w:t>a</w:t>
      </w:r>
      <w:r>
        <w:rPr>
          <w:spacing w:val="-4"/>
          <w:sz w:val="24"/>
          <w:szCs w:val="24"/>
        </w:rPr>
        <w:t>i</w:t>
      </w:r>
      <w:r>
        <w:rPr>
          <w:sz w:val="24"/>
          <w:szCs w:val="24"/>
        </w:rPr>
        <w:t>n</w:t>
      </w:r>
      <w:r>
        <w:rPr>
          <w:spacing w:val="2"/>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z w:val="24"/>
          <w:szCs w:val="24"/>
        </w:rPr>
        <w:t>g</w:t>
      </w:r>
      <w:r>
        <w:rPr>
          <w:spacing w:val="5"/>
          <w:sz w:val="24"/>
          <w:szCs w:val="24"/>
        </w:rPr>
        <w:t>o</w:t>
      </w:r>
      <w:r>
        <w:rPr>
          <w:spacing w:val="4"/>
          <w:sz w:val="24"/>
          <w:szCs w:val="24"/>
        </w:rPr>
        <w:t>a</w:t>
      </w:r>
      <w:r>
        <w:rPr>
          <w:spacing w:val="-4"/>
          <w:sz w:val="24"/>
          <w:szCs w:val="24"/>
        </w:rPr>
        <w:t>l</w:t>
      </w:r>
      <w:r>
        <w:rPr>
          <w:spacing w:val="-2"/>
          <w:sz w:val="24"/>
          <w:szCs w:val="24"/>
        </w:rPr>
        <w:t>s</w:t>
      </w:r>
      <w:r>
        <w:rPr>
          <w:sz w:val="24"/>
          <w:szCs w:val="24"/>
        </w:rPr>
        <w:t>,</w:t>
      </w:r>
      <w:r>
        <w:rPr>
          <w:spacing w:val="5"/>
          <w:sz w:val="24"/>
          <w:szCs w:val="24"/>
        </w:rPr>
        <w:t xml:space="preserve"> o</w:t>
      </w:r>
      <w:r>
        <w:rPr>
          <w:sz w:val="24"/>
          <w:szCs w:val="24"/>
        </w:rPr>
        <w:t>b</w:t>
      </w:r>
      <w:r>
        <w:rPr>
          <w:spacing w:val="-9"/>
          <w:sz w:val="24"/>
          <w:szCs w:val="24"/>
        </w:rPr>
        <w:t>j</w:t>
      </w:r>
      <w:r>
        <w:rPr>
          <w:spacing w:val="4"/>
          <w:sz w:val="24"/>
          <w:szCs w:val="24"/>
        </w:rPr>
        <w:t>e</w:t>
      </w:r>
      <w:r>
        <w:rPr>
          <w:sz w:val="24"/>
          <w:szCs w:val="24"/>
        </w:rPr>
        <w:t>c</w:t>
      </w:r>
      <w:r>
        <w:rPr>
          <w:spacing w:val="4"/>
          <w:sz w:val="24"/>
          <w:szCs w:val="24"/>
        </w:rPr>
        <w:t>t</w:t>
      </w:r>
      <w:r>
        <w:rPr>
          <w:spacing w:val="-4"/>
          <w:sz w:val="24"/>
          <w:szCs w:val="24"/>
        </w:rPr>
        <w:t>i</w:t>
      </w:r>
      <w:r>
        <w:rPr>
          <w:sz w:val="24"/>
          <w:szCs w:val="24"/>
        </w:rPr>
        <w:t>ves</w:t>
      </w:r>
      <w:r>
        <w:rPr>
          <w:spacing w:val="-1"/>
          <w:sz w:val="24"/>
          <w:szCs w:val="24"/>
        </w:rPr>
        <w:t xml:space="preserve"> </w:t>
      </w:r>
      <w:r>
        <w:rPr>
          <w:spacing w:val="4"/>
          <w:sz w:val="24"/>
          <w:szCs w:val="24"/>
        </w:rPr>
        <w:t>a</w:t>
      </w:r>
      <w:r>
        <w:rPr>
          <w:spacing w:val="-5"/>
          <w:sz w:val="24"/>
          <w:szCs w:val="24"/>
        </w:rPr>
        <w:t>n</w:t>
      </w:r>
      <w:r>
        <w:rPr>
          <w:sz w:val="24"/>
          <w:szCs w:val="24"/>
        </w:rPr>
        <w:t>d</w:t>
      </w:r>
      <w:r>
        <w:rPr>
          <w:spacing w:val="7"/>
          <w:sz w:val="24"/>
          <w:szCs w:val="24"/>
        </w:rPr>
        <w:t xml:space="preserve"> </w:t>
      </w:r>
      <w:r>
        <w:rPr>
          <w:spacing w:val="-5"/>
          <w:sz w:val="24"/>
          <w:szCs w:val="24"/>
        </w:rPr>
        <w:t>b</w:t>
      </w:r>
      <w:r>
        <w:rPr>
          <w:spacing w:val="4"/>
          <w:sz w:val="24"/>
          <w:szCs w:val="24"/>
        </w:rPr>
        <w:t>e</w:t>
      </w:r>
      <w:r>
        <w:rPr>
          <w:sz w:val="24"/>
          <w:szCs w:val="24"/>
        </w:rPr>
        <w:t>n</w:t>
      </w:r>
      <w:r>
        <w:rPr>
          <w:spacing w:val="4"/>
          <w:sz w:val="24"/>
          <w:szCs w:val="24"/>
        </w:rPr>
        <w:t>e</w:t>
      </w:r>
      <w:r>
        <w:rPr>
          <w:spacing w:val="-3"/>
          <w:sz w:val="24"/>
          <w:szCs w:val="24"/>
        </w:rPr>
        <w:t>f</w:t>
      </w:r>
      <w:r>
        <w:rPr>
          <w:spacing w:val="-9"/>
          <w:sz w:val="24"/>
          <w:szCs w:val="24"/>
        </w:rPr>
        <w:t>i</w:t>
      </w:r>
      <w:r>
        <w:rPr>
          <w:spacing w:val="10"/>
          <w:sz w:val="24"/>
          <w:szCs w:val="24"/>
        </w:rPr>
        <w:t>t</w:t>
      </w:r>
      <w:r>
        <w:rPr>
          <w:sz w:val="24"/>
          <w:szCs w:val="24"/>
        </w:rPr>
        <w:t xml:space="preserve">s </w:t>
      </w:r>
      <w:r>
        <w:rPr>
          <w:spacing w:val="5"/>
          <w:sz w:val="24"/>
          <w:szCs w:val="24"/>
        </w:rPr>
        <w:t>o</w:t>
      </w:r>
      <w:r>
        <w:rPr>
          <w:sz w:val="24"/>
          <w:szCs w:val="24"/>
        </w:rPr>
        <w:t>f</w:t>
      </w:r>
      <w:r>
        <w:rPr>
          <w:spacing w:val="-1"/>
          <w:sz w:val="24"/>
          <w:szCs w:val="24"/>
        </w:rPr>
        <w:t xml:space="preserve"> </w:t>
      </w:r>
      <w:r>
        <w:rPr>
          <w:spacing w:val="-10"/>
          <w:sz w:val="24"/>
          <w:szCs w:val="24"/>
        </w:rPr>
        <w:t>y</w:t>
      </w:r>
      <w:r>
        <w:rPr>
          <w:spacing w:val="5"/>
          <w:sz w:val="24"/>
          <w:szCs w:val="24"/>
        </w:rPr>
        <w:t>o</w:t>
      </w:r>
      <w:r>
        <w:rPr>
          <w:sz w:val="24"/>
          <w:szCs w:val="24"/>
        </w:rPr>
        <w:t>ur</w:t>
      </w:r>
      <w:r>
        <w:rPr>
          <w:spacing w:val="4"/>
          <w:sz w:val="24"/>
          <w:szCs w:val="24"/>
        </w:rPr>
        <w:t xml:space="preserve"> </w:t>
      </w:r>
      <w:r>
        <w:rPr>
          <w:sz w:val="24"/>
          <w:szCs w:val="24"/>
        </w:rPr>
        <w:t>p</w:t>
      </w:r>
      <w:r>
        <w:rPr>
          <w:spacing w:val="-3"/>
          <w:sz w:val="24"/>
          <w:szCs w:val="24"/>
        </w:rPr>
        <w:t>r</w:t>
      </w:r>
      <w:r>
        <w:rPr>
          <w:spacing w:val="5"/>
          <w:sz w:val="24"/>
          <w:szCs w:val="24"/>
        </w:rPr>
        <w:t>o</w:t>
      </w:r>
      <w:r>
        <w:rPr>
          <w:spacing w:val="-9"/>
          <w:sz w:val="24"/>
          <w:szCs w:val="24"/>
        </w:rPr>
        <w:t>j</w:t>
      </w:r>
      <w:r>
        <w:rPr>
          <w:sz w:val="24"/>
          <w:szCs w:val="24"/>
        </w:rPr>
        <w:t>e</w:t>
      </w:r>
      <w:r>
        <w:rPr>
          <w:spacing w:val="-2"/>
          <w:sz w:val="24"/>
          <w:szCs w:val="24"/>
        </w:rPr>
        <w:t>c</w:t>
      </w:r>
      <w:r>
        <w:rPr>
          <w:spacing w:val="5"/>
          <w:sz w:val="24"/>
          <w:szCs w:val="24"/>
        </w:rPr>
        <w:t>t</w:t>
      </w:r>
      <w:r>
        <w:rPr>
          <w:sz w:val="24"/>
          <w:szCs w:val="24"/>
        </w:rPr>
        <w:t>.</w:t>
      </w:r>
      <w:r>
        <w:rPr>
          <w:spacing w:val="5"/>
          <w:sz w:val="24"/>
          <w:szCs w:val="24"/>
        </w:rPr>
        <w:t xml:space="preserve"> </w:t>
      </w:r>
      <w:r>
        <w:rPr>
          <w:spacing w:val="2"/>
          <w:sz w:val="24"/>
          <w:szCs w:val="24"/>
        </w:rPr>
        <w:t>T</w:t>
      </w:r>
      <w:r>
        <w:rPr>
          <w:spacing w:val="-5"/>
          <w:sz w:val="24"/>
          <w:szCs w:val="24"/>
        </w:rPr>
        <w:t>h</w:t>
      </w:r>
      <w:r>
        <w:rPr>
          <w:spacing w:val="-4"/>
          <w:sz w:val="24"/>
          <w:szCs w:val="24"/>
        </w:rPr>
        <w:t>i</w:t>
      </w:r>
      <w:r>
        <w:rPr>
          <w:sz w:val="24"/>
          <w:szCs w:val="24"/>
        </w:rPr>
        <w:t xml:space="preserve">s </w:t>
      </w:r>
      <w:r>
        <w:rPr>
          <w:spacing w:val="4"/>
          <w:sz w:val="24"/>
          <w:szCs w:val="24"/>
        </w:rPr>
        <w:t>w</w:t>
      </w:r>
      <w:r>
        <w:rPr>
          <w:spacing w:val="-4"/>
          <w:sz w:val="24"/>
          <w:szCs w:val="24"/>
        </w:rPr>
        <w:t>i</w:t>
      </w:r>
      <w:r>
        <w:rPr>
          <w:sz w:val="24"/>
          <w:szCs w:val="24"/>
        </w:rPr>
        <w:t>ll</w:t>
      </w:r>
      <w:r>
        <w:rPr>
          <w:spacing w:val="-1"/>
          <w:sz w:val="24"/>
          <w:szCs w:val="24"/>
        </w:rPr>
        <w:t xml:space="preserve"> </w:t>
      </w:r>
      <w:r>
        <w:rPr>
          <w:sz w:val="24"/>
          <w:szCs w:val="24"/>
        </w:rPr>
        <w:t>p</w:t>
      </w:r>
      <w:r>
        <w:rPr>
          <w:spacing w:val="2"/>
          <w:sz w:val="24"/>
          <w:szCs w:val="24"/>
        </w:rPr>
        <w:t>r</w:t>
      </w:r>
      <w:r>
        <w:rPr>
          <w:spacing w:val="5"/>
          <w:sz w:val="24"/>
          <w:szCs w:val="24"/>
        </w:rPr>
        <w:t>o</w:t>
      </w:r>
      <w:r>
        <w:rPr>
          <w:sz w:val="24"/>
          <w:szCs w:val="24"/>
        </w:rPr>
        <w:t>v</w:t>
      </w:r>
      <w:r>
        <w:rPr>
          <w:spacing w:val="-9"/>
          <w:sz w:val="24"/>
          <w:szCs w:val="24"/>
        </w:rPr>
        <w:t>i</w:t>
      </w:r>
      <w:r>
        <w:rPr>
          <w:sz w:val="24"/>
          <w:szCs w:val="24"/>
        </w:rPr>
        <w:t xml:space="preserve">de </w:t>
      </w:r>
      <w:r>
        <w:rPr>
          <w:spacing w:val="7"/>
          <w:sz w:val="24"/>
          <w:szCs w:val="24"/>
        </w:rPr>
        <w:t>t</w:t>
      </w:r>
      <w:r>
        <w:rPr>
          <w:spacing w:val="-5"/>
          <w:sz w:val="24"/>
          <w:szCs w:val="24"/>
        </w:rPr>
        <w:t>h</w:t>
      </w:r>
      <w:r>
        <w:rPr>
          <w:sz w:val="24"/>
          <w:szCs w:val="24"/>
        </w:rPr>
        <w:t>e ba</w:t>
      </w:r>
      <w:r>
        <w:rPr>
          <w:spacing w:val="3"/>
          <w:sz w:val="24"/>
          <w:szCs w:val="24"/>
        </w:rPr>
        <w:t>s</w:t>
      </w:r>
      <w:r>
        <w:rPr>
          <w:spacing w:val="-4"/>
          <w:sz w:val="24"/>
          <w:szCs w:val="24"/>
        </w:rPr>
        <w:t>i</w:t>
      </w:r>
      <w:r>
        <w:rPr>
          <w:sz w:val="24"/>
          <w:szCs w:val="24"/>
        </w:rPr>
        <w:t>s</w:t>
      </w:r>
      <w:r>
        <w:rPr>
          <w:spacing w:val="5"/>
          <w:sz w:val="24"/>
          <w:szCs w:val="24"/>
        </w:rPr>
        <w:t xml:space="preserve"> </w:t>
      </w:r>
      <w:r>
        <w:rPr>
          <w:spacing w:val="-8"/>
          <w:sz w:val="24"/>
          <w:szCs w:val="24"/>
        </w:rPr>
        <w:t>f</w:t>
      </w:r>
      <w:r>
        <w:rPr>
          <w:spacing w:val="5"/>
          <w:sz w:val="24"/>
          <w:szCs w:val="24"/>
        </w:rPr>
        <w:t>o</w:t>
      </w:r>
      <w:r>
        <w:rPr>
          <w:sz w:val="24"/>
          <w:szCs w:val="24"/>
        </w:rPr>
        <w:t>r</w:t>
      </w:r>
      <w:r>
        <w:rPr>
          <w:spacing w:val="4"/>
          <w:sz w:val="24"/>
          <w:szCs w:val="24"/>
        </w:rPr>
        <w:t xml:space="preserve"> </w:t>
      </w:r>
      <w:r>
        <w:rPr>
          <w:spacing w:val="5"/>
          <w:sz w:val="24"/>
          <w:szCs w:val="24"/>
        </w:rPr>
        <w:t>t</w:t>
      </w:r>
      <w:r>
        <w:rPr>
          <w:spacing w:val="-5"/>
          <w:sz w:val="24"/>
          <w:szCs w:val="24"/>
        </w:rPr>
        <w:t>h</w:t>
      </w:r>
      <w:r>
        <w:rPr>
          <w:sz w:val="24"/>
          <w:szCs w:val="24"/>
        </w:rPr>
        <w:t>e</w:t>
      </w:r>
      <w:r>
        <w:rPr>
          <w:spacing w:val="-3"/>
          <w:sz w:val="24"/>
          <w:szCs w:val="24"/>
        </w:rPr>
        <w:t xml:space="preserve"> </w:t>
      </w:r>
      <w:r>
        <w:rPr>
          <w:spacing w:val="-5"/>
          <w:sz w:val="24"/>
          <w:szCs w:val="24"/>
        </w:rPr>
        <w:t>b</w:t>
      </w:r>
      <w:r>
        <w:rPr>
          <w:spacing w:val="6"/>
          <w:sz w:val="24"/>
          <w:szCs w:val="24"/>
        </w:rPr>
        <w:t>r</w:t>
      </w:r>
      <w:r>
        <w:rPr>
          <w:spacing w:val="-4"/>
          <w:sz w:val="24"/>
          <w:szCs w:val="24"/>
        </w:rPr>
        <w:t>i</w:t>
      </w:r>
      <w:r>
        <w:rPr>
          <w:spacing w:val="4"/>
          <w:sz w:val="24"/>
          <w:szCs w:val="24"/>
        </w:rPr>
        <w:t>e</w:t>
      </w:r>
      <w:r>
        <w:rPr>
          <w:sz w:val="24"/>
          <w:szCs w:val="24"/>
        </w:rPr>
        <w:t>f</w:t>
      </w:r>
      <w:r>
        <w:rPr>
          <w:spacing w:val="-6"/>
          <w:sz w:val="24"/>
          <w:szCs w:val="24"/>
        </w:rPr>
        <w:t xml:space="preserve"> </w:t>
      </w:r>
      <w:r>
        <w:rPr>
          <w:sz w:val="24"/>
          <w:szCs w:val="24"/>
        </w:rPr>
        <w:t>d</w:t>
      </w:r>
      <w:r>
        <w:rPr>
          <w:spacing w:val="4"/>
          <w:sz w:val="24"/>
          <w:szCs w:val="24"/>
        </w:rPr>
        <w:t>e</w:t>
      </w:r>
      <w:r>
        <w:rPr>
          <w:spacing w:val="-2"/>
          <w:sz w:val="24"/>
          <w:szCs w:val="24"/>
        </w:rPr>
        <w:t>s</w:t>
      </w:r>
      <w:r>
        <w:rPr>
          <w:sz w:val="24"/>
          <w:szCs w:val="24"/>
        </w:rPr>
        <w:t>c</w:t>
      </w:r>
      <w:r>
        <w:rPr>
          <w:spacing w:val="6"/>
          <w:sz w:val="24"/>
          <w:szCs w:val="24"/>
        </w:rPr>
        <w:t>r</w:t>
      </w:r>
      <w:r>
        <w:rPr>
          <w:spacing w:val="-9"/>
          <w:sz w:val="24"/>
          <w:szCs w:val="24"/>
        </w:rPr>
        <w:t>i</w:t>
      </w:r>
      <w:r>
        <w:rPr>
          <w:sz w:val="24"/>
          <w:szCs w:val="24"/>
        </w:rPr>
        <w:t>p</w:t>
      </w:r>
      <w:r>
        <w:rPr>
          <w:spacing w:val="10"/>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pacing w:val="5"/>
          <w:sz w:val="24"/>
          <w:szCs w:val="24"/>
        </w:rPr>
        <w:t>o</w:t>
      </w:r>
      <w:r>
        <w:rPr>
          <w:sz w:val="24"/>
          <w:szCs w:val="24"/>
        </w:rPr>
        <w:t>f</w:t>
      </w:r>
      <w:r>
        <w:rPr>
          <w:spacing w:val="-1"/>
          <w:sz w:val="24"/>
          <w:szCs w:val="24"/>
        </w:rPr>
        <w:t xml:space="preserve"> </w:t>
      </w:r>
      <w:r>
        <w:rPr>
          <w:spacing w:val="-10"/>
          <w:sz w:val="24"/>
          <w:szCs w:val="24"/>
        </w:rPr>
        <w:t>y</w:t>
      </w:r>
      <w:r>
        <w:rPr>
          <w:spacing w:val="5"/>
          <w:sz w:val="24"/>
          <w:szCs w:val="24"/>
        </w:rPr>
        <w:t>o</w:t>
      </w:r>
      <w:r>
        <w:rPr>
          <w:sz w:val="24"/>
          <w:szCs w:val="24"/>
        </w:rPr>
        <w:t>ur</w:t>
      </w:r>
      <w:r>
        <w:rPr>
          <w:spacing w:val="4"/>
          <w:sz w:val="24"/>
          <w:szCs w:val="24"/>
        </w:rPr>
        <w:t xml:space="preserve"> </w:t>
      </w:r>
      <w:r>
        <w:rPr>
          <w:sz w:val="24"/>
          <w:szCs w:val="24"/>
        </w:rPr>
        <w:t>p</w:t>
      </w:r>
      <w:r>
        <w:rPr>
          <w:spacing w:val="-3"/>
          <w:sz w:val="24"/>
          <w:szCs w:val="24"/>
        </w:rPr>
        <w:t>r</w:t>
      </w:r>
      <w:r>
        <w:rPr>
          <w:spacing w:val="5"/>
          <w:sz w:val="24"/>
          <w:szCs w:val="24"/>
        </w:rPr>
        <w:t>o</w:t>
      </w:r>
      <w:r>
        <w:rPr>
          <w:sz w:val="24"/>
          <w:szCs w:val="24"/>
        </w:rPr>
        <w:t>du</w:t>
      </w:r>
      <w:r>
        <w:rPr>
          <w:spacing w:val="-6"/>
          <w:sz w:val="24"/>
          <w:szCs w:val="24"/>
        </w:rPr>
        <w:t>c</w:t>
      </w:r>
      <w:r>
        <w:rPr>
          <w:spacing w:val="5"/>
          <w:sz w:val="24"/>
          <w:szCs w:val="24"/>
        </w:rPr>
        <w:t>t</w:t>
      </w:r>
      <w:r>
        <w:rPr>
          <w:sz w:val="24"/>
          <w:szCs w:val="24"/>
        </w:rPr>
        <w:t>.</w:t>
      </w:r>
    </w:p>
    <w:p w:rsidR="00D8661B" w:rsidRPr="00741D93" w:rsidRDefault="004F3D65" w:rsidP="00067921">
      <w:pPr>
        <w:spacing w:after="240"/>
        <w:ind w:right="7340"/>
        <w:jc w:val="both"/>
        <w:rPr>
          <w:rFonts w:ascii="Arial" w:eastAsia="Arial" w:hAnsi="Arial" w:cs="Arial"/>
          <w:sz w:val="28"/>
          <w:szCs w:val="28"/>
        </w:rPr>
      </w:pPr>
      <w:r w:rsidRPr="00843E15">
        <w:rPr>
          <w:rFonts w:ascii="Arial" w:eastAsia="Arial" w:hAnsi="Arial" w:cs="Arial"/>
          <w:b/>
          <w:sz w:val="28"/>
          <w:szCs w:val="28"/>
        </w:rPr>
        <w:t xml:space="preserve">1.3 </w:t>
      </w:r>
      <w:r w:rsidRPr="00843E15">
        <w:rPr>
          <w:rFonts w:ascii="Arial" w:eastAsia="Arial" w:hAnsi="Arial" w:cs="Arial"/>
          <w:b/>
          <w:spacing w:val="2"/>
          <w:sz w:val="28"/>
          <w:szCs w:val="28"/>
        </w:rPr>
        <w:t>O</w:t>
      </w:r>
      <w:r w:rsidRPr="00843E15">
        <w:rPr>
          <w:rFonts w:ascii="Arial" w:eastAsia="Arial" w:hAnsi="Arial" w:cs="Arial"/>
          <w:b/>
          <w:sz w:val="28"/>
          <w:szCs w:val="28"/>
        </w:rPr>
        <w:t>verview</w:t>
      </w:r>
    </w:p>
    <w:p w:rsidR="00D8661B" w:rsidRPr="00741D93" w:rsidRDefault="004F3D65" w:rsidP="00067921">
      <w:pPr>
        <w:spacing w:after="240"/>
        <w:ind w:right="3418" w:firstLine="460"/>
        <w:jc w:val="both"/>
        <w:rPr>
          <w:sz w:val="24"/>
          <w:szCs w:val="24"/>
        </w:rPr>
      </w:pPr>
      <w:r>
        <w:rPr>
          <w:sz w:val="24"/>
          <w:szCs w:val="24"/>
        </w:rPr>
        <w:t>P</w:t>
      </w:r>
      <w:r>
        <w:rPr>
          <w:spacing w:val="-2"/>
          <w:sz w:val="24"/>
          <w:szCs w:val="24"/>
        </w:rPr>
        <w:t>r</w:t>
      </w:r>
      <w:r>
        <w:rPr>
          <w:spacing w:val="5"/>
          <w:sz w:val="24"/>
          <w:szCs w:val="24"/>
        </w:rPr>
        <w:t>o</w:t>
      </w:r>
      <w:r>
        <w:rPr>
          <w:sz w:val="24"/>
          <w:szCs w:val="24"/>
        </w:rPr>
        <w:t>v</w:t>
      </w:r>
      <w:r>
        <w:rPr>
          <w:spacing w:val="-9"/>
          <w:sz w:val="24"/>
          <w:szCs w:val="24"/>
        </w:rPr>
        <w:t>i</w:t>
      </w:r>
      <w:r>
        <w:rPr>
          <w:spacing w:val="5"/>
          <w:sz w:val="24"/>
          <w:szCs w:val="24"/>
        </w:rPr>
        <w:t>d</w:t>
      </w:r>
      <w:r>
        <w:rPr>
          <w:sz w:val="24"/>
          <w:szCs w:val="24"/>
        </w:rPr>
        <w:t>e</w:t>
      </w:r>
      <w:r>
        <w:rPr>
          <w:spacing w:val="1"/>
          <w:sz w:val="24"/>
          <w:szCs w:val="24"/>
        </w:rPr>
        <w:t xml:space="preserve"> </w:t>
      </w:r>
      <w:r>
        <w:rPr>
          <w:sz w:val="24"/>
          <w:szCs w:val="24"/>
        </w:rPr>
        <w:t>an</w:t>
      </w:r>
      <w:r>
        <w:rPr>
          <w:spacing w:val="-3"/>
          <w:sz w:val="24"/>
          <w:szCs w:val="24"/>
        </w:rPr>
        <w:t xml:space="preserve"> </w:t>
      </w:r>
      <w:r>
        <w:rPr>
          <w:spacing w:val="5"/>
          <w:sz w:val="24"/>
          <w:szCs w:val="24"/>
        </w:rPr>
        <w:t>o</w:t>
      </w:r>
      <w:r>
        <w:rPr>
          <w:spacing w:val="-5"/>
          <w:sz w:val="24"/>
          <w:szCs w:val="24"/>
        </w:rPr>
        <w:t>v</w:t>
      </w:r>
      <w:r>
        <w:rPr>
          <w:sz w:val="24"/>
          <w:szCs w:val="24"/>
        </w:rPr>
        <w:t>e</w:t>
      </w:r>
      <w:r>
        <w:rPr>
          <w:spacing w:val="6"/>
          <w:sz w:val="24"/>
          <w:szCs w:val="24"/>
        </w:rPr>
        <w:t>r</w:t>
      </w:r>
      <w:r>
        <w:rPr>
          <w:sz w:val="24"/>
          <w:szCs w:val="24"/>
        </w:rPr>
        <w:t>v</w:t>
      </w:r>
      <w:r>
        <w:rPr>
          <w:spacing w:val="-4"/>
          <w:sz w:val="24"/>
          <w:szCs w:val="24"/>
        </w:rPr>
        <w:t>i</w:t>
      </w:r>
      <w:r>
        <w:rPr>
          <w:sz w:val="24"/>
          <w:szCs w:val="24"/>
        </w:rPr>
        <w:t>ew</w:t>
      </w:r>
      <w:r>
        <w:rPr>
          <w:spacing w:val="1"/>
          <w:sz w:val="24"/>
          <w:szCs w:val="24"/>
        </w:rPr>
        <w:t xml:space="preserve"> </w:t>
      </w:r>
      <w:r>
        <w:rPr>
          <w:spacing w:val="5"/>
          <w:sz w:val="24"/>
          <w:szCs w:val="24"/>
        </w:rPr>
        <w:t>o</w:t>
      </w:r>
      <w:r>
        <w:rPr>
          <w:sz w:val="24"/>
          <w:szCs w:val="24"/>
        </w:rPr>
        <w:t>f</w:t>
      </w:r>
      <w:r>
        <w:rPr>
          <w:spacing w:val="-6"/>
          <w:sz w:val="24"/>
          <w:szCs w:val="24"/>
        </w:rPr>
        <w:t xml:space="preserve"> </w:t>
      </w:r>
      <w:r>
        <w:rPr>
          <w:spacing w:val="5"/>
          <w:sz w:val="24"/>
          <w:szCs w:val="24"/>
        </w:rPr>
        <w:t>t</w:t>
      </w:r>
      <w:r>
        <w:rPr>
          <w:sz w:val="24"/>
          <w:szCs w:val="24"/>
        </w:rPr>
        <w:t>h</w:t>
      </w:r>
      <w:r>
        <w:rPr>
          <w:spacing w:val="-4"/>
          <w:sz w:val="24"/>
          <w:szCs w:val="24"/>
        </w:rPr>
        <w:t>i</w:t>
      </w:r>
      <w:r>
        <w:rPr>
          <w:sz w:val="24"/>
          <w:szCs w:val="24"/>
        </w:rPr>
        <w:t>s d</w:t>
      </w:r>
      <w:r>
        <w:rPr>
          <w:spacing w:val="5"/>
          <w:sz w:val="24"/>
          <w:szCs w:val="24"/>
        </w:rPr>
        <w:t>o</w:t>
      </w:r>
      <w:r>
        <w:rPr>
          <w:sz w:val="24"/>
          <w:szCs w:val="24"/>
        </w:rPr>
        <w:t>cu</w:t>
      </w:r>
      <w:r>
        <w:rPr>
          <w:spacing w:val="-10"/>
          <w:sz w:val="24"/>
          <w:szCs w:val="24"/>
        </w:rPr>
        <w:t>m</w:t>
      </w:r>
      <w:r>
        <w:rPr>
          <w:spacing w:val="4"/>
          <w:sz w:val="24"/>
          <w:szCs w:val="24"/>
        </w:rPr>
        <w:t>e</w:t>
      </w:r>
      <w:r>
        <w:rPr>
          <w:spacing w:val="-5"/>
          <w:sz w:val="24"/>
          <w:szCs w:val="24"/>
        </w:rPr>
        <w:t>n</w:t>
      </w:r>
      <w:r>
        <w:rPr>
          <w:sz w:val="24"/>
          <w:szCs w:val="24"/>
        </w:rPr>
        <w:t>t</w:t>
      </w:r>
      <w:r>
        <w:rPr>
          <w:spacing w:val="8"/>
          <w:sz w:val="24"/>
          <w:szCs w:val="24"/>
        </w:rPr>
        <w:t xml:space="preserve"> </w:t>
      </w:r>
      <w:r>
        <w:rPr>
          <w:sz w:val="24"/>
          <w:szCs w:val="24"/>
        </w:rPr>
        <w:t>a</w:t>
      </w:r>
      <w:r>
        <w:rPr>
          <w:spacing w:val="-6"/>
          <w:sz w:val="24"/>
          <w:szCs w:val="24"/>
        </w:rPr>
        <w:t>n</w:t>
      </w:r>
      <w:r>
        <w:rPr>
          <w:sz w:val="24"/>
          <w:szCs w:val="24"/>
        </w:rPr>
        <w:t>d</w:t>
      </w:r>
      <w:r>
        <w:rPr>
          <w:spacing w:val="7"/>
          <w:sz w:val="24"/>
          <w:szCs w:val="24"/>
        </w:rPr>
        <w:t xml:space="preserve"> </w:t>
      </w:r>
      <w:r>
        <w:rPr>
          <w:spacing w:val="-9"/>
          <w:sz w:val="24"/>
          <w:szCs w:val="24"/>
        </w:rPr>
        <w:t>i</w:t>
      </w:r>
      <w:r>
        <w:rPr>
          <w:spacing w:val="5"/>
          <w:sz w:val="24"/>
          <w:szCs w:val="24"/>
        </w:rPr>
        <w:t>t</w:t>
      </w:r>
      <w:r>
        <w:rPr>
          <w:sz w:val="24"/>
          <w:szCs w:val="24"/>
        </w:rPr>
        <w:t xml:space="preserve">s </w:t>
      </w:r>
      <w:r>
        <w:rPr>
          <w:spacing w:val="5"/>
          <w:sz w:val="24"/>
          <w:szCs w:val="24"/>
        </w:rPr>
        <w:t>o</w:t>
      </w:r>
      <w:r>
        <w:rPr>
          <w:spacing w:val="2"/>
          <w:sz w:val="24"/>
          <w:szCs w:val="24"/>
        </w:rPr>
        <w:t>r</w:t>
      </w:r>
      <w:r>
        <w:rPr>
          <w:sz w:val="24"/>
          <w:szCs w:val="24"/>
        </w:rPr>
        <w:t>g</w:t>
      </w:r>
      <w:r>
        <w:rPr>
          <w:spacing w:val="-6"/>
          <w:sz w:val="24"/>
          <w:szCs w:val="24"/>
        </w:rPr>
        <w:t>a</w:t>
      </w:r>
      <w:r>
        <w:rPr>
          <w:sz w:val="24"/>
          <w:szCs w:val="24"/>
        </w:rPr>
        <w:t>n</w:t>
      </w:r>
      <w:r>
        <w:rPr>
          <w:spacing w:val="-4"/>
          <w:sz w:val="24"/>
          <w:szCs w:val="24"/>
        </w:rPr>
        <w:t>i</w:t>
      </w:r>
      <w:r>
        <w:rPr>
          <w:sz w:val="24"/>
          <w:szCs w:val="24"/>
        </w:rPr>
        <w:t>z</w:t>
      </w:r>
      <w:r>
        <w:rPr>
          <w:spacing w:val="-2"/>
          <w:sz w:val="24"/>
          <w:szCs w:val="24"/>
        </w:rPr>
        <w:t>a</w:t>
      </w:r>
      <w:r>
        <w:rPr>
          <w:spacing w:val="10"/>
          <w:sz w:val="24"/>
          <w:szCs w:val="24"/>
        </w:rPr>
        <w:t>t</w:t>
      </w:r>
      <w:r>
        <w:rPr>
          <w:spacing w:val="-9"/>
          <w:sz w:val="24"/>
          <w:szCs w:val="24"/>
        </w:rPr>
        <w:t>i</w:t>
      </w:r>
      <w:r>
        <w:rPr>
          <w:spacing w:val="5"/>
          <w:sz w:val="24"/>
          <w:szCs w:val="24"/>
        </w:rPr>
        <w:t>o</w:t>
      </w:r>
      <w:r>
        <w:rPr>
          <w:spacing w:val="-5"/>
          <w:sz w:val="24"/>
          <w:szCs w:val="24"/>
        </w:rPr>
        <w:t>n</w:t>
      </w:r>
      <w:r>
        <w:rPr>
          <w:sz w:val="24"/>
          <w:szCs w:val="24"/>
        </w:rPr>
        <w:t>.</w:t>
      </w:r>
    </w:p>
    <w:p w:rsidR="00D8661B" w:rsidRPr="00741D93" w:rsidRDefault="004F3D65" w:rsidP="00067921">
      <w:pPr>
        <w:spacing w:after="240"/>
        <w:ind w:right="6138"/>
        <w:jc w:val="both"/>
        <w:rPr>
          <w:rFonts w:ascii="Arial" w:eastAsia="Arial" w:hAnsi="Arial" w:cs="Arial"/>
          <w:sz w:val="28"/>
          <w:szCs w:val="28"/>
        </w:rPr>
      </w:pPr>
      <w:r w:rsidRPr="00843E15">
        <w:rPr>
          <w:rFonts w:ascii="Arial" w:eastAsia="Arial" w:hAnsi="Arial" w:cs="Arial"/>
          <w:b/>
          <w:sz w:val="28"/>
          <w:szCs w:val="28"/>
        </w:rPr>
        <w:t xml:space="preserve">1.4 </w:t>
      </w:r>
      <w:r w:rsidRPr="00843E15">
        <w:rPr>
          <w:rFonts w:ascii="Arial" w:eastAsia="Arial" w:hAnsi="Arial" w:cs="Arial"/>
          <w:b/>
          <w:spacing w:val="-2"/>
          <w:sz w:val="28"/>
          <w:szCs w:val="28"/>
        </w:rPr>
        <w:t>R</w:t>
      </w:r>
      <w:r w:rsidRPr="00843E15">
        <w:rPr>
          <w:rFonts w:ascii="Arial" w:eastAsia="Arial" w:hAnsi="Arial" w:cs="Arial"/>
          <w:b/>
          <w:sz w:val="28"/>
          <w:szCs w:val="28"/>
        </w:rPr>
        <w:t>efere</w:t>
      </w:r>
      <w:r w:rsidRPr="00843E15">
        <w:rPr>
          <w:rFonts w:ascii="Arial" w:eastAsia="Arial" w:hAnsi="Arial" w:cs="Arial"/>
          <w:b/>
          <w:spacing w:val="5"/>
          <w:sz w:val="28"/>
          <w:szCs w:val="28"/>
        </w:rPr>
        <w:t>n</w:t>
      </w:r>
      <w:r w:rsidRPr="00843E15">
        <w:rPr>
          <w:rFonts w:ascii="Arial" w:eastAsia="Arial" w:hAnsi="Arial" w:cs="Arial"/>
          <w:b/>
          <w:sz w:val="28"/>
          <w:szCs w:val="28"/>
        </w:rPr>
        <w:t>ce</w:t>
      </w:r>
      <w:r w:rsidRPr="00843E15">
        <w:rPr>
          <w:rFonts w:ascii="Arial" w:eastAsia="Arial" w:hAnsi="Arial" w:cs="Arial"/>
          <w:b/>
          <w:spacing w:val="-13"/>
          <w:sz w:val="28"/>
          <w:szCs w:val="28"/>
        </w:rPr>
        <w:t xml:space="preserve"> </w:t>
      </w:r>
      <w:r w:rsidRPr="00843E15">
        <w:rPr>
          <w:rFonts w:ascii="Arial" w:eastAsia="Arial" w:hAnsi="Arial" w:cs="Arial"/>
          <w:b/>
          <w:spacing w:val="2"/>
          <w:sz w:val="28"/>
          <w:szCs w:val="28"/>
        </w:rPr>
        <w:t>M</w:t>
      </w:r>
      <w:r w:rsidRPr="00843E15">
        <w:rPr>
          <w:rFonts w:ascii="Arial" w:eastAsia="Arial" w:hAnsi="Arial" w:cs="Arial"/>
          <w:b/>
          <w:sz w:val="28"/>
          <w:szCs w:val="28"/>
        </w:rPr>
        <w:t>ater</w:t>
      </w:r>
      <w:r w:rsidRPr="00843E15">
        <w:rPr>
          <w:rFonts w:ascii="Arial" w:eastAsia="Arial" w:hAnsi="Arial" w:cs="Arial"/>
          <w:b/>
          <w:spacing w:val="3"/>
          <w:sz w:val="28"/>
          <w:szCs w:val="28"/>
        </w:rPr>
        <w:t>i</w:t>
      </w:r>
      <w:r w:rsidRPr="00843E15">
        <w:rPr>
          <w:rFonts w:ascii="Arial" w:eastAsia="Arial" w:hAnsi="Arial" w:cs="Arial"/>
          <w:b/>
          <w:sz w:val="28"/>
          <w:szCs w:val="28"/>
        </w:rPr>
        <w:t>al</w:t>
      </w:r>
    </w:p>
    <w:p w:rsidR="00D8661B" w:rsidRPr="00741D93" w:rsidRDefault="004F3D65" w:rsidP="00741D93">
      <w:pPr>
        <w:spacing w:after="240"/>
        <w:ind w:left="460" w:right="1045"/>
        <w:jc w:val="both"/>
        <w:rPr>
          <w:sz w:val="23"/>
          <w:szCs w:val="23"/>
        </w:rPr>
      </w:pPr>
      <w:r>
        <w:rPr>
          <w:spacing w:val="3"/>
          <w:sz w:val="23"/>
          <w:szCs w:val="23"/>
        </w:rPr>
        <w:t>L</w:t>
      </w:r>
      <w:r>
        <w:rPr>
          <w:spacing w:val="-6"/>
          <w:sz w:val="23"/>
          <w:szCs w:val="23"/>
        </w:rPr>
        <w:t>i</w:t>
      </w:r>
      <w:r>
        <w:rPr>
          <w:spacing w:val="2"/>
          <w:sz w:val="23"/>
          <w:szCs w:val="23"/>
        </w:rPr>
        <w:t>s</w:t>
      </w:r>
      <w:r>
        <w:rPr>
          <w:sz w:val="23"/>
          <w:szCs w:val="23"/>
        </w:rPr>
        <w:t>t</w:t>
      </w:r>
      <w:r>
        <w:rPr>
          <w:spacing w:val="-2"/>
          <w:sz w:val="23"/>
          <w:szCs w:val="23"/>
        </w:rPr>
        <w:t xml:space="preserve"> </w:t>
      </w:r>
      <w:r>
        <w:rPr>
          <w:spacing w:val="3"/>
          <w:sz w:val="23"/>
          <w:szCs w:val="23"/>
        </w:rPr>
        <w:t>a</w:t>
      </w:r>
      <w:r>
        <w:rPr>
          <w:sz w:val="23"/>
          <w:szCs w:val="23"/>
        </w:rPr>
        <w:t>ny</w:t>
      </w:r>
      <w:r>
        <w:rPr>
          <w:spacing w:val="-5"/>
          <w:sz w:val="23"/>
          <w:szCs w:val="23"/>
        </w:rPr>
        <w:t xml:space="preserve"> </w:t>
      </w:r>
      <w:r>
        <w:rPr>
          <w:spacing w:val="5"/>
          <w:sz w:val="23"/>
          <w:szCs w:val="23"/>
        </w:rPr>
        <w:t>d</w:t>
      </w:r>
      <w:r>
        <w:rPr>
          <w:spacing w:val="-5"/>
          <w:sz w:val="23"/>
          <w:szCs w:val="23"/>
        </w:rPr>
        <w:t>o</w:t>
      </w:r>
      <w:r>
        <w:rPr>
          <w:spacing w:val="-1"/>
          <w:sz w:val="23"/>
          <w:szCs w:val="23"/>
        </w:rPr>
        <w:t>c</w:t>
      </w:r>
      <w:r>
        <w:rPr>
          <w:sz w:val="23"/>
          <w:szCs w:val="23"/>
        </w:rPr>
        <w:t>u</w:t>
      </w:r>
      <w:r>
        <w:rPr>
          <w:spacing w:val="-2"/>
          <w:sz w:val="23"/>
          <w:szCs w:val="23"/>
        </w:rPr>
        <w:t>m</w:t>
      </w:r>
      <w:r>
        <w:rPr>
          <w:spacing w:val="3"/>
          <w:sz w:val="23"/>
          <w:szCs w:val="23"/>
        </w:rPr>
        <w:t>e</w:t>
      </w:r>
      <w:r>
        <w:rPr>
          <w:sz w:val="23"/>
          <w:szCs w:val="23"/>
        </w:rPr>
        <w:t>n</w:t>
      </w:r>
      <w:r>
        <w:rPr>
          <w:spacing w:val="-2"/>
          <w:sz w:val="23"/>
          <w:szCs w:val="23"/>
        </w:rPr>
        <w:t>t</w:t>
      </w:r>
      <w:r>
        <w:rPr>
          <w:spacing w:val="2"/>
          <w:sz w:val="23"/>
          <w:szCs w:val="23"/>
        </w:rPr>
        <w:t>s</w:t>
      </w:r>
      <w:r>
        <w:rPr>
          <w:sz w:val="23"/>
          <w:szCs w:val="23"/>
        </w:rPr>
        <w:t xml:space="preserve">, </w:t>
      </w:r>
      <w:r>
        <w:rPr>
          <w:spacing w:val="-2"/>
          <w:sz w:val="23"/>
          <w:szCs w:val="23"/>
        </w:rPr>
        <w:t>i</w:t>
      </w:r>
      <w:r>
        <w:rPr>
          <w:sz w:val="23"/>
          <w:szCs w:val="23"/>
        </w:rPr>
        <w:t xml:space="preserve">f </w:t>
      </w:r>
      <w:r>
        <w:rPr>
          <w:spacing w:val="3"/>
          <w:sz w:val="23"/>
          <w:szCs w:val="23"/>
        </w:rPr>
        <w:t>a</w:t>
      </w:r>
      <w:r>
        <w:rPr>
          <w:sz w:val="23"/>
          <w:szCs w:val="23"/>
        </w:rPr>
        <w:t>n</w:t>
      </w:r>
      <w:r>
        <w:rPr>
          <w:spacing w:val="-5"/>
          <w:sz w:val="23"/>
          <w:szCs w:val="23"/>
        </w:rPr>
        <w:t>y</w:t>
      </w:r>
      <w:r>
        <w:rPr>
          <w:sz w:val="23"/>
          <w:szCs w:val="23"/>
        </w:rPr>
        <w:t xml:space="preserve">, </w:t>
      </w:r>
      <w:r>
        <w:rPr>
          <w:spacing w:val="2"/>
          <w:sz w:val="23"/>
          <w:szCs w:val="23"/>
        </w:rPr>
        <w:t>w</w:t>
      </w:r>
      <w:r>
        <w:rPr>
          <w:sz w:val="23"/>
          <w:szCs w:val="23"/>
        </w:rPr>
        <w:t>h</w:t>
      </w:r>
      <w:r>
        <w:rPr>
          <w:spacing w:val="-2"/>
          <w:sz w:val="23"/>
          <w:szCs w:val="23"/>
        </w:rPr>
        <w:t>i</w:t>
      </w:r>
      <w:r>
        <w:rPr>
          <w:spacing w:val="3"/>
          <w:sz w:val="23"/>
          <w:szCs w:val="23"/>
        </w:rPr>
        <w:t>c</w:t>
      </w:r>
      <w:r>
        <w:rPr>
          <w:sz w:val="23"/>
          <w:szCs w:val="23"/>
        </w:rPr>
        <w:t>h</w:t>
      </w:r>
      <w:r>
        <w:rPr>
          <w:spacing w:val="-5"/>
          <w:sz w:val="23"/>
          <w:szCs w:val="23"/>
        </w:rPr>
        <w:t xml:space="preserve"> </w:t>
      </w:r>
      <w:r>
        <w:rPr>
          <w:spacing w:val="2"/>
          <w:sz w:val="23"/>
          <w:szCs w:val="23"/>
        </w:rPr>
        <w:t>w</w:t>
      </w:r>
      <w:r>
        <w:rPr>
          <w:spacing w:val="-1"/>
          <w:sz w:val="23"/>
          <w:szCs w:val="23"/>
        </w:rPr>
        <w:t>e</w:t>
      </w:r>
      <w:r>
        <w:rPr>
          <w:sz w:val="23"/>
          <w:szCs w:val="23"/>
        </w:rPr>
        <w:t xml:space="preserve">re used </w:t>
      </w:r>
      <w:r>
        <w:rPr>
          <w:spacing w:val="-3"/>
          <w:sz w:val="23"/>
          <w:szCs w:val="23"/>
        </w:rPr>
        <w:t>a</w:t>
      </w:r>
      <w:r>
        <w:rPr>
          <w:sz w:val="23"/>
          <w:szCs w:val="23"/>
        </w:rPr>
        <w:t>s</w:t>
      </w:r>
      <w:r>
        <w:rPr>
          <w:spacing w:val="2"/>
          <w:sz w:val="23"/>
          <w:szCs w:val="23"/>
        </w:rPr>
        <w:t xml:space="preserve"> s</w:t>
      </w:r>
      <w:r>
        <w:rPr>
          <w:spacing w:val="-5"/>
          <w:sz w:val="23"/>
          <w:szCs w:val="23"/>
        </w:rPr>
        <w:t>o</w:t>
      </w:r>
      <w:r>
        <w:rPr>
          <w:sz w:val="23"/>
          <w:szCs w:val="23"/>
        </w:rPr>
        <w:t>ur</w:t>
      </w:r>
      <w:r>
        <w:rPr>
          <w:spacing w:val="3"/>
          <w:sz w:val="23"/>
          <w:szCs w:val="23"/>
        </w:rPr>
        <w:t>c</w:t>
      </w:r>
      <w:r>
        <w:rPr>
          <w:spacing w:val="-1"/>
          <w:sz w:val="23"/>
          <w:szCs w:val="23"/>
        </w:rPr>
        <w:t>e</w:t>
      </w:r>
      <w:r>
        <w:rPr>
          <w:sz w:val="23"/>
          <w:szCs w:val="23"/>
        </w:rPr>
        <w:t>s</w:t>
      </w:r>
      <w:r>
        <w:rPr>
          <w:spacing w:val="2"/>
          <w:sz w:val="23"/>
          <w:szCs w:val="23"/>
        </w:rPr>
        <w:t xml:space="preserve"> </w:t>
      </w:r>
      <w:r>
        <w:rPr>
          <w:sz w:val="23"/>
          <w:szCs w:val="23"/>
        </w:rPr>
        <w:t xml:space="preserve">of </w:t>
      </w:r>
      <w:r>
        <w:rPr>
          <w:spacing w:val="-2"/>
          <w:sz w:val="23"/>
          <w:szCs w:val="23"/>
        </w:rPr>
        <w:t>i</w:t>
      </w:r>
      <w:r>
        <w:rPr>
          <w:sz w:val="23"/>
          <w:szCs w:val="23"/>
        </w:rPr>
        <w:t>nf</w:t>
      </w:r>
      <w:r>
        <w:rPr>
          <w:spacing w:val="-5"/>
          <w:sz w:val="23"/>
          <w:szCs w:val="23"/>
        </w:rPr>
        <w:t>o</w:t>
      </w:r>
      <w:r>
        <w:rPr>
          <w:sz w:val="23"/>
          <w:szCs w:val="23"/>
        </w:rPr>
        <w:t>r</w:t>
      </w:r>
      <w:r>
        <w:rPr>
          <w:spacing w:val="-2"/>
          <w:sz w:val="23"/>
          <w:szCs w:val="23"/>
        </w:rPr>
        <w:t>m</w:t>
      </w:r>
      <w:r>
        <w:rPr>
          <w:spacing w:val="3"/>
          <w:sz w:val="23"/>
          <w:szCs w:val="23"/>
        </w:rPr>
        <w:t>at</w:t>
      </w:r>
      <w:r>
        <w:rPr>
          <w:spacing w:val="-2"/>
          <w:sz w:val="23"/>
          <w:szCs w:val="23"/>
        </w:rPr>
        <w:t>i</w:t>
      </w:r>
      <w:r>
        <w:rPr>
          <w:sz w:val="23"/>
          <w:szCs w:val="23"/>
        </w:rPr>
        <w:t>on f</w:t>
      </w:r>
      <w:r>
        <w:rPr>
          <w:spacing w:val="-5"/>
          <w:sz w:val="23"/>
          <w:szCs w:val="23"/>
        </w:rPr>
        <w:t>o</w:t>
      </w:r>
      <w:r>
        <w:rPr>
          <w:sz w:val="23"/>
          <w:szCs w:val="23"/>
        </w:rPr>
        <w:t xml:space="preserve">r </w:t>
      </w:r>
      <w:r>
        <w:rPr>
          <w:spacing w:val="3"/>
          <w:sz w:val="23"/>
          <w:szCs w:val="23"/>
        </w:rPr>
        <w:t>t</w:t>
      </w:r>
      <w:r>
        <w:rPr>
          <w:spacing w:val="-5"/>
          <w:sz w:val="23"/>
          <w:szCs w:val="23"/>
        </w:rPr>
        <w:t>h</w:t>
      </w:r>
      <w:r>
        <w:rPr>
          <w:sz w:val="23"/>
          <w:szCs w:val="23"/>
        </w:rPr>
        <w:t>e</w:t>
      </w:r>
      <w:r>
        <w:rPr>
          <w:spacing w:val="3"/>
          <w:sz w:val="23"/>
          <w:szCs w:val="23"/>
        </w:rPr>
        <w:t xml:space="preserve"> </w:t>
      </w:r>
      <w:r>
        <w:rPr>
          <w:spacing w:val="-2"/>
          <w:sz w:val="23"/>
          <w:szCs w:val="23"/>
        </w:rPr>
        <w:t>t</w:t>
      </w:r>
      <w:r>
        <w:rPr>
          <w:spacing w:val="-1"/>
          <w:sz w:val="23"/>
          <w:szCs w:val="23"/>
        </w:rPr>
        <w:t>e</w:t>
      </w:r>
      <w:r>
        <w:rPr>
          <w:spacing w:val="2"/>
          <w:sz w:val="23"/>
          <w:szCs w:val="23"/>
        </w:rPr>
        <w:t>s</w:t>
      </w:r>
      <w:r>
        <w:rPr>
          <w:sz w:val="23"/>
          <w:szCs w:val="23"/>
        </w:rPr>
        <w:t>t</w:t>
      </w:r>
      <w:r>
        <w:rPr>
          <w:spacing w:val="-2"/>
          <w:sz w:val="23"/>
          <w:szCs w:val="23"/>
        </w:rPr>
        <w:t xml:space="preserve"> </w:t>
      </w:r>
      <w:r>
        <w:rPr>
          <w:spacing w:val="5"/>
          <w:sz w:val="23"/>
          <w:szCs w:val="23"/>
        </w:rPr>
        <w:t>p</w:t>
      </w:r>
      <w:r>
        <w:rPr>
          <w:spacing w:val="-6"/>
          <w:sz w:val="23"/>
          <w:szCs w:val="23"/>
        </w:rPr>
        <w:t>l</w:t>
      </w:r>
      <w:r>
        <w:rPr>
          <w:spacing w:val="3"/>
          <w:sz w:val="23"/>
          <w:szCs w:val="23"/>
        </w:rPr>
        <w:t>a</w:t>
      </w:r>
      <w:r>
        <w:rPr>
          <w:spacing w:val="-5"/>
          <w:sz w:val="23"/>
          <w:szCs w:val="23"/>
        </w:rPr>
        <w:t>n</w:t>
      </w:r>
      <w:r>
        <w:rPr>
          <w:sz w:val="23"/>
          <w:szCs w:val="23"/>
        </w:rPr>
        <w:t>.</w:t>
      </w:r>
    </w:p>
    <w:p w:rsidR="00D8661B" w:rsidRPr="00741D93" w:rsidRDefault="004F3D65" w:rsidP="00067921">
      <w:pPr>
        <w:spacing w:after="240"/>
        <w:ind w:right="5195"/>
        <w:jc w:val="both"/>
        <w:rPr>
          <w:rFonts w:ascii="Arial" w:eastAsia="Arial" w:hAnsi="Arial" w:cs="Arial"/>
          <w:sz w:val="28"/>
          <w:szCs w:val="28"/>
        </w:rPr>
      </w:pPr>
      <w:r w:rsidRPr="00843E15">
        <w:rPr>
          <w:rFonts w:ascii="Arial" w:eastAsia="Arial" w:hAnsi="Arial" w:cs="Arial"/>
          <w:b/>
          <w:sz w:val="28"/>
          <w:szCs w:val="28"/>
        </w:rPr>
        <w:t xml:space="preserve">1.5 </w:t>
      </w:r>
      <w:r w:rsidRPr="00843E15">
        <w:rPr>
          <w:rFonts w:ascii="Arial" w:eastAsia="Arial" w:hAnsi="Arial" w:cs="Arial"/>
          <w:b/>
          <w:spacing w:val="-2"/>
          <w:sz w:val="28"/>
          <w:szCs w:val="28"/>
        </w:rPr>
        <w:t>D</w:t>
      </w:r>
      <w:r w:rsidRPr="00843E15">
        <w:rPr>
          <w:rFonts w:ascii="Arial" w:eastAsia="Arial" w:hAnsi="Arial" w:cs="Arial"/>
          <w:b/>
          <w:sz w:val="28"/>
          <w:szCs w:val="28"/>
        </w:rPr>
        <w:t>ef</w:t>
      </w:r>
      <w:r w:rsidRPr="00843E15">
        <w:rPr>
          <w:rFonts w:ascii="Arial" w:eastAsia="Arial" w:hAnsi="Arial" w:cs="Arial"/>
          <w:b/>
          <w:spacing w:val="3"/>
          <w:sz w:val="28"/>
          <w:szCs w:val="28"/>
        </w:rPr>
        <w:t>i</w:t>
      </w:r>
      <w:r w:rsidRPr="00843E15">
        <w:rPr>
          <w:rFonts w:ascii="Arial" w:eastAsia="Arial" w:hAnsi="Arial" w:cs="Arial"/>
          <w:b/>
          <w:sz w:val="28"/>
          <w:szCs w:val="28"/>
        </w:rPr>
        <w:t>ni</w:t>
      </w:r>
      <w:r w:rsidRPr="00843E15">
        <w:rPr>
          <w:rFonts w:ascii="Arial" w:eastAsia="Arial" w:hAnsi="Arial" w:cs="Arial"/>
          <w:b/>
          <w:spacing w:val="3"/>
          <w:sz w:val="28"/>
          <w:szCs w:val="28"/>
        </w:rPr>
        <w:t>t</w:t>
      </w:r>
      <w:r w:rsidRPr="00843E15">
        <w:rPr>
          <w:rFonts w:ascii="Arial" w:eastAsia="Arial" w:hAnsi="Arial" w:cs="Arial"/>
          <w:b/>
          <w:spacing w:val="2"/>
          <w:sz w:val="28"/>
          <w:szCs w:val="28"/>
        </w:rPr>
        <w:t>i</w:t>
      </w:r>
      <w:r w:rsidRPr="00843E15">
        <w:rPr>
          <w:rFonts w:ascii="Arial" w:eastAsia="Arial" w:hAnsi="Arial" w:cs="Arial"/>
          <w:b/>
          <w:sz w:val="28"/>
          <w:szCs w:val="28"/>
        </w:rPr>
        <w:t>o</w:t>
      </w:r>
      <w:r w:rsidRPr="00843E15">
        <w:rPr>
          <w:rFonts w:ascii="Arial" w:eastAsia="Arial" w:hAnsi="Arial" w:cs="Arial"/>
          <w:b/>
          <w:spacing w:val="-2"/>
          <w:sz w:val="28"/>
          <w:szCs w:val="28"/>
        </w:rPr>
        <w:t>n</w:t>
      </w:r>
      <w:r w:rsidRPr="00843E15">
        <w:rPr>
          <w:rFonts w:ascii="Arial" w:eastAsia="Arial" w:hAnsi="Arial" w:cs="Arial"/>
          <w:b/>
          <w:sz w:val="28"/>
          <w:szCs w:val="28"/>
        </w:rPr>
        <w:t>s</w:t>
      </w:r>
      <w:r w:rsidRPr="00843E15">
        <w:rPr>
          <w:rFonts w:ascii="Arial" w:eastAsia="Arial" w:hAnsi="Arial" w:cs="Arial"/>
          <w:b/>
          <w:spacing w:val="-14"/>
          <w:sz w:val="28"/>
          <w:szCs w:val="28"/>
        </w:rPr>
        <w:t xml:space="preserve"> </w:t>
      </w:r>
      <w:r w:rsidRPr="00843E15">
        <w:rPr>
          <w:rFonts w:ascii="Arial" w:eastAsia="Arial" w:hAnsi="Arial" w:cs="Arial"/>
          <w:b/>
          <w:sz w:val="28"/>
          <w:szCs w:val="28"/>
        </w:rPr>
        <w:t>and</w:t>
      </w:r>
      <w:r w:rsidRPr="00843E15">
        <w:rPr>
          <w:rFonts w:ascii="Arial" w:eastAsia="Arial" w:hAnsi="Arial" w:cs="Arial"/>
          <w:b/>
          <w:spacing w:val="1"/>
          <w:sz w:val="28"/>
          <w:szCs w:val="28"/>
        </w:rPr>
        <w:t xml:space="preserve"> </w:t>
      </w:r>
      <w:r w:rsidRPr="00843E15">
        <w:rPr>
          <w:rFonts w:ascii="Arial" w:eastAsia="Arial" w:hAnsi="Arial" w:cs="Arial"/>
          <w:b/>
          <w:spacing w:val="-2"/>
          <w:sz w:val="28"/>
          <w:szCs w:val="28"/>
        </w:rPr>
        <w:t>A</w:t>
      </w:r>
      <w:r w:rsidRPr="00843E15">
        <w:rPr>
          <w:rFonts w:ascii="Arial" w:eastAsia="Arial" w:hAnsi="Arial" w:cs="Arial"/>
          <w:b/>
          <w:sz w:val="28"/>
          <w:szCs w:val="28"/>
        </w:rPr>
        <w:t>cro</w:t>
      </w:r>
      <w:r w:rsidRPr="00843E15">
        <w:rPr>
          <w:rFonts w:ascii="Arial" w:eastAsia="Arial" w:hAnsi="Arial" w:cs="Arial"/>
          <w:b/>
          <w:spacing w:val="3"/>
          <w:sz w:val="28"/>
          <w:szCs w:val="28"/>
        </w:rPr>
        <w:t>n</w:t>
      </w:r>
      <w:r w:rsidRPr="00843E15">
        <w:rPr>
          <w:rFonts w:ascii="Arial" w:eastAsia="Arial" w:hAnsi="Arial" w:cs="Arial"/>
          <w:b/>
          <w:sz w:val="28"/>
          <w:szCs w:val="28"/>
        </w:rPr>
        <w:t>yms</w:t>
      </w:r>
    </w:p>
    <w:p w:rsidR="003555B9" w:rsidRPr="003555B9" w:rsidRDefault="003555B9" w:rsidP="003555B9">
      <w:pPr>
        <w:spacing w:before="6" w:after="240" w:line="276" w:lineRule="auto"/>
        <w:jc w:val="both"/>
        <w:rPr>
          <w:sz w:val="24"/>
          <w:szCs w:val="24"/>
        </w:rPr>
      </w:pPr>
      <w:r w:rsidRPr="003555B9">
        <w:rPr>
          <w:b/>
          <w:sz w:val="24"/>
          <w:szCs w:val="24"/>
        </w:rPr>
        <w:t>XAMPP</w:t>
      </w:r>
      <w:r w:rsidRPr="003555B9">
        <w:rPr>
          <w:sz w:val="24"/>
          <w:szCs w:val="24"/>
        </w:rPr>
        <w:t xml:space="preserve"> - a free and open-source cross-platform web server solution stack package developed by Apache Friends consisting mainly of the Apache HTTP Server, MariaDB database, and interpreters for scripts written in the PHP and Perl programming languages.</w:t>
      </w:r>
    </w:p>
    <w:p w:rsidR="003555B9" w:rsidRPr="003555B9" w:rsidRDefault="003555B9" w:rsidP="003555B9">
      <w:pPr>
        <w:spacing w:before="6" w:after="240" w:line="276" w:lineRule="auto"/>
        <w:jc w:val="both"/>
        <w:rPr>
          <w:sz w:val="24"/>
          <w:szCs w:val="24"/>
        </w:rPr>
      </w:pPr>
      <w:r w:rsidRPr="003555B9">
        <w:rPr>
          <w:b/>
          <w:sz w:val="24"/>
          <w:szCs w:val="24"/>
        </w:rPr>
        <w:t>PHP</w:t>
      </w:r>
      <w:r w:rsidRPr="003555B9">
        <w:rPr>
          <w:sz w:val="24"/>
          <w:szCs w:val="24"/>
        </w:rPr>
        <w:t xml:space="preserve"> - a popular general-purpose scripting language that is especially suited to web development.</w:t>
      </w:r>
    </w:p>
    <w:p w:rsidR="003555B9" w:rsidRPr="003555B9" w:rsidRDefault="003555B9" w:rsidP="003555B9">
      <w:pPr>
        <w:spacing w:before="6" w:after="240" w:line="276" w:lineRule="auto"/>
        <w:jc w:val="both"/>
        <w:rPr>
          <w:sz w:val="24"/>
          <w:szCs w:val="24"/>
        </w:rPr>
      </w:pPr>
      <w:r w:rsidRPr="003555B9">
        <w:rPr>
          <w:b/>
          <w:sz w:val="24"/>
          <w:szCs w:val="24"/>
        </w:rPr>
        <w:t>MySQL</w:t>
      </w:r>
      <w:r w:rsidRPr="003555B9">
        <w:rPr>
          <w:sz w:val="24"/>
          <w:szCs w:val="24"/>
        </w:rPr>
        <w:t xml:space="preserve"> - an open-source relational database management system.</w:t>
      </w:r>
    </w:p>
    <w:p w:rsidR="003555B9" w:rsidRPr="003555B9" w:rsidRDefault="003555B9" w:rsidP="003555B9">
      <w:pPr>
        <w:spacing w:before="6" w:after="240" w:line="276" w:lineRule="auto"/>
        <w:jc w:val="both"/>
        <w:rPr>
          <w:sz w:val="24"/>
          <w:szCs w:val="24"/>
        </w:rPr>
      </w:pPr>
      <w:r w:rsidRPr="003555B9">
        <w:rPr>
          <w:b/>
          <w:sz w:val="24"/>
          <w:szCs w:val="24"/>
        </w:rPr>
        <w:t>HTML</w:t>
      </w:r>
      <w:r w:rsidRPr="003555B9">
        <w:rPr>
          <w:sz w:val="24"/>
          <w:szCs w:val="24"/>
        </w:rPr>
        <w:t>- Hypertext Markup Language is the standard markup language for documents designed to be displayed in a web browser.</w:t>
      </w:r>
    </w:p>
    <w:p w:rsidR="00D8661B" w:rsidRDefault="003555B9" w:rsidP="003555B9">
      <w:pPr>
        <w:spacing w:before="6" w:line="276" w:lineRule="auto"/>
        <w:jc w:val="both"/>
        <w:rPr>
          <w:sz w:val="14"/>
          <w:szCs w:val="14"/>
        </w:rPr>
      </w:pPr>
      <w:r w:rsidRPr="003555B9">
        <w:rPr>
          <w:b/>
          <w:sz w:val="24"/>
          <w:szCs w:val="24"/>
        </w:rPr>
        <w:t>CSS</w:t>
      </w:r>
      <w:r w:rsidRPr="003555B9">
        <w:rPr>
          <w:sz w:val="24"/>
          <w:szCs w:val="24"/>
        </w:rPr>
        <w:t>- Cascading Style Sheets is a style sheet language used for describing the presentation of a document written in a markup language like HTML.</w:t>
      </w:r>
    </w:p>
    <w:p w:rsidR="00D8661B" w:rsidRDefault="00D8661B">
      <w:pPr>
        <w:spacing w:line="200" w:lineRule="exact"/>
      </w:pPr>
    </w:p>
    <w:p w:rsidR="00D8661B" w:rsidRDefault="00D8661B">
      <w:pPr>
        <w:spacing w:line="200" w:lineRule="exact"/>
      </w:pPr>
    </w:p>
    <w:p w:rsidR="00741D93" w:rsidRDefault="00741D93">
      <w:pPr>
        <w:ind w:left="100"/>
        <w:rPr>
          <w:rFonts w:ascii="Arial" w:eastAsia="Arial" w:hAnsi="Arial" w:cs="Arial"/>
          <w:b/>
          <w:sz w:val="31"/>
          <w:szCs w:val="31"/>
        </w:rPr>
      </w:pPr>
    </w:p>
    <w:p w:rsidR="00741D93" w:rsidRDefault="00741D93">
      <w:pPr>
        <w:ind w:left="100"/>
        <w:rPr>
          <w:rFonts w:ascii="Arial" w:eastAsia="Arial" w:hAnsi="Arial" w:cs="Arial"/>
          <w:b/>
          <w:sz w:val="31"/>
          <w:szCs w:val="31"/>
        </w:rPr>
      </w:pPr>
    </w:p>
    <w:p w:rsidR="00741D93" w:rsidRDefault="00741D93">
      <w:pPr>
        <w:ind w:left="100"/>
        <w:rPr>
          <w:rFonts w:ascii="Arial" w:eastAsia="Arial" w:hAnsi="Arial" w:cs="Arial"/>
          <w:b/>
          <w:sz w:val="31"/>
          <w:szCs w:val="31"/>
        </w:rPr>
      </w:pPr>
    </w:p>
    <w:p w:rsidR="00741D93" w:rsidRDefault="00741D93">
      <w:pPr>
        <w:ind w:left="100"/>
        <w:rPr>
          <w:rFonts w:ascii="Arial" w:eastAsia="Arial" w:hAnsi="Arial" w:cs="Arial"/>
          <w:b/>
          <w:sz w:val="31"/>
          <w:szCs w:val="31"/>
        </w:rPr>
      </w:pPr>
    </w:p>
    <w:p w:rsidR="00741D93" w:rsidRDefault="00741D93">
      <w:pPr>
        <w:ind w:left="100"/>
        <w:rPr>
          <w:rFonts w:ascii="Arial" w:eastAsia="Arial" w:hAnsi="Arial" w:cs="Arial"/>
          <w:b/>
          <w:sz w:val="31"/>
          <w:szCs w:val="31"/>
        </w:rPr>
      </w:pPr>
    </w:p>
    <w:p w:rsidR="00996611" w:rsidRDefault="00996611" w:rsidP="00741D93">
      <w:pPr>
        <w:spacing w:after="240"/>
        <w:ind w:left="100"/>
        <w:rPr>
          <w:rFonts w:ascii="Arial" w:eastAsia="Arial" w:hAnsi="Arial" w:cs="Arial"/>
          <w:b/>
          <w:sz w:val="31"/>
          <w:szCs w:val="31"/>
        </w:rPr>
      </w:pPr>
    </w:p>
    <w:p w:rsidR="003555B9" w:rsidRDefault="003555B9" w:rsidP="00741D93">
      <w:pPr>
        <w:spacing w:after="240"/>
        <w:ind w:left="100"/>
        <w:rPr>
          <w:rFonts w:ascii="Arial" w:eastAsia="Arial" w:hAnsi="Arial" w:cs="Arial"/>
          <w:b/>
          <w:sz w:val="32"/>
          <w:szCs w:val="32"/>
        </w:rPr>
      </w:pPr>
    </w:p>
    <w:p w:rsidR="00741D93" w:rsidRPr="00871C8C" w:rsidRDefault="004F3D65" w:rsidP="00741D93">
      <w:pPr>
        <w:spacing w:after="240"/>
        <w:ind w:left="100"/>
        <w:rPr>
          <w:rFonts w:ascii="Arial" w:eastAsia="Arial" w:hAnsi="Arial" w:cs="Arial"/>
          <w:sz w:val="32"/>
          <w:szCs w:val="32"/>
        </w:rPr>
      </w:pPr>
      <w:r w:rsidRPr="00741D93">
        <w:rPr>
          <w:rFonts w:ascii="Arial" w:eastAsia="Arial" w:hAnsi="Arial" w:cs="Arial"/>
          <w:b/>
          <w:sz w:val="32"/>
          <w:szCs w:val="32"/>
        </w:rPr>
        <w:lastRenderedPageBreak/>
        <w:t>2.</w:t>
      </w:r>
      <w:r w:rsidRPr="00741D93">
        <w:rPr>
          <w:rFonts w:ascii="Arial" w:eastAsia="Arial" w:hAnsi="Arial" w:cs="Arial"/>
          <w:b/>
          <w:spacing w:val="14"/>
          <w:sz w:val="32"/>
          <w:szCs w:val="32"/>
        </w:rPr>
        <w:t xml:space="preserve"> </w:t>
      </w:r>
      <w:r w:rsidRPr="00741D93">
        <w:rPr>
          <w:rFonts w:ascii="Arial" w:eastAsia="Arial" w:hAnsi="Arial" w:cs="Arial"/>
          <w:b/>
          <w:spacing w:val="1"/>
          <w:sz w:val="32"/>
          <w:szCs w:val="32"/>
        </w:rPr>
        <w:t>S</w:t>
      </w:r>
      <w:r w:rsidRPr="00741D93">
        <w:rPr>
          <w:rFonts w:ascii="Arial" w:eastAsia="Arial" w:hAnsi="Arial" w:cs="Arial"/>
          <w:b/>
          <w:spacing w:val="-5"/>
          <w:sz w:val="32"/>
          <w:szCs w:val="32"/>
        </w:rPr>
        <w:t>Y</w:t>
      </w:r>
      <w:r w:rsidRPr="00741D93">
        <w:rPr>
          <w:rFonts w:ascii="Arial" w:eastAsia="Arial" w:hAnsi="Arial" w:cs="Arial"/>
          <w:b/>
          <w:spacing w:val="5"/>
          <w:sz w:val="32"/>
          <w:szCs w:val="32"/>
        </w:rPr>
        <w:t>S</w:t>
      </w:r>
      <w:r w:rsidRPr="00741D93">
        <w:rPr>
          <w:rFonts w:ascii="Arial" w:eastAsia="Arial" w:hAnsi="Arial" w:cs="Arial"/>
          <w:b/>
          <w:spacing w:val="-5"/>
          <w:sz w:val="32"/>
          <w:szCs w:val="32"/>
        </w:rPr>
        <w:t>T</w:t>
      </w:r>
      <w:r w:rsidRPr="00741D93">
        <w:rPr>
          <w:rFonts w:ascii="Arial" w:eastAsia="Arial" w:hAnsi="Arial" w:cs="Arial"/>
          <w:b/>
          <w:sz w:val="32"/>
          <w:szCs w:val="32"/>
        </w:rPr>
        <w:t>EM</w:t>
      </w:r>
      <w:r w:rsidRPr="00741D93">
        <w:rPr>
          <w:rFonts w:ascii="Arial" w:eastAsia="Arial" w:hAnsi="Arial" w:cs="Arial"/>
          <w:b/>
          <w:spacing w:val="-9"/>
          <w:sz w:val="32"/>
          <w:szCs w:val="32"/>
        </w:rPr>
        <w:t xml:space="preserve"> </w:t>
      </w:r>
      <w:r w:rsidRPr="00741D93">
        <w:rPr>
          <w:rFonts w:ascii="Arial" w:eastAsia="Arial" w:hAnsi="Arial" w:cs="Arial"/>
          <w:b/>
          <w:spacing w:val="-1"/>
          <w:sz w:val="32"/>
          <w:szCs w:val="32"/>
        </w:rPr>
        <w:t>O</w:t>
      </w:r>
      <w:r w:rsidRPr="00741D93">
        <w:rPr>
          <w:rFonts w:ascii="Arial" w:eastAsia="Arial" w:hAnsi="Arial" w:cs="Arial"/>
          <w:b/>
          <w:sz w:val="32"/>
          <w:szCs w:val="32"/>
        </w:rPr>
        <w:t>VERV</w:t>
      </w:r>
      <w:r w:rsidRPr="00741D93">
        <w:rPr>
          <w:rFonts w:ascii="Arial" w:eastAsia="Arial" w:hAnsi="Arial" w:cs="Arial"/>
          <w:b/>
          <w:spacing w:val="5"/>
          <w:sz w:val="32"/>
          <w:szCs w:val="32"/>
        </w:rPr>
        <w:t>I</w:t>
      </w:r>
      <w:r w:rsidRPr="00741D93">
        <w:rPr>
          <w:rFonts w:ascii="Arial" w:eastAsia="Arial" w:hAnsi="Arial" w:cs="Arial"/>
          <w:b/>
          <w:sz w:val="32"/>
          <w:szCs w:val="32"/>
        </w:rPr>
        <w:t>EW</w:t>
      </w:r>
    </w:p>
    <w:p w:rsidR="003555B9" w:rsidRDefault="003555B9" w:rsidP="003555B9">
      <w:pPr>
        <w:spacing w:after="240"/>
        <w:ind w:left="200" w:right="79" w:firstLine="520"/>
        <w:rPr>
          <w:spacing w:val="4"/>
          <w:sz w:val="24"/>
          <w:szCs w:val="24"/>
        </w:rPr>
      </w:pPr>
      <w:proofErr w:type="spellStart"/>
      <w:r>
        <w:rPr>
          <w:spacing w:val="4"/>
          <w:sz w:val="24"/>
          <w:szCs w:val="24"/>
        </w:rPr>
        <w:t>Movieteca</w:t>
      </w:r>
      <w:proofErr w:type="spellEnd"/>
      <w:r>
        <w:rPr>
          <w:spacing w:val="4"/>
          <w:sz w:val="24"/>
          <w:szCs w:val="24"/>
        </w:rPr>
        <w:t xml:space="preserve"> is a website with a futuristic design, ready for everyday user to rent his favorite movies. This website will use the latest </w:t>
      </w:r>
      <w:proofErr w:type="spellStart"/>
      <w:r>
        <w:rPr>
          <w:spacing w:val="4"/>
          <w:sz w:val="24"/>
          <w:szCs w:val="24"/>
        </w:rPr>
        <w:t>MsSQL</w:t>
      </w:r>
      <w:proofErr w:type="spellEnd"/>
      <w:r>
        <w:rPr>
          <w:spacing w:val="4"/>
          <w:sz w:val="24"/>
          <w:szCs w:val="24"/>
        </w:rPr>
        <w:t xml:space="preserve"> Database in order to offer to our clients the best and the fastest experience possible on a website.</w:t>
      </w:r>
    </w:p>
    <w:p w:rsidR="003555B9" w:rsidRDefault="003555B9" w:rsidP="003555B9">
      <w:pPr>
        <w:spacing w:after="240"/>
        <w:ind w:left="200" w:right="79" w:firstLine="520"/>
        <w:rPr>
          <w:spacing w:val="4"/>
          <w:sz w:val="24"/>
          <w:szCs w:val="24"/>
        </w:rPr>
      </w:pPr>
      <w:r>
        <w:rPr>
          <w:spacing w:val="4"/>
          <w:sz w:val="24"/>
          <w:szCs w:val="24"/>
        </w:rPr>
        <w:t xml:space="preserve">The website is designed to be compatible with services and infrastructure existing in the filming industry. We are </w:t>
      </w:r>
      <w:proofErr w:type="gramStart"/>
      <w:r>
        <w:rPr>
          <w:spacing w:val="4"/>
          <w:sz w:val="24"/>
          <w:szCs w:val="24"/>
        </w:rPr>
        <w:t>negotiate</w:t>
      </w:r>
      <w:proofErr w:type="gramEnd"/>
      <w:r>
        <w:rPr>
          <w:spacing w:val="4"/>
          <w:sz w:val="24"/>
          <w:szCs w:val="24"/>
        </w:rPr>
        <w:t xml:space="preserve"> with movie producers, filming studios, in order to have all the policies and security protocols in order.</w:t>
      </w:r>
    </w:p>
    <w:p w:rsidR="003555B9" w:rsidRDefault="003555B9" w:rsidP="003555B9">
      <w:pPr>
        <w:ind w:right="79"/>
        <w:rPr>
          <w:spacing w:val="4"/>
          <w:sz w:val="24"/>
          <w:szCs w:val="24"/>
        </w:rPr>
      </w:pPr>
      <w:r>
        <w:rPr>
          <w:spacing w:val="4"/>
          <w:sz w:val="24"/>
          <w:szCs w:val="24"/>
        </w:rPr>
        <w:tab/>
        <w:t xml:space="preserve">The </w:t>
      </w:r>
      <w:proofErr w:type="spellStart"/>
      <w:r>
        <w:rPr>
          <w:spacing w:val="4"/>
          <w:sz w:val="24"/>
          <w:szCs w:val="24"/>
        </w:rPr>
        <w:t>Movieteca</w:t>
      </w:r>
      <w:proofErr w:type="spellEnd"/>
      <w:r>
        <w:rPr>
          <w:spacing w:val="4"/>
          <w:sz w:val="24"/>
          <w:szCs w:val="24"/>
        </w:rPr>
        <w:t xml:space="preserve"> will provide the following capabilities:</w:t>
      </w:r>
    </w:p>
    <w:p w:rsidR="003555B9" w:rsidRDefault="003555B9" w:rsidP="003555B9">
      <w:pPr>
        <w:pStyle w:val="ListParagraph"/>
        <w:numPr>
          <w:ilvl w:val="0"/>
          <w:numId w:val="27"/>
        </w:numPr>
        <w:ind w:right="79"/>
        <w:rPr>
          <w:spacing w:val="4"/>
          <w:sz w:val="24"/>
          <w:szCs w:val="24"/>
        </w:rPr>
      </w:pPr>
      <w:r>
        <w:rPr>
          <w:spacing w:val="4"/>
          <w:sz w:val="24"/>
          <w:szCs w:val="24"/>
        </w:rPr>
        <w:t>User account management, which shows a detailed view of the client’s choices, rents status, rents return time and other options.</w:t>
      </w:r>
    </w:p>
    <w:p w:rsidR="003555B9" w:rsidRDefault="003555B9" w:rsidP="003555B9">
      <w:pPr>
        <w:pStyle w:val="ListParagraph"/>
        <w:numPr>
          <w:ilvl w:val="0"/>
          <w:numId w:val="27"/>
        </w:numPr>
        <w:ind w:right="79"/>
        <w:rPr>
          <w:spacing w:val="4"/>
          <w:sz w:val="24"/>
          <w:szCs w:val="24"/>
        </w:rPr>
      </w:pPr>
      <w:r>
        <w:rPr>
          <w:spacing w:val="4"/>
          <w:sz w:val="24"/>
          <w:szCs w:val="24"/>
        </w:rPr>
        <w:t>Integration of all maintenance data which will allows the rental to be in real-time.</w:t>
      </w:r>
    </w:p>
    <w:p w:rsidR="003555B9" w:rsidRDefault="003555B9" w:rsidP="003555B9">
      <w:pPr>
        <w:pStyle w:val="ListParagraph"/>
        <w:numPr>
          <w:ilvl w:val="0"/>
          <w:numId w:val="27"/>
        </w:numPr>
        <w:ind w:right="79"/>
        <w:rPr>
          <w:spacing w:val="4"/>
          <w:sz w:val="24"/>
          <w:szCs w:val="24"/>
        </w:rPr>
      </w:pPr>
      <w:r>
        <w:rPr>
          <w:spacing w:val="4"/>
          <w:sz w:val="24"/>
          <w:szCs w:val="24"/>
        </w:rPr>
        <w:t>Enhanced and additional user interface for a smooth navigation and easy to use method</w:t>
      </w:r>
    </w:p>
    <w:p w:rsidR="003555B9" w:rsidRDefault="003555B9" w:rsidP="003555B9">
      <w:pPr>
        <w:pStyle w:val="ListParagraph"/>
        <w:numPr>
          <w:ilvl w:val="0"/>
          <w:numId w:val="27"/>
        </w:numPr>
        <w:ind w:right="79"/>
        <w:rPr>
          <w:spacing w:val="4"/>
          <w:sz w:val="24"/>
          <w:szCs w:val="24"/>
        </w:rPr>
      </w:pPr>
      <w:r>
        <w:rPr>
          <w:spacing w:val="4"/>
          <w:sz w:val="24"/>
          <w:szCs w:val="24"/>
        </w:rPr>
        <w:t>Feedback form which allows the user to leave a comment or a review to a movie, and also to tell how prompt were we in our provided services.</w:t>
      </w:r>
    </w:p>
    <w:p w:rsidR="00741D93" w:rsidRDefault="00741D93" w:rsidP="00741D93">
      <w:pPr>
        <w:spacing w:after="240"/>
        <w:ind w:left="100"/>
        <w:rPr>
          <w:rFonts w:ascii="Arial" w:eastAsia="Arial" w:hAnsi="Arial" w:cs="Arial"/>
          <w:b/>
          <w:sz w:val="32"/>
          <w:szCs w:val="32"/>
        </w:rPr>
      </w:pPr>
    </w:p>
    <w:p w:rsidR="00741D93" w:rsidRDefault="00741D93" w:rsidP="00741D93">
      <w:pPr>
        <w:spacing w:after="240"/>
        <w:ind w:left="100"/>
        <w:rPr>
          <w:rFonts w:ascii="Arial" w:eastAsia="Arial" w:hAnsi="Arial" w:cs="Arial"/>
          <w:b/>
          <w:sz w:val="32"/>
          <w:szCs w:val="32"/>
        </w:rPr>
      </w:pPr>
    </w:p>
    <w:p w:rsidR="00741D93" w:rsidRDefault="00741D93" w:rsidP="00741D93">
      <w:pPr>
        <w:spacing w:after="240"/>
        <w:ind w:left="100"/>
        <w:rPr>
          <w:rFonts w:ascii="Arial" w:eastAsia="Arial" w:hAnsi="Arial" w:cs="Arial"/>
          <w:b/>
          <w:sz w:val="32"/>
          <w:szCs w:val="32"/>
        </w:rPr>
      </w:pPr>
    </w:p>
    <w:p w:rsidR="00741D93" w:rsidRDefault="00741D93" w:rsidP="00741D93">
      <w:pPr>
        <w:spacing w:after="240"/>
        <w:ind w:left="100"/>
        <w:rPr>
          <w:rFonts w:ascii="Arial" w:eastAsia="Arial" w:hAnsi="Arial" w:cs="Arial"/>
          <w:b/>
          <w:sz w:val="32"/>
          <w:szCs w:val="32"/>
        </w:rPr>
      </w:pPr>
    </w:p>
    <w:p w:rsidR="00741D93" w:rsidRDefault="00741D93" w:rsidP="00741D93">
      <w:pPr>
        <w:spacing w:after="240"/>
        <w:ind w:left="100"/>
        <w:rPr>
          <w:rFonts w:ascii="Arial" w:eastAsia="Arial" w:hAnsi="Arial" w:cs="Arial"/>
          <w:b/>
          <w:sz w:val="32"/>
          <w:szCs w:val="32"/>
        </w:rPr>
      </w:pPr>
    </w:p>
    <w:p w:rsidR="00741D93" w:rsidRDefault="00741D93" w:rsidP="00741D93">
      <w:pPr>
        <w:spacing w:after="240"/>
        <w:ind w:left="100"/>
        <w:rPr>
          <w:rFonts w:ascii="Arial" w:eastAsia="Arial" w:hAnsi="Arial" w:cs="Arial"/>
          <w:b/>
          <w:sz w:val="32"/>
          <w:szCs w:val="32"/>
        </w:rPr>
      </w:pPr>
    </w:p>
    <w:p w:rsidR="00741D93" w:rsidRDefault="00741D93" w:rsidP="00741D93">
      <w:pPr>
        <w:spacing w:after="240"/>
        <w:ind w:left="100"/>
        <w:rPr>
          <w:rFonts w:ascii="Arial" w:eastAsia="Arial" w:hAnsi="Arial" w:cs="Arial"/>
          <w:b/>
          <w:sz w:val="32"/>
          <w:szCs w:val="32"/>
        </w:rPr>
      </w:pPr>
    </w:p>
    <w:p w:rsidR="00741D93" w:rsidRDefault="00741D93" w:rsidP="00741D93">
      <w:pPr>
        <w:spacing w:after="240"/>
        <w:ind w:left="100"/>
        <w:rPr>
          <w:rFonts w:ascii="Arial" w:eastAsia="Arial" w:hAnsi="Arial" w:cs="Arial"/>
          <w:b/>
          <w:sz w:val="32"/>
          <w:szCs w:val="32"/>
        </w:rPr>
      </w:pPr>
    </w:p>
    <w:p w:rsidR="00741D93" w:rsidRDefault="00741D93" w:rsidP="00741D93">
      <w:pPr>
        <w:spacing w:after="240"/>
        <w:ind w:left="100"/>
        <w:rPr>
          <w:rFonts w:ascii="Arial" w:eastAsia="Arial" w:hAnsi="Arial" w:cs="Arial"/>
          <w:b/>
          <w:sz w:val="32"/>
          <w:szCs w:val="32"/>
        </w:rPr>
      </w:pPr>
    </w:p>
    <w:p w:rsidR="00741D93" w:rsidRDefault="00741D93" w:rsidP="00741D93">
      <w:pPr>
        <w:spacing w:after="240"/>
        <w:ind w:left="100"/>
        <w:rPr>
          <w:rFonts w:ascii="Arial" w:eastAsia="Arial" w:hAnsi="Arial" w:cs="Arial"/>
          <w:b/>
          <w:sz w:val="32"/>
          <w:szCs w:val="32"/>
        </w:rPr>
      </w:pPr>
    </w:p>
    <w:p w:rsidR="00741D93" w:rsidRDefault="00741D93" w:rsidP="00741D93">
      <w:pPr>
        <w:spacing w:after="240"/>
        <w:ind w:left="100"/>
        <w:rPr>
          <w:rFonts w:ascii="Arial" w:eastAsia="Arial" w:hAnsi="Arial" w:cs="Arial"/>
          <w:b/>
          <w:sz w:val="32"/>
          <w:szCs w:val="32"/>
        </w:rPr>
      </w:pPr>
    </w:p>
    <w:p w:rsidR="00741D93" w:rsidRDefault="00741D93" w:rsidP="00741D93">
      <w:pPr>
        <w:spacing w:after="240"/>
        <w:ind w:left="100"/>
        <w:rPr>
          <w:rFonts w:ascii="Arial" w:eastAsia="Arial" w:hAnsi="Arial" w:cs="Arial"/>
          <w:b/>
          <w:sz w:val="32"/>
          <w:szCs w:val="32"/>
        </w:rPr>
      </w:pPr>
    </w:p>
    <w:p w:rsidR="003555B9" w:rsidRDefault="003555B9" w:rsidP="00067921">
      <w:pPr>
        <w:spacing w:after="240"/>
        <w:rPr>
          <w:rFonts w:ascii="Arial" w:eastAsia="Arial" w:hAnsi="Arial" w:cs="Arial"/>
          <w:b/>
          <w:sz w:val="32"/>
          <w:szCs w:val="32"/>
        </w:rPr>
      </w:pPr>
    </w:p>
    <w:p w:rsidR="00D8661B" w:rsidRPr="00741D93" w:rsidRDefault="004F3D65" w:rsidP="00067921">
      <w:pPr>
        <w:spacing w:after="240"/>
        <w:rPr>
          <w:rFonts w:ascii="Arial" w:eastAsia="Arial" w:hAnsi="Arial" w:cs="Arial"/>
          <w:sz w:val="32"/>
          <w:szCs w:val="32"/>
        </w:rPr>
      </w:pPr>
      <w:r w:rsidRPr="00741D93">
        <w:rPr>
          <w:rFonts w:ascii="Arial" w:eastAsia="Arial" w:hAnsi="Arial" w:cs="Arial"/>
          <w:b/>
          <w:sz w:val="32"/>
          <w:szCs w:val="32"/>
        </w:rPr>
        <w:lastRenderedPageBreak/>
        <w:t>3.</w:t>
      </w:r>
      <w:r w:rsidRPr="00741D93">
        <w:rPr>
          <w:rFonts w:ascii="Arial" w:eastAsia="Arial" w:hAnsi="Arial" w:cs="Arial"/>
          <w:b/>
          <w:spacing w:val="3"/>
          <w:sz w:val="32"/>
          <w:szCs w:val="32"/>
        </w:rPr>
        <w:t xml:space="preserve"> </w:t>
      </w:r>
      <w:r w:rsidRPr="00741D93">
        <w:rPr>
          <w:rFonts w:ascii="Arial" w:eastAsia="Arial" w:hAnsi="Arial" w:cs="Arial"/>
          <w:b/>
          <w:spacing w:val="1"/>
          <w:sz w:val="32"/>
          <w:szCs w:val="32"/>
        </w:rPr>
        <w:t>S</w:t>
      </w:r>
      <w:r w:rsidRPr="00741D93">
        <w:rPr>
          <w:rFonts w:ascii="Arial" w:eastAsia="Arial" w:hAnsi="Arial" w:cs="Arial"/>
          <w:b/>
          <w:spacing w:val="-5"/>
          <w:sz w:val="32"/>
          <w:szCs w:val="32"/>
        </w:rPr>
        <w:t>Y</w:t>
      </w:r>
      <w:r w:rsidRPr="00741D93">
        <w:rPr>
          <w:rFonts w:ascii="Arial" w:eastAsia="Arial" w:hAnsi="Arial" w:cs="Arial"/>
          <w:b/>
          <w:spacing w:val="5"/>
          <w:sz w:val="32"/>
          <w:szCs w:val="32"/>
        </w:rPr>
        <w:t>S</w:t>
      </w:r>
      <w:r w:rsidRPr="00741D93">
        <w:rPr>
          <w:rFonts w:ascii="Arial" w:eastAsia="Arial" w:hAnsi="Arial" w:cs="Arial"/>
          <w:b/>
          <w:spacing w:val="-5"/>
          <w:sz w:val="32"/>
          <w:szCs w:val="32"/>
        </w:rPr>
        <w:t>T</w:t>
      </w:r>
      <w:r w:rsidRPr="00741D93">
        <w:rPr>
          <w:rFonts w:ascii="Arial" w:eastAsia="Arial" w:hAnsi="Arial" w:cs="Arial"/>
          <w:b/>
          <w:sz w:val="32"/>
          <w:szCs w:val="32"/>
        </w:rPr>
        <w:t>EM</w:t>
      </w:r>
      <w:r w:rsidRPr="00741D93">
        <w:rPr>
          <w:rFonts w:ascii="Arial" w:eastAsia="Arial" w:hAnsi="Arial" w:cs="Arial"/>
          <w:b/>
          <w:spacing w:val="1"/>
          <w:sz w:val="32"/>
          <w:szCs w:val="32"/>
        </w:rPr>
        <w:t xml:space="preserve"> </w:t>
      </w:r>
      <w:r w:rsidRPr="00741D93">
        <w:rPr>
          <w:rFonts w:ascii="Arial" w:eastAsia="Arial" w:hAnsi="Arial" w:cs="Arial"/>
          <w:b/>
          <w:spacing w:val="-11"/>
          <w:sz w:val="32"/>
          <w:szCs w:val="32"/>
        </w:rPr>
        <w:t>A</w:t>
      </w:r>
      <w:r w:rsidRPr="00741D93">
        <w:rPr>
          <w:rFonts w:ascii="Arial" w:eastAsia="Arial" w:hAnsi="Arial" w:cs="Arial"/>
          <w:b/>
          <w:sz w:val="32"/>
          <w:szCs w:val="32"/>
        </w:rPr>
        <w:t>R</w:t>
      </w:r>
      <w:r w:rsidRPr="00741D93">
        <w:rPr>
          <w:rFonts w:ascii="Arial" w:eastAsia="Arial" w:hAnsi="Arial" w:cs="Arial"/>
          <w:b/>
          <w:spacing w:val="5"/>
          <w:sz w:val="32"/>
          <w:szCs w:val="32"/>
        </w:rPr>
        <w:t>C</w:t>
      </w:r>
      <w:r w:rsidRPr="00741D93">
        <w:rPr>
          <w:rFonts w:ascii="Arial" w:eastAsia="Arial" w:hAnsi="Arial" w:cs="Arial"/>
          <w:b/>
          <w:sz w:val="32"/>
          <w:szCs w:val="32"/>
        </w:rPr>
        <w:t>H</w:t>
      </w:r>
      <w:r w:rsidRPr="00741D93">
        <w:rPr>
          <w:rFonts w:ascii="Arial" w:eastAsia="Arial" w:hAnsi="Arial" w:cs="Arial"/>
          <w:b/>
          <w:spacing w:val="5"/>
          <w:sz w:val="32"/>
          <w:szCs w:val="32"/>
        </w:rPr>
        <w:t>I</w:t>
      </w:r>
      <w:r w:rsidRPr="00741D93">
        <w:rPr>
          <w:rFonts w:ascii="Arial" w:eastAsia="Arial" w:hAnsi="Arial" w:cs="Arial"/>
          <w:b/>
          <w:spacing w:val="-5"/>
          <w:sz w:val="32"/>
          <w:szCs w:val="32"/>
        </w:rPr>
        <w:t>T</w:t>
      </w:r>
      <w:r w:rsidRPr="00741D93">
        <w:rPr>
          <w:rFonts w:ascii="Arial" w:eastAsia="Arial" w:hAnsi="Arial" w:cs="Arial"/>
          <w:b/>
          <w:sz w:val="32"/>
          <w:szCs w:val="32"/>
        </w:rPr>
        <w:t>E</w:t>
      </w:r>
      <w:r w:rsidRPr="00741D93">
        <w:rPr>
          <w:rFonts w:ascii="Arial" w:eastAsia="Arial" w:hAnsi="Arial" w:cs="Arial"/>
          <w:b/>
          <w:spacing w:val="5"/>
          <w:sz w:val="32"/>
          <w:szCs w:val="32"/>
        </w:rPr>
        <w:t>C</w:t>
      </w:r>
      <w:r w:rsidRPr="00741D93">
        <w:rPr>
          <w:rFonts w:ascii="Arial" w:eastAsia="Arial" w:hAnsi="Arial" w:cs="Arial"/>
          <w:b/>
          <w:spacing w:val="-5"/>
          <w:sz w:val="32"/>
          <w:szCs w:val="32"/>
        </w:rPr>
        <w:t>T</w:t>
      </w:r>
      <w:r w:rsidRPr="00741D93">
        <w:rPr>
          <w:rFonts w:ascii="Arial" w:eastAsia="Arial" w:hAnsi="Arial" w:cs="Arial"/>
          <w:b/>
          <w:sz w:val="32"/>
          <w:szCs w:val="32"/>
        </w:rPr>
        <w:t>URE</w:t>
      </w:r>
    </w:p>
    <w:p w:rsidR="00D8661B" w:rsidRDefault="0085471E" w:rsidP="00067921">
      <w:pPr>
        <w:spacing w:after="240"/>
        <w:ind w:right="5901"/>
        <w:jc w:val="both"/>
        <w:rPr>
          <w:rFonts w:ascii="Arial" w:eastAsia="Arial" w:hAnsi="Arial" w:cs="Arial"/>
          <w:b/>
          <w:sz w:val="28"/>
          <w:szCs w:val="28"/>
        </w:rPr>
      </w:pPr>
      <w:r>
        <w:rPr>
          <w:rFonts w:ascii="Arial" w:eastAsia="Arial" w:hAnsi="Arial" w:cs="Arial"/>
          <w:noProof/>
          <w:sz w:val="28"/>
          <w:szCs w:val="28"/>
        </w:rPr>
        <w:drawing>
          <wp:anchor distT="0" distB="0" distL="114300" distR="114300" simplePos="0" relativeHeight="251658240" behindDoc="1" locked="0" layoutInCell="1" allowOverlap="1" wp14:anchorId="46022C9F">
            <wp:simplePos x="0" y="0"/>
            <wp:positionH relativeFrom="margin">
              <wp:align>center</wp:align>
            </wp:positionH>
            <wp:positionV relativeFrom="paragraph">
              <wp:posOffset>358775</wp:posOffset>
            </wp:positionV>
            <wp:extent cx="5280660" cy="4312920"/>
            <wp:effectExtent l="0" t="0" r="0" b="0"/>
            <wp:wrapTight wrapText="bothSides">
              <wp:wrapPolygon edited="0">
                <wp:start x="0" y="0"/>
                <wp:lineTo x="0" y="21466"/>
                <wp:lineTo x="21506" y="21466"/>
                <wp:lineTo x="2150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254" t="5987" r="1671" b="2427"/>
                    <a:stretch/>
                  </pic:blipFill>
                  <pic:spPr bwMode="auto">
                    <a:xfrm>
                      <a:off x="0" y="0"/>
                      <a:ext cx="5280660" cy="4312920"/>
                    </a:xfrm>
                    <a:prstGeom prst="rect">
                      <a:avLst/>
                    </a:prstGeom>
                    <a:noFill/>
                    <a:ln>
                      <a:noFill/>
                    </a:ln>
                    <a:extLst>
                      <a:ext uri="{53640926-AAD7-44D8-BBD7-CCE9431645EC}">
                        <a14:shadowObscured xmlns:a14="http://schemas.microsoft.com/office/drawing/2010/main"/>
                      </a:ext>
                    </a:extLst>
                  </pic:spPr>
                </pic:pic>
              </a:graphicData>
            </a:graphic>
          </wp:anchor>
        </w:drawing>
      </w:r>
      <w:r w:rsidR="004F3D65" w:rsidRPr="00741D93">
        <w:rPr>
          <w:rFonts w:ascii="Arial" w:eastAsia="Arial" w:hAnsi="Arial" w:cs="Arial"/>
          <w:b/>
          <w:sz w:val="28"/>
          <w:szCs w:val="28"/>
        </w:rPr>
        <w:t xml:space="preserve">3.1 </w:t>
      </w:r>
      <w:r w:rsidR="004F3D65" w:rsidRPr="00741D93">
        <w:rPr>
          <w:rFonts w:ascii="Arial" w:eastAsia="Arial" w:hAnsi="Arial" w:cs="Arial"/>
          <w:b/>
          <w:spacing w:val="-2"/>
          <w:sz w:val="28"/>
          <w:szCs w:val="28"/>
        </w:rPr>
        <w:t>A</w:t>
      </w:r>
      <w:r w:rsidR="004F3D65" w:rsidRPr="00741D93">
        <w:rPr>
          <w:rFonts w:ascii="Arial" w:eastAsia="Arial" w:hAnsi="Arial" w:cs="Arial"/>
          <w:b/>
          <w:sz w:val="28"/>
          <w:szCs w:val="28"/>
        </w:rPr>
        <w:t>rchi</w:t>
      </w:r>
      <w:r w:rsidR="004F3D65" w:rsidRPr="00741D93">
        <w:rPr>
          <w:rFonts w:ascii="Arial" w:eastAsia="Arial" w:hAnsi="Arial" w:cs="Arial"/>
          <w:b/>
          <w:spacing w:val="3"/>
          <w:sz w:val="28"/>
          <w:szCs w:val="28"/>
        </w:rPr>
        <w:t>t</w:t>
      </w:r>
      <w:r w:rsidR="004F3D65" w:rsidRPr="00741D93">
        <w:rPr>
          <w:rFonts w:ascii="Arial" w:eastAsia="Arial" w:hAnsi="Arial" w:cs="Arial"/>
          <w:b/>
          <w:sz w:val="28"/>
          <w:szCs w:val="28"/>
        </w:rPr>
        <w:t>ectural</w:t>
      </w:r>
      <w:r w:rsidR="004F3D65" w:rsidRPr="00741D93">
        <w:rPr>
          <w:rFonts w:ascii="Arial" w:eastAsia="Arial" w:hAnsi="Arial" w:cs="Arial"/>
          <w:b/>
          <w:spacing w:val="-13"/>
          <w:sz w:val="28"/>
          <w:szCs w:val="28"/>
        </w:rPr>
        <w:t xml:space="preserve"> </w:t>
      </w:r>
      <w:r w:rsidR="004F3D65" w:rsidRPr="00741D93">
        <w:rPr>
          <w:rFonts w:ascii="Arial" w:eastAsia="Arial" w:hAnsi="Arial" w:cs="Arial"/>
          <w:b/>
          <w:spacing w:val="-2"/>
          <w:sz w:val="28"/>
          <w:szCs w:val="28"/>
        </w:rPr>
        <w:t>D</w:t>
      </w:r>
      <w:r w:rsidR="004F3D65" w:rsidRPr="00741D93">
        <w:rPr>
          <w:rFonts w:ascii="Arial" w:eastAsia="Arial" w:hAnsi="Arial" w:cs="Arial"/>
          <w:b/>
          <w:spacing w:val="4"/>
          <w:sz w:val="28"/>
          <w:szCs w:val="28"/>
        </w:rPr>
        <w:t>e</w:t>
      </w:r>
      <w:r w:rsidR="004F3D65" w:rsidRPr="00741D93">
        <w:rPr>
          <w:rFonts w:ascii="Arial" w:eastAsia="Arial" w:hAnsi="Arial" w:cs="Arial"/>
          <w:b/>
          <w:sz w:val="28"/>
          <w:szCs w:val="28"/>
        </w:rPr>
        <w:t>sign</w:t>
      </w:r>
    </w:p>
    <w:p w:rsidR="0085471E" w:rsidRDefault="0085471E" w:rsidP="0085471E">
      <w:pPr>
        <w:spacing w:after="240"/>
        <w:ind w:right="5901"/>
        <w:jc w:val="both"/>
        <w:rPr>
          <w:rFonts w:ascii="Arial" w:eastAsia="Arial" w:hAnsi="Arial" w:cs="Arial"/>
          <w:noProof/>
          <w:sz w:val="28"/>
          <w:szCs w:val="28"/>
        </w:rPr>
      </w:pPr>
    </w:p>
    <w:p w:rsidR="00026818" w:rsidRPr="00741D93" w:rsidRDefault="00026818" w:rsidP="00067921">
      <w:pPr>
        <w:spacing w:after="240"/>
        <w:ind w:right="5901"/>
        <w:jc w:val="both"/>
        <w:rPr>
          <w:rFonts w:ascii="Arial" w:eastAsia="Arial" w:hAnsi="Arial" w:cs="Arial"/>
          <w:sz w:val="28"/>
          <w:szCs w:val="28"/>
        </w:rPr>
      </w:pPr>
    </w:p>
    <w:p w:rsidR="0085471E" w:rsidRDefault="0085471E" w:rsidP="00067921">
      <w:pPr>
        <w:spacing w:after="240"/>
        <w:ind w:right="5031"/>
        <w:jc w:val="both"/>
        <w:rPr>
          <w:rFonts w:ascii="Arial" w:eastAsia="Arial" w:hAnsi="Arial" w:cs="Arial"/>
          <w:b/>
          <w:sz w:val="28"/>
          <w:szCs w:val="28"/>
        </w:rPr>
      </w:pPr>
    </w:p>
    <w:p w:rsidR="0085471E" w:rsidRDefault="0085471E" w:rsidP="00067921">
      <w:pPr>
        <w:spacing w:after="240"/>
        <w:ind w:right="5031"/>
        <w:jc w:val="both"/>
        <w:rPr>
          <w:rFonts w:ascii="Arial" w:eastAsia="Arial" w:hAnsi="Arial" w:cs="Arial"/>
          <w:b/>
          <w:sz w:val="28"/>
          <w:szCs w:val="28"/>
        </w:rPr>
      </w:pPr>
    </w:p>
    <w:p w:rsidR="0085471E" w:rsidRDefault="0085471E" w:rsidP="00067921">
      <w:pPr>
        <w:spacing w:after="240"/>
        <w:ind w:right="5031"/>
        <w:jc w:val="both"/>
        <w:rPr>
          <w:rFonts w:ascii="Arial" w:eastAsia="Arial" w:hAnsi="Arial" w:cs="Arial"/>
          <w:b/>
          <w:sz w:val="28"/>
          <w:szCs w:val="28"/>
        </w:rPr>
      </w:pPr>
    </w:p>
    <w:p w:rsidR="0085471E" w:rsidRDefault="0085471E" w:rsidP="00067921">
      <w:pPr>
        <w:spacing w:after="240"/>
        <w:ind w:right="5031"/>
        <w:jc w:val="both"/>
        <w:rPr>
          <w:rFonts w:ascii="Arial" w:eastAsia="Arial" w:hAnsi="Arial" w:cs="Arial"/>
          <w:b/>
          <w:sz w:val="28"/>
          <w:szCs w:val="28"/>
        </w:rPr>
      </w:pPr>
    </w:p>
    <w:p w:rsidR="0085471E" w:rsidRDefault="0085471E" w:rsidP="00067921">
      <w:pPr>
        <w:spacing w:after="240"/>
        <w:ind w:right="5031"/>
        <w:jc w:val="both"/>
        <w:rPr>
          <w:rFonts w:ascii="Arial" w:eastAsia="Arial" w:hAnsi="Arial" w:cs="Arial"/>
          <w:b/>
          <w:sz w:val="28"/>
          <w:szCs w:val="28"/>
        </w:rPr>
      </w:pPr>
    </w:p>
    <w:p w:rsidR="0085471E" w:rsidRDefault="0085471E" w:rsidP="00067921">
      <w:pPr>
        <w:spacing w:after="240"/>
        <w:ind w:right="5031"/>
        <w:jc w:val="both"/>
        <w:rPr>
          <w:rFonts w:ascii="Arial" w:eastAsia="Arial" w:hAnsi="Arial" w:cs="Arial"/>
          <w:b/>
          <w:sz w:val="28"/>
          <w:szCs w:val="28"/>
        </w:rPr>
      </w:pPr>
    </w:p>
    <w:p w:rsidR="0085471E" w:rsidRDefault="0085471E" w:rsidP="00067921">
      <w:pPr>
        <w:spacing w:after="240"/>
        <w:ind w:right="5031"/>
        <w:jc w:val="both"/>
        <w:rPr>
          <w:rFonts w:ascii="Arial" w:eastAsia="Arial" w:hAnsi="Arial" w:cs="Arial"/>
          <w:b/>
          <w:sz w:val="28"/>
          <w:szCs w:val="28"/>
        </w:rPr>
      </w:pPr>
    </w:p>
    <w:p w:rsidR="0085471E" w:rsidRDefault="0085471E" w:rsidP="00067921">
      <w:pPr>
        <w:spacing w:after="240"/>
        <w:ind w:right="5031"/>
        <w:jc w:val="both"/>
        <w:rPr>
          <w:rFonts w:ascii="Arial" w:eastAsia="Arial" w:hAnsi="Arial" w:cs="Arial"/>
          <w:b/>
          <w:sz w:val="28"/>
          <w:szCs w:val="28"/>
        </w:rPr>
      </w:pPr>
    </w:p>
    <w:p w:rsidR="0085471E" w:rsidRDefault="0085471E" w:rsidP="00067921">
      <w:pPr>
        <w:spacing w:after="240"/>
        <w:ind w:right="5031"/>
        <w:jc w:val="both"/>
        <w:rPr>
          <w:rFonts w:ascii="Arial" w:eastAsia="Arial" w:hAnsi="Arial" w:cs="Arial"/>
          <w:b/>
          <w:sz w:val="28"/>
          <w:szCs w:val="28"/>
        </w:rPr>
      </w:pPr>
    </w:p>
    <w:p w:rsidR="0085471E" w:rsidRDefault="0085471E" w:rsidP="00067921">
      <w:pPr>
        <w:spacing w:after="240"/>
        <w:ind w:right="5031"/>
        <w:jc w:val="both"/>
        <w:rPr>
          <w:rFonts w:ascii="Arial" w:eastAsia="Arial" w:hAnsi="Arial" w:cs="Arial"/>
          <w:b/>
          <w:sz w:val="28"/>
          <w:szCs w:val="28"/>
        </w:rPr>
      </w:pPr>
    </w:p>
    <w:p w:rsidR="009C7AC4" w:rsidRDefault="009C7AC4" w:rsidP="00067921">
      <w:pPr>
        <w:spacing w:after="240"/>
        <w:ind w:right="5031"/>
        <w:jc w:val="both"/>
        <w:rPr>
          <w:rFonts w:ascii="Arial" w:eastAsia="Arial" w:hAnsi="Arial" w:cs="Arial"/>
          <w:b/>
          <w:sz w:val="28"/>
          <w:szCs w:val="28"/>
        </w:rPr>
      </w:pPr>
    </w:p>
    <w:p w:rsidR="009C7AC4" w:rsidRDefault="009C7AC4" w:rsidP="00744389">
      <w:pPr>
        <w:spacing w:line="276" w:lineRule="auto"/>
        <w:jc w:val="both"/>
        <w:rPr>
          <w:sz w:val="24"/>
          <w:szCs w:val="24"/>
        </w:rPr>
      </w:pPr>
      <w:r>
        <w:rPr>
          <w:sz w:val="24"/>
          <w:szCs w:val="24"/>
        </w:rPr>
        <w:t>Relations between levels:</w:t>
      </w:r>
    </w:p>
    <w:p w:rsidR="009C7AC4" w:rsidRDefault="009C7AC4" w:rsidP="00744389">
      <w:pPr>
        <w:pStyle w:val="ListParagraph"/>
        <w:numPr>
          <w:ilvl w:val="0"/>
          <w:numId w:val="16"/>
        </w:numPr>
        <w:spacing w:line="276" w:lineRule="auto"/>
        <w:jc w:val="both"/>
        <w:rPr>
          <w:sz w:val="24"/>
          <w:szCs w:val="24"/>
        </w:rPr>
      </w:pPr>
      <w:r>
        <w:rPr>
          <w:sz w:val="24"/>
          <w:szCs w:val="24"/>
        </w:rPr>
        <w:t>Level 1 – Level 2:</w:t>
      </w:r>
    </w:p>
    <w:p w:rsidR="009C7AC4" w:rsidRDefault="009C7AC4" w:rsidP="00744389">
      <w:pPr>
        <w:pStyle w:val="ListParagraph"/>
        <w:numPr>
          <w:ilvl w:val="0"/>
          <w:numId w:val="17"/>
        </w:numPr>
        <w:spacing w:line="276" w:lineRule="auto"/>
        <w:jc w:val="both"/>
        <w:rPr>
          <w:sz w:val="24"/>
          <w:szCs w:val="24"/>
        </w:rPr>
      </w:pPr>
      <w:r>
        <w:rPr>
          <w:sz w:val="24"/>
          <w:szCs w:val="24"/>
        </w:rPr>
        <w:t>Customer:</w:t>
      </w:r>
    </w:p>
    <w:p w:rsidR="00744389" w:rsidRDefault="00744389" w:rsidP="00744389">
      <w:pPr>
        <w:pStyle w:val="ListParagraph"/>
        <w:numPr>
          <w:ilvl w:val="0"/>
          <w:numId w:val="20"/>
        </w:numPr>
        <w:spacing w:line="276" w:lineRule="auto"/>
        <w:jc w:val="both"/>
        <w:rPr>
          <w:sz w:val="24"/>
          <w:szCs w:val="24"/>
        </w:rPr>
      </w:pPr>
      <w:r>
        <w:rPr>
          <w:sz w:val="24"/>
          <w:szCs w:val="24"/>
        </w:rPr>
        <w:t>Can login through the interface;</w:t>
      </w:r>
    </w:p>
    <w:p w:rsidR="00744389" w:rsidRDefault="00744389" w:rsidP="00744389">
      <w:pPr>
        <w:pStyle w:val="ListParagraph"/>
        <w:numPr>
          <w:ilvl w:val="0"/>
          <w:numId w:val="20"/>
        </w:numPr>
        <w:spacing w:line="276" w:lineRule="auto"/>
        <w:jc w:val="both"/>
        <w:rPr>
          <w:sz w:val="24"/>
          <w:szCs w:val="24"/>
        </w:rPr>
      </w:pPr>
      <w:r>
        <w:rPr>
          <w:sz w:val="24"/>
          <w:szCs w:val="24"/>
        </w:rPr>
        <w:t>Can visualize the website;</w:t>
      </w:r>
    </w:p>
    <w:p w:rsidR="00744389" w:rsidRDefault="00744389" w:rsidP="00744389">
      <w:pPr>
        <w:pStyle w:val="ListParagraph"/>
        <w:numPr>
          <w:ilvl w:val="0"/>
          <w:numId w:val="20"/>
        </w:numPr>
        <w:spacing w:line="276" w:lineRule="auto"/>
        <w:jc w:val="both"/>
        <w:rPr>
          <w:sz w:val="24"/>
          <w:szCs w:val="24"/>
        </w:rPr>
      </w:pPr>
      <w:r>
        <w:rPr>
          <w:sz w:val="24"/>
          <w:szCs w:val="24"/>
        </w:rPr>
        <w:t>Can rent/buy movies;</w:t>
      </w:r>
    </w:p>
    <w:p w:rsidR="00744389" w:rsidRDefault="00744389" w:rsidP="00744389">
      <w:pPr>
        <w:pStyle w:val="ListParagraph"/>
        <w:numPr>
          <w:ilvl w:val="0"/>
          <w:numId w:val="20"/>
        </w:numPr>
        <w:spacing w:line="276" w:lineRule="auto"/>
        <w:jc w:val="both"/>
        <w:rPr>
          <w:sz w:val="24"/>
          <w:szCs w:val="24"/>
        </w:rPr>
      </w:pPr>
      <w:r>
        <w:rPr>
          <w:sz w:val="24"/>
          <w:szCs w:val="24"/>
        </w:rPr>
        <w:t>Can customize their profile;</w:t>
      </w:r>
    </w:p>
    <w:p w:rsidR="00744389" w:rsidRDefault="00744389" w:rsidP="00744389">
      <w:pPr>
        <w:pStyle w:val="ListParagraph"/>
        <w:numPr>
          <w:ilvl w:val="0"/>
          <w:numId w:val="20"/>
        </w:numPr>
        <w:spacing w:line="276" w:lineRule="auto"/>
        <w:jc w:val="both"/>
        <w:rPr>
          <w:sz w:val="24"/>
          <w:szCs w:val="24"/>
        </w:rPr>
      </w:pPr>
      <w:r>
        <w:rPr>
          <w:sz w:val="24"/>
          <w:szCs w:val="24"/>
        </w:rPr>
        <w:t>Can see what movies he bought or rent, and also how much time he has left for a rented movie;</w:t>
      </w:r>
    </w:p>
    <w:p w:rsidR="00744389" w:rsidRDefault="00744389" w:rsidP="00744389">
      <w:pPr>
        <w:pStyle w:val="ListParagraph"/>
        <w:numPr>
          <w:ilvl w:val="0"/>
          <w:numId w:val="20"/>
        </w:numPr>
        <w:spacing w:line="276" w:lineRule="auto"/>
        <w:jc w:val="both"/>
        <w:rPr>
          <w:sz w:val="24"/>
          <w:szCs w:val="24"/>
        </w:rPr>
      </w:pPr>
      <w:r>
        <w:rPr>
          <w:sz w:val="24"/>
          <w:szCs w:val="24"/>
        </w:rPr>
        <w:t>Can chat with providers, or contact the administrator;</w:t>
      </w:r>
    </w:p>
    <w:p w:rsidR="00B42D94" w:rsidRDefault="00B42D94" w:rsidP="00744389">
      <w:pPr>
        <w:pStyle w:val="ListParagraph"/>
        <w:numPr>
          <w:ilvl w:val="0"/>
          <w:numId w:val="20"/>
        </w:numPr>
        <w:spacing w:line="276" w:lineRule="auto"/>
        <w:jc w:val="both"/>
        <w:rPr>
          <w:sz w:val="24"/>
          <w:szCs w:val="24"/>
        </w:rPr>
      </w:pPr>
      <w:r>
        <w:rPr>
          <w:sz w:val="24"/>
          <w:szCs w:val="24"/>
        </w:rPr>
        <w:t>Can add reviews for different providers and movies;</w:t>
      </w:r>
    </w:p>
    <w:p w:rsidR="00041C32" w:rsidRDefault="00041C32" w:rsidP="00744389">
      <w:pPr>
        <w:pStyle w:val="ListParagraph"/>
        <w:numPr>
          <w:ilvl w:val="0"/>
          <w:numId w:val="20"/>
        </w:numPr>
        <w:spacing w:line="276" w:lineRule="auto"/>
        <w:jc w:val="both"/>
        <w:rPr>
          <w:sz w:val="24"/>
          <w:szCs w:val="24"/>
        </w:rPr>
      </w:pPr>
      <w:r>
        <w:rPr>
          <w:sz w:val="24"/>
          <w:szCs w:val="24"/>
        </w:rPr>
        <w:t>Can add movies to cart;</w:t>
      </w:r>
    </w:p>
    <w:p w:rsidR="009C7AC4" w:rsidRDefault="009C7AC4" w:rsidP="00744389">
      <w:pPr>
        <w:pStyle w:val="ListParagraph"/>
        <w:numPr>
          <w:ilvl w:val="0"/>
          <w:numId w:val="17"/>
        </w:numPr>
        <w:spacing w:line="276" w:lineRule="auto"/>
        <w:jc w:val="both"/>
        <w:rPr>
          <w:sz w:val="24"/>
          <w:szCs w:val="24"/>
        </w:rPr>
      </w:pPr>
      <w:r>
        <w:rPr>
          <w:sz w:val="24"/>
          <w:szCs w:val="24"/>
        </w:rPr>
        <w:t>Provider:</w:t>
      </w:r>
    </w:p>
    <w:p w:rsidR="00744389" w:rsidRDefault="00744389" w:rsidP="00744389">
      <w:pPr>
        <w:pStyle w:val="ListParagraph"/>
        <w:numPr>
          <w:ilvl w:val="0"/>
          <w:numId w:val="21"/>
        </w:numPr>
        <w:spacing w:line="276" w:lineRule="auto"/>
        <w:jc w:val="both"/>
        <w:rPr>
          <w:sz w:val="24"/>
          <w:szCs w:val="24"/>
        </w:rPr>
      </w:pPr>
      <w:r>
        <w:rPr>
          <w:sz w:val="24"/>
          <w:szCs w:val="24"/>
        </w:rPr>
        <w:lastRenderedPageBreak/>
        <w:t>Can login through the interface;</w:t>
      </w:r>
    </w:p>
    <w:p w:rsidR="00744389" w:rsidRDefault="00744389" w:rsidP="00744389">
      <w:pPr>
        <w:pStyle w:val="ListParagraph"/>
        <w:numPr>
          <w:ilvl w:val="0"/>
          <w:numId w:val="21"/>
        </w:numPr>
        <w:spacing w:line="276" w:lineRule="auto"/>
        <w:jc w:val="both"/>
        <w:rPr>
          <w:sz w:val="24"/>
          <w:szCs w:val="24"/>
        </w:rPr>
      </w:pPr>
      <w:r>
        <w:rPr>
          <w:sz w:val="24"/>
          <w:szCs w:val="24"/>
        </w:rPr>
        <w:t>Can visualize the website;</w:t>
      </w:r>
    </w:p>
    <w:p w:rsidR="00744389" w:rsidRDefault="00744389" w:rsidP="00744389">
      <w:pPr>
        <w:pStyle w:val="ListParagraph"/>
        <w:numPr>
          <w:ilvl w:val="0"/>
          <w:numId w:val="21"/>
        </w:numPr>
        <w:spacing w:line="276" w:lineRule="auto"/>
        <w:jc w:val="both"/>
        <w:rPr>
          <w:sz w:val="24"/>
          <w:szCs w:val="24"/>
        </w:rPr>
      </w:pPr>
      <w:r>
        <w:rPr>
          <w:sz w:val="24"/>
          <w:szCs w:val="24"/>
        </w:rPr>
        <w:t>Can request approval to add a movie for selling or renting;</w:t>
      </w:r>
    </w:p>
    <w:p w:rsidR="00744389" w:rsidRDefault="00744389" w:rsidP="00744389">
      <w:pPr>
        <w:pStyle w:val="ListParagraph"/>
        <w:numPr>
          <w:ilvl w:val="0"/>
          <w:numId w:val="21"/>
        </w:numPr>
        <w:spacing w:line="276" w:lineRule="auto"/>
        <w:jc w:val="both"/>
        <w:rPr>
          <w:sz w:val="24"/>
          <w:szCs w:val="24"/>
        </w:rPr>
      </w:pPr>
      <w:r>
        <w:rPr>
          <w:sz w:val="24"/>
          <w:szCs w:val="24"/>
        </w:rPr>
        <w:t>Can customize their profile;</w:t>
      </w:r>
    </w:p>
    <w:p w:rsidR="00744389" w:rsidRDefault="00744389" w:rsidP="00744389">
      <w:pPr>
        <w:pStyle w:val="ListParagraph"/>
        <w:numPr>
          <w:ilvl w:val="0"/>
          <w:numId w:val="21"/>
        </w:numPr>
        <w:spacing w:line="276" w:lineRule="auto"/>
        <w:jc w:val="both"/>
        <w:rPr>
          <w:sz w:val="24"/>
          <w:szCs w:val="24"/>
        </w:rPr>
      </w:pPr>
      <w:r>
        <w:rPr>
          <w:sz w:val="24"/>
          <w:szCs w:val="24"/>
        </w:rPr>
        <w:t>Can see the movies they added for rent or sell;</w:t>
      </w:r>
    </w:p>
    <w:p w:rsidR="00744389" w:rsidRDefault="00744389" w:rsidP="00744389">
      <w:pPr>
        <w:pStyle w:val="ListParagraph"/>
        <w:numPr>
          <w:ilvl w:val="0"/>
          <w:numId w:val="21"/>
        </w:numPr>
        <w:spacing w:line="276" w:lineRule="auto"/>
        <w:jc w:val="both"/>
        <w:rPr>
          <w:sz w:val="24"/>
          <w:szCs w:val="24"/>
        </w:rPr>
      </w:pPr>
      <w:r>
        <w:rPr>
          <w:sz w:val="24"/>
          <w:szCs w:val="24"/>
        </w:rPr>
        <w:t>Can chat with customers, or contact the administrator;</w:t>
      </w:r>
    </w:p>
    <w:p w:rsidR="009C7AC4" w:rsidRDefault="009C7AC4" w:rsidP="00744389">
      <w:pPr>
        <w:pStyle w:val="ListParagraph"/>
        <w:numPr>
          <w:ilvl w:val="0"/>
          <w:numId w:val="17"/>
        </w:numPr>
        <w:spacing w:line="276" w:lineRule="auto"/>
        <w:jc w:val="both"/>
        <w:rPr>
          <w:sz w:val="24"/>
          <w:szCs w:val="24"/>
        </w:rPr>
      </w:pPr>
      <w:r>
        <w:rPr>
          <w:sz w:val="24"/>
          <w:szCs w:val="24"/>
        </w:rPr>
        <w:t>Administrator</w:t>
      </w:r>
      <w:r w:rsidR="00744389">
        <w:rPr>
          <w:sz w:val="24"/>
          <w:szCs w:val="24"/>
        </w:rPr>
        <w:t>:</w:t>
      </w:r>
    </w:p>
    <w:p w:rsidR="00744389" w:rsidRDefault="00744389" w:rsidP="00744389">
      <w:pPr>
        <w:pStyle w:val="ListParagraph"/>
        <w:numPr>
          <w:ilvl w:val="0"/>
          <w:numId w:val="22"/>
        </w:numPr>
        <w:spacing w:line="276" w:lineRule="auto"/>
        <w:jc w:val="both"/>
        <w:rPr>
          <w:sz w:val="24"/>
          <w:szCs w:val="24"/>
        </w:rPr>
      </w:pPr>
      <w:r>
        <w:rPr>
          <w:sz w:val="24"/>
          <w:szCs w:val="24"/>
        </w:rPr>
        <w:t>Can login through the interface;</w:t>
      </w:r>
    </w:p>
    <w:p w:rsidR="00744389" w:rsidRDefault="00744389" w:rsidP="00744389">
      <w:pPr>
        <w:pStyle w:val="ListParagraph"/>
        <w:numPr>
          <w:ilvl w:val="0"/>
          <w:numId w:val="22"/>
        </w:numPr>
        <w:spacing w:line="276" w:lineRule="auto"/>
        <w:jc w:val="both"/>
        <w:rPr>
          <w:sz w:val="24"/>
          <w:szCs w:val="24"/>
        </w:rPr>
      </w:pPr>
      <w:r>
        <w:rPr>
          <w:sz w:val="24"/>
          <w:szCs w:val="24"/>
        </w:rPr>
        <w:t>Can visualize the website;</w:t>
      </w:r>
    </w:p>
    <w:p w:rsidR="00744389" w:rsidRDefault="00744389" w:rsidP="00744389">
      <w:pPr>
        <w:pStyle w:val="ListParagraph"/>
        <w:numPr>
          <w:ilvl w:val="0"/>
          <w:numId w:val="22"/>
        </w:numPr>
        <w:spacing w:line="276" w:lineRule="auto"/>
        <w:jc w:val="both"/>
        <w:rPr>
          <w:sz w:val="24"/>
          <w:szCs w:val="24"/>
        </w:rPr>
      </w:pPr>
      <w:r>
        <w:rPr>
          <w:sz w:val="24"/>
          <w:szCs w:val="24"/>
        </w:rPr>
        <w:t>By accessing “my account” section, he is able to respond to messages from users, approve or not requests, solve problems;</w:t>
      </w:r>
    </w:p>
    <w:p w:rsidR="00744389" w:rsidRDefault="00744389" w:rsidP="00744389">
      <w:pPr>
        <w:pStyle w:val="ListParagraph"/>
        <w:numPr>
          <w:ilvl w:val="0"/>
          <w:numId w:val="22"/>
        </w:numPr>
        <w:spacing w:line="276" w:lineRule="auto"/>
        <w:jc w:val="both"/>
        <w:rPr>
          <w:sz w:val="24"/>
          <w:szCs w:val="24"/>
        </w:rPr>
      </w:pPr>
      <w:r>
        <w:rPr>
          <w:sz w:val="24"/>
          <w:szCs w:val="24"/>
        </w:rPr>
        <w:t>Can add movies for sale or rent, when the owners require;</w:t>
      </w:r>
    </w:p>
    <w:p w:rsidR="009C7AC4" w:rsidRDefault="009C7AC4" w:rsidP="00744389">
      <w:pPr>
        <w:pStyle w:val="ListParagraph"/>
        <w:numPr>
          <w:ilvl w:val="0"/>
          <w:numId w:val="16"/>
        </w:numPr>
        <w:spacing w:line="276" w:lineRule="auto"/>
        <w:jc w:val="both"/>
        <w:rPr>
          <w:sz w:val="24"/>
          <w:szCs w:val="24"/>
        </w:rPr>
      </w:pPr>
      <w:r>
        <w:rPr>
          <w:sz w:val="24"/>
          <w:szCs w:val="24"/>
        </w:rPr>
        <w:t>Level 2 – Level 3:</w:t>
      </w:r>
    </w:p>
    <w:p w:rsidR="009C7AC4" w:rsidRDefault="009C7AC4" w:rsidP="00744389">
      <w:pPr>
        <w:pStyle w:val="ListParagraph"/>
        <w:numPr>
          <w:ilvl w:val="0"/>
          <w:numId w:val="18"/>
        </w:numPr>
        <w:spacing w:line="276" w:lineRule="auto"/>
        <w:jc w:val="both"/>
        <w:rPr>
          <w:sz w:val="24"/>
          <w:szCs w:val="24"/>
        </w:rPr>
      </w:pPr>
      <w:r>
        <w:rPr>
          <w:sz w:val="24"/>
          <w:szCs w:val="24"/>
        </w:rPr>
        <w:t>Customer:</w:t>
      </w:r>
    </w:p>
    <w:p w:rsidR="00744389" w:rsidRDefault="00744389" w:rsidP="00744389">
      <w:pPr>
        <w:pStyle w:val="ListParagraph"/>
        <w:numPr>
          <w:ilvl w:val="0"/>
          <w:numId w:val="23"/>
        </w:numPr>
        <w:spacing w:line="276" w:lineRule="auto"/>
        <w:jc w:val="both"/>
        <w:rPr>
          <w:sz w:val="24"/>
          <w:szCs w:val="24"/>
        </w:rPr>
      </w:pPr>
      <w:r>
        <w:rPr>
          <w:sz w:val="24"/>
          <w:szCs w:val="24"/>
        </w:rPr>
        <w:t>Through a query, this user will be able to login (the query will search for his login credentials in the database);</w:t>
      </w:r>
    </w:p>
    <w:p w:rsidR="00744389" w:rsidRDefault="00744389" w:rsidP="00744389">
      <w:pPr>
        <w:pStyle w:val="ListParagraph"/>
        <w:numPr>
          <w:ilvl w:val="0"/>
          <w:numId w:val="23"/>
        </w:numPr>
        <w:spacing w:line="276" w:lineRule="auto"/>
        <w:jc w:val="both"/>
        <w:rPr>
          <w:sz w:val="24"/>
          <w:szCs w:val="24"/>
        </w:rPr>
      </w:pPr>
      <w:r>
        <w:rPr>
          <w:sz w:val="24"/>
          <w:szCs w:val="24"/>
        </w:rPr>
        <w:t xml:space="preserve">By modifying the profile, the user will modify the </w:t>
      </w:r>
      <w:proofErr w:type="spellStart"/>
      <w:r>
        <w:rPr>
          <w:sz w:val="24"/>
          <w:szCs w:val="24"/>
        </w:rPr>
        <w:t>informations</w:t>
      </w:r>
      <w:proofErr w:type="spellEnd"/>
      <w:r>
        <w:rPr>
          <w:sz w:val="24"/>
          <w:szCs w:val="24"/>
        </w:rPr>
        <w:t xml:space="preserve"> from the database;</w:t>
      </w:r>
    </w:p>
    <w:p w:rsidR="00744389" w:rsidRDefault="00744389" w:rsidP="00744389">
      <w:pPr>
        <w:pStyle w:val="ListParagraph"/>
        <w:numPr>
          <w:ilvl w:val="0"/>
          <w:numId w:val="23"/>
        </w:numPr>
        <w:spacing w:line="276" w:lineRule="auto"/>
        <w:jc w:val="both"/>
        <w:rPr>
          <w:sz w:val="24"/>
          <w:szCs w:val="24"/>
        </w:rPr>
      </w:pPr>
      <w:r>
        <w:rPr>
          <w:sz w:val="24"/>
          <w:szCs w:val="24"/>
        </w:rPr>
        <w:t>By buying or renting a movie, this will be added to the database;</w:t>
      </w:r>
    </w:p>
    <w:p w:rsidR="009C7AC4" w:rsidRDefault="009C7AC4" w:rsidP="00744389">
      <w:pPr>
        <w:pStyle w:val="ListParagraph"/>
        <w:numPr>
          <w:ilvl w:val="0"/>
          <w:numId w:val="18"/>
        </w:numPr>
        <w:spacing w:line="276" w:lineRule="auto"/>
        <w:jc w:val="both"/>
        <w:rPr>
          <w:sz w:val="24"/>
          <w:szCs w:val="24"/>
        </w:rPr>
      </w:pPr>
      <w:r>
        <w:rPr>
          <w:sz w:val="24"/>
          <w:szCs w:val="24"/>
        </w:rPr>
        <w:t>Provider:</w:t>
      </w:r>
    </w:p>
    <w:p w:rsidR="00744389" w:rsidRPr="00744389" w:rsidRDefault="00744389" w:rsidP="00744389">
      <w:pPr>
        <w:pStyle w:val="ListParagraph"/>
        <w:numPr>
          <w:ilvl w:val="0"/>
          <w:numId w:val="24"/>
        </w:numPr>
        <w:rPr>
          <w:sz w:val="24"/>
          <w:szCs w:val="24"/>
        </w:rPr>
      </w:pPr>
      <w:r w:rsidRPr="00744389">
        <w:rPr>
          <w:sz w:val="24"/>
          <w:szCs w:val="24"/>
        </w:rPr>
        <w:t>Through a query, this user will be able to login (the query will search for his login credentials in the database);</w:t>
      </w:r>
    </w:p>
    <w:p w:rsidR="00744389" w:rsidRPr="00744389" w:rsidRDefault="00744389" w:rsidP="00744389">
      <w:pPr>
        <w:pStyle w:val="ListParagraph"/>
        <w:numPr>
          <w:ilvl w:val="0"/>
          <w:numId w:val="24"/>
        </w:numPr>
        <w:rPr>
          <w:sz w:val="24"/>
          <w:szCs w:val="24"/>
        </w:rPr>
      </w:pPr>
      <w:r w:rsidRPr="00744389">
        <w:rPr>
          <w:sz w:val="24"/>
          <w:szCs w:val="24"/>
        </w:rPr>
        <w:t xml:space="preserve">By modifying the profile, the user will modify the </w:t>
      </w:r>
      <w:proofErr w:type="spellStart"/>
      <w:r w:rsidRPr="00744389">
        <w:rPr>
          <w:sz w:val="24"/>
          <w:szCs w:val="24"/>
        </w:rPr>
        <w:t>informations</w:t>
      </w:r>
      <w:proofErr w:type="spellEnd"/>
      <w:r w:rsidRPr="00744389">
        <w:rPr>
          <w:sz w:val="24"/>
          <w:szCs w:val="24"/>
        </w:rPr>
        <w:t xml:space="preserve"> from the database;</w:t>
      </w:r>
    </w:p>
    <w:p w:rsidR="00744389" w:rsidRDefault="00744389" w:rsidP="00744389">
      <w:pPr>
        <w:pStyle w:val="ListParagraph"/>
        <w:numPr>
          <w:ilvl w:val="0"/>
          <w:numId w:val="24"/>
        </w:numPr>
        <w:spacing w:line="276" w:lineRule="auto"/>
        <w:jc w:val="both"/>
        <w:rPr>
          <w:sz w:val="24"/>
          <w:szCs w:val="24"/>
        </w:rPr>
      </w:pPr>
      <w:r>
        <w:rPr>
          <w:sz w:val="24"/>
          <w:szCs w:val="24"/>
        </w:rPr>
        <w:t xml:space="preserve">If they add movies for sale or rent, </w:t>
      </w:r>
      <w:r w:rsidR="00B42D94">
        <w:rPr>
          <w:sz w:val="24"/>
          <w:szCs w:val="24"/>
        </w:rPr>
        <w:t>the movies will be added to the database;</w:t>
      </w:r>
    </w:p>
    <w:p w:rsidR="009C7AC4" w:rsidRDefault="009C7AC4" w:rsidP="00744389">
      <w:pPr>
        <w:pStyle w:val="ListParagraph"/>
        <w:numPr>
          <w:ilvl w:val="0"/>
          <w:numId w:val="18"/>
        </w:numPr>
        <w:spacing w:line="276" w:lineRule="auto"/>
        <w:jc w:val="both"/>
        <w:rPr>
          <w:sz w:val="24"/>
          <w:szCs w:val="24"/>
        </w:rPr>
      </w:pPr>
      <w:r>
        <w:rPr>
          <w:sz w:val="24"/>
          <w:szCs w:val="24"/>
        </w:rPr>
        <w:t>Administrator</w:t>
      </w:r>
      <w:r w:rsidR="00B42D94">
        <w:rPr>
          <w:sz w:val="24"/>
          <w:szCs w:val="24"/>
        </w:rPr>
        <w:t>:</w:t>
      </w:r>
    </w:p>
    <w:p w:rsidR="00B42D94" w:rsidRPr="00B42D94" w:rsidRDefault="00B42D94" w:rsidP="00B42D94">
      <w:pPr>
        <w:pStyle w:val="ListParagraph"/>
        <w:numPr>
          <w:ilvl w:val="0"/>
          <w:numId w:val="25"/>
        </w:numPr>
        <w:rPr>
          <w:sz w:val="24"/>
          <w:szCs w:val="24"/>
        </w:rPr>
      </w:pPr>
      <w:r w:rsidRPr="00B42D94">
        <w:rPr>
          <w:sz w:val="24"/>
          <w:szCs w:val="24"/>
        </w:rPr>
        <w:t>Through a query, th</w:t>
      </w:r>
      <w:r>
        <w:rPr>
          <w:sz w:val="24"/>
          <w:szCs w:val="24"/>
        </w:rPr>
        <w:t>e administrator</w:t>
      </w:r>
      <w:r w:rsidRPr="00B42D94">
        <w:rPr>
          <w:sz w:val="24"/>
          <w:szCs w:val="24"/>
        </w:rPr>
        <w:t xml:space="preserve"> will be able to login (the query will search for his login credentials in the database);</w:t>
      </w:r>
    </w:p>
    <w:p w:rsidR="00B42D94" w:rsidRDefault="00B42D94" w:rsidP="00B42D94">
      <w:pPr>
        <w:pStyle w:val="ListParagraph"/>
        <w:numPr>
          <w:ilvl w:val="0"/>
          <w:numId w:val="25"/>
        </w:numPr>
        <w:spacing w:line="276" w:lineRule="auto"/>
        <w:jc w:val="both"/>
        <w:rPr>
          <w:sz w:val="24"/>
          <w:szCs w:val="24"/>
        </w:rPr>
      </w:pPr>
      <w:r>
        <w:rPr>
          <w:sz w:val="24"/>
          <w:szCs w:val="24"/>
        </w:rPr>
        <w:t>If they add movies for sale or rent, the movies will be added to the database;</w:t>
      </w:r>
    </w:p>
    <w:p w:rsidR="00B42D94" w:rsidRPr="009C7AC4" w:rsidRDefault="00B42D94" w:rsidP="00B42D94">
      <w:pPr>
        <w:pStyle w:val="ListParagraph"/>
        <w:numPr>
          <w:ilvl w:val="0"/>
          <w:numId w:val="25"/>
        </w:numPr>
        <w:spacing w:line="276" w:lineRule="auto"/>
        <w:jc w:val="both"/>
        <w:rPr>
          <w:sz w:val="24"/>
          <w:szCs w:val="24"/>
        </w:rPr>
      </w:pPr>
      <w:r>
        <w:rPr>
          <w:sz w:val="24"/>
          <w:szCs w:val="24"/>
        </w:rPr>
        <w:t xml:space="preserve">They are able to retrieve </w:t>
      </w:r>
      <w:proofErr w:type="spellStart"/>
      <w:r>
        <w:rPr>
          <w:sz w:val="24"/>
          <w:szCs w:val="24"/>
        </w:rPr>
        <w:t>informations</w:t>
      </w:r>
      <w:proofErr w:type="spellEnd"/>
      <w:r>
        <w:rPr>
          <w:sz w:val="24"/>
          <w:szCs w:val="24"/>
        </w:rPr>
        <w:t xml:space="preserve"> about different users from the database;</w:t>
      </w:r>
    </w:p>
    <w:p w:rsidR="009C7AC4" w:rsidRDefault="009C7AC4" w:rsidP="009C7AC4">
      <w:pPr>
        <w:pStyle w:val="ListParagraph"/>
        <w:numPr>
          <w:ilvl w:val="0"/>
          <w:numId w:val="16"/>
        </w:numPr>
        <w:spacing w:line="276" w:lineRule="auto"/>
        <w:jc w:val="both"/>
        <w:rPr>
          <w:sz w:val="24"/>
          <w:szCs w:val="24"/>
        </w:rPr>
      </w:pPr>
      <w:r>
        <w:rPr>
          <w:sz w:val="24"/>
          <w:szCs w:val="24"/>
        </w:rPr>
        <w:t>Level 1 – Level 3:</w:t>
      </w:r>
    </w:p>
    <w:p w:rsidR="00B42D94" w:rsidRDefault="00B42D94" w:rsidP="00B42D94">
      <w:pPr>
        <w:pStyle w:val="ListParagraph"/>
        <w:numPr>
          <w:ilvl w:val="0"/>
          <w:numId w:val="26"/>
        </w:numPr>
        <w:spacing w:line="276" w:lineRule="auto"/>
        <w:jc w:val="both"/>
        <w:rPr>
          <w:sz w:val="24"/>
          <w:szCs w:val="24"/>
        </w:rPr>
      </w:pPr>
      <w:r>
        <w:rPr>
          <w:sz w:val="24"/>
          <w:szCs w:val="24"/>
        </w:rPr>
        <w:t xml:space="preserve">The implementation of the functionalities </w:t>
      </w:r>
      <w:proofErr w:type="gramStart"/>
      <w:r>
        <w:rPr>
          <w:sz w:val="24"/>
          <w:szCs w:val="24"/>
        </w:rPr>
        <w:t>are</w:t>
      </w:r>
      <w:proofErr w:type="gramEnd"/>
      <w:r>
        <w:rPr>
          <w:sz w:val="24"/>
          <w:szCs w:val="24"/>
        </w:rPr>
        <w:t xml:space="preserve"> located in the local host, on a server where the web application will be running;</w:t>
      </w:r>
    </w:p>
    <w:p w:rsidR="004145D3" w:rsidRDefault="00B42D94" w:rsidP="004145D3">
      <w:pPr>
        <w:pStyle w:val="ListParagraph"/>
        <w:numPr>
          <w:ilvl w:val="0"/>
          <w:numId w:val="26"/>
        </w:numPr>
        <w:spacing w:line="276" w:lineRule="auto"/>
        <w:jc w:val="both"/>
        <w:rPr>
          <w:sz w:val="24"/>
          <w:szCs w:val="24"/>
        </w:rPr>
      </w:pPr>
      <w:r>
        <w:rPr>
          <w:sz w:val="24"/>
          <w:szCs w:val="24"/>
        </w:rPr>
        <w:t>If any data is introduced by a user or by an administrator, this will change the website appearance.</w:t>
      </w:r>
    </w:p>
    <w:p w:rsidR="00907AAB" w:rsidRDefault="00907AAB" w:rsidP="00907AAB">
      <w:pPr>
        <w:pStyle w:val="ListParagraph"/>
        <w:spacing w:line="276" w:lineRule="auto"/>
        <w:ind w:left="1440"/>
        <w:jc w:val="both"/>
        <w:rPr>
          <w:sz w:val="24"/>
          <w:szCs w:val="24"/>
        </w:rPr>
      </w:pPr>
    </w:p>
    <w:p w:rsidR="00996611" w:rsidRDefault="00996611" w:rsidP="00907AAB">
      <w:pPr>
        <w:pStyle w:val="ListParagraph"/>
        <w:spacing w:line="276" w:lineRule="auto"/>
        <w:ind w:left="1440"/>
        <w:jc w:val="both"/>
        <w:rPr>
          <w:sz w:val="24"/>
          <w:szCs w:val="24"/>
        </w:rPr>
      </w:pPr>
    </w:p>
    <w:p w:rsidR="00996611" w:rsidRDefault="00996611" w:rsidP="00907AAB">
      <w:pPr>
        <w:pStyle w:val="ListParagraph"/>
        <w:spacing w:line="276" w:lineRule="auto"/>
        <w:ind w:left="1440"/>
        <w:jc w:val="both"/>
        <w:rPr>
          <w:sz w:val="24"/>
          <w:szCs w:val="24"/>
        </w:rPr>
      </w:pPr>
    </w:p>
    <w:p w:rsidR="00996611" w:rsidRDefault="00996611" w:rsidP="00907AAB">
      <w:pPr>
        <w:pStyle w:val="ListParagraph"/>
        <w:spacing w:line="276" w:lineRule="auto"/>
        <w:ind w:left="1440"/>
        <w:jc w:val="both"/>
        <w:rPr>
          <w:sz w:val="24"/>
          <w:szCs w:val="24"/>
        </w:rPr>
      </w:pPr>
    </w:p>
    <w:p w:rsidR="00805C1D" w:rsidRDefault="00805C1D" w:rsidP="006233AE">
      <w:pPr>
        <w:spacing w:after="240"/>
        <w:ind w:right="5031"/>
        <w:jc w:val="both"/>
        <w:rPr>
          <w:sz w:val="24"/>
          <w:szCs w:val="24"/>
        </w:rPr>
      </w:pPr>
    </w:p>
    <w:p w:rsidR="006233AE" w:rsidRDefault="004F3D65" w:rsidP="006233AE">
      <w:pPr>
        <w:spacing w:after="240"/>
        <w:ind w:right="5031"/>
        <w:jc w:val="both"/>
        <w:rPr>
          <w:rFonts w:ascii="Arial" w:eastAsia="Arial" w:hAnsi="Arial" w:cs="Arial"/>
          <w:b/>
          <w:sz w:val="28"/>
          <w:szCs w:val="28"/>
        </w:rPr>
      </w:pPr>
      <w:r w:rsidRPr="00741D93">
        <w:rPr>
          <w:rFonts w:ascii="Arial" w:eastAsia="Arial" w:hAnsi="Arial" w:cs="Arial"/>
          <w:b/>
          <w:sz w:val="28"/>
          <w:szCs w:val="28"/>
        </w:rPr>
        <w:lastRenderedPageBreak/>
        <w:t xml:space="preserve">3.2 </w:t>
      </w:r>
      <w:r w:rsidRPr="00741D93">
        <w:rPr>
          <w:rFonts w:ascii="Arial" w:eastAsia="Arial" w:hAnsi="Arial" w:cs="Arial"/>
          <w:b/>
          <w:spacing w:val="-2"/>
          <w:sz w:val="28"/>
          <w:szCs w:val="28"/>
        </w:rPr>
        <w:t>D</w:t>
      </w:r>
      <w:r w:rsidRPr="00741D93">
        <w:rPr>
          <w:rFonts w:ascii="Arial" w:eastAsia="Arial" w:hAnsi="Arial" w:cs="Arial"/>
          <w:b/>
          <w:sz w:val="28"/>
          <w:szCs w:val="28"/>
        </w:rPr>
        <w:t>e</w:t>
      </w:r>
      <w:r w:rsidRPr="00741D93">
        <w:rPr>
          <w:rFonts w:ascii="Arial" w:eastAsia="Arial" w:hAnsi="Arial" w:cs="Arial"/>
          <w:b/>
          <w:spacing w:val="3"/>
          <w:sz w:val="28"/>
          <w:szCs w:val="28"/>
        </w:rPr>
        <w:t>c</w:t>
      </w:r>
      <w:r w:rsidRPr="00741D93">
        <w:rPr>
          <w:rFonts w:ascii="Arial" w:eastAsia="Arial" w:hAnsi="Arial" w:cs="Arial"/>
          <w:b/>
          <w:sz w:val="28"/>
          <w:szCs w:val="28"/>
        </w:rPr>
        <w:t>omp</w:t>
      </w:r>
      <w:r w:rsidRPr="00741D93">
        <w:rPr>
          <w:rFonts w:ascii="Arial" w:eastAsia="Arial" w:hAnsi="Arial" w:cs="Arial"/>
          <w:b/>
          <w:spacing w:val="3"/>
          <w:sz w:val="28"/>
          <w:szCs w:val="28"/>
        </w:rPr>
        <w:t>o</w:t>
      </w:r>
      <w:r w:rsidRPr="00741D93">
        <w:rPr>
          <w:rFonts w:ascii="Arial" w:eastAsia="Arial" w:hAnsi="Arial" w:cs="Arial"/>
          <w:b/>
          <w:sz w:val="28"/>
          <w:szCs w:val="28"/>
        </w:rPr>
        <w:t>si</w:t>
      </w:r>
      <w:r w:rsidRPr="00741D93">
        <w:rPr>
          <w:rFonts w:ascii="Arial" w:eastAsia="Arial" w:hAnsi="Arial" w:cs="Arial"/>
          <w:b/>
          <w:spacing w:val="3"/>
          <w:sz w:val="28"/>
          <w:szCs w:val="28"/>
        </w:rPr>
        <w:t>t</w:t>
      </w:r>
      <w:r w:rsidRPr="00741D93">
        <w:rPr>
          <w:rFonts w:ascii="Arial" w:eastAsia="Arial" w:hAnsi="Arial" w:cs="Arial"/>
          <w:b/>
          <w:spacing w:val="2"/>
          <w:sz w:val="28"/>
          <w:szCs w:val="28"/>
        </w:rPr>
        <w:t>i</w:t>
      </w:r>
      <w:r w:rsidRPr="00741D93">
        <w:rPr>
          <w:rFonts w:ascii="Arial" w:eastAsia="Arial" w:hAnsi="Arial" w:cs="Arial"/>
          <w:b/>
          <w:sz w:val="28"/>
          <w:szCs w:val="28"/>
        </w:rPr>
        <w:t>on</w:t>
      </w:r>
      <w:r w:rsidRPr="00741D93">
        <w:rPr>
          <w:rFonts w:ascii="Arial" w:eastAsia="Arial" w:hAnsi="Arial" w:cs="Arial"/>
          <w:b/>
          <w:spacing w:val="-19"/>
          <w:sz w:val="28"/>
          <w:szCs w:val="28"/>
        </w:rPr>
        <w:t xml:space="preserve"> </w:t>
      </w:r>
      <w:r w:rsidRPr="00741D93">
        <w:rPr>
          <w:rFonts w:ascii="Arial" w:eastAsia="Arial" w:hAnsi="Arial" w:cs="Arial"/>
          <w:b/>
          <w:spacing w:val="-2"/>
          <w:sz w:val="28"/>
          <w:szCs w:val="28"/>
        </w:rPr>
        <w:t>D</w:t>
      </w:r>
      <w:r w:rsidRPr="00741D93">
        <w:rPr>
          <w:rFonts w:ascii="Arial" w:eastAsia="Arial" w:hAnsi="Arial" w:cs="Arial"/>
          <w:b/>
          <w:sz w:val="28"/>
          <w:szCs w:val="28"/>
        </w:rPr>
        <w:t>es</w:t>
      </w:r>
      <w:r w:rsidRPr="00741D93">
        <w:rPr>
          <w:rFonts w:ascii="Arial" w:eastAsia="Arial" w:hAnsi="Arial" w:cs="Arial"/>
          <w:b/>
          <w:spacing w:val="-2"/>
          <w:sz w:val="28"/>
          <w:szCs w:val="28"/>
        </w:rPr>
        <w:t>c</w:t>
      </w:r>
      <w:r w:rsidRPr="00741D93">
        <w:rPr>
          <w:rFonts w:ascii="Arial" w:eastAsia="Arial" w:hAnsi="Arial" w:cs="Arial"/>
          <w:b/>
          <w:sz w:val="28"/>
          <w:szCs w:val="28"/>
        </w:rPr>
        <w:t>r</w:t>
      </w:r>
      <w:r w:rsidRPr="00741D93">
        <w:rPr>
          <w:rFonts w:ascii="Arial" w:eastAsia="Arial" w:hAnsi="Arial" w:cs="Arial"/>
          <w:b/>
          <w:spacing w:val="3"/>
          <w:sz w:val="28"/>
          <w:szCs w:val="28"/>
        </w:rPr>
        <w:t>i</w:t>
      </w:r>
      <w:r w:rsidRPr="00741D93">
        <w:rPr>
          <w:rFonts w:ascii="Arial" w:eastAsia="Arial" w:hAnsi="Arial" w:cs="Arial"/>
          <w:b/>
          <w:sz w:val="28"/>
          <w:szCs w:val="28"/>
        </w:rPr>
        <w:t>pt</w:t>
      </w:r>
      <w:r w:rsidRPr="00741D93">
        <w:rPr>
          <w:rFonts w:ascii="Arial" w:eastAsia="Arial" w:hAnsi="Arial" w:cs="Arial"/>
          <w:b/>
          <w:spacing w:val="3"/>
          <w:sz w:val="28"/>
          <w:szCs w:val="28"/>
        </w:rPr>
        <w:t>i</w:t>
      </w:r>
      <w:r w:rsidRPr="00741D93">
        <w:rPr>
          <w:rFonts w:ascii="Arial" w:eastAsia="Arial" w:hAnsi="Arial" w:cs="Arial"/>
          <w:b/>
          <w:sz w:val="28"/>
          <w:szCs w:val="28"/>
        </w:rPr>
        <w:t>on</w:t>
      </w:r>
    </w:p>
    <w:p w:rsidR="00A92D58" w:rsidRDefault="00907AAB" w:rsidP="006233AE">
      <w:pPr>
        <w:spacing w:after="240"/>
        <w:ind w:right="5031"/>
        <w:jc w:val="both"/>
        <w:rPr>
          <w:noProof/>
        </w:rPr>
      </w:pPr>
      <w:r>
        <w:rPr>
          <w:noProof/>
        </w:rPr>
        <w:drawing>
          <wp:anchor distT="0" distB="0" distL="114300" distR="114300" simplePos="0" relativeHeight="251659264" behindDoc="0" locked="0" layoutInCell="1" allowOverlap="1">
            <wp:simplePos x="0" y="0"/>
            <wp:positionH relativeFrom="column">
              <wp:posOffset>641350</wp:posOffset>
            </wp:positionH>
            <wp:positionV relativeFrom="paragraph">
              <wp:posOffset>167640</wp:posOffset>
            </wp:positionV>
            <wp:extent cx="5143500" cy="46101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103" t="5190" r="1586" b="2444"/>
                    <a:stretch/>
                  </pic:blipFill>
                  <pic:spPr bwMode="auto">
                    <a:xfrm>
                      <a:off x="0" y="0"/>
                      <a:ext cx="5143500" cy="4610100"/>
                    </a:xfrm>
                    <a:prstGeom prst="rect">
                      <a:avLst/>
                    </a:prstGeom>
                    <a:noFill/>
                    <a:ln>
                      <a:noFill/>
                    </a:ln>
                    <a:extLst>
                      <a:ext uri="{53640926-AAD7-44D8-BBD7-CCE9431645EC}">
                        <a14:shadowObscured xmlns:a14="http://schemas.microsoft.com/office/drawing/2010/main"/>
                      </a:ext>
                    </a:extLst>
                  </pic:spPr>
                </pic:pic>
              </a:graphicData>
            </a:graphic>
          </wp:anchor>
        </w:drawing>
      </w:r>
    </w:p>
    <w:p w:rsidR="006233AE" w:rsidRPr="006233AE" w:rsidRDefault="006233AE" w:rsidP="006233AE">
      <w:pPr>
        <w:spacing w:after="240"/>
        <w:ind w:right="5031"/>
        <w:jc w:val="both"/>
        <w:rPr>
          <w:rFonts w:ascii="Arial" w:eastAsia="Arial" w:hAnsi="Arial" w:cs="Arial"/>
          <w:sz w:val="28"/>
          <w:szCs w:val="28"/>
        </w:rPr>
      </w:pPr>
    </w:p>
    <w:p w:rsidR="00D8661B" w:rsidRPr="00741D93" w:rsidRDefault="004F3D65" w:rsidP="00067921">
      <w:pPr>
        <w:spacing w:after="240"/>
        <w:ind w:right="6354"/>
        <w:jc w:val="both"/>
        <w:rPr>
          <w:rFonts w:ascii="Arial" w:eastAsia="Arial" w:hAnsi="Arial" w:cs="Arial"/>
          <w:sz w:val="28"/>
          <w:szCs w:val="28"/>
        </w:rPr>
      </w:pPr>
      <w:r w:rsidRPr="00741D93">
        <w:rPr>
          <w:rFonts w:ascii="Arial" w:eastAsia="Arial" w:hAnsi="Arial" w:cs="Arial"/>
          <w:b/>
          <w:sz w:val="28"/>
          <w:szCs w:val="28"/>
        </w:rPr>
        <w:t xml:space="preserve">3.3 </w:t>
      </w:r>
      <w:r w:rsidRPr="00741D93">
        <w:rPr>
          <w:rFonts w:ascii="Arial" w:eastAsia="Arial" w:hAnsi="Arial" w:cs="Arial"/>
          <w:b/>
          <w:spacing w:val="-2"/>
          <w:sz w:val="28"/>
          <w:szCs w:val="28"/>
        </w:rPr>
        <w:t>D</w:t>
      </w:r>
      <w:r w:rsidRPr="00741D93">
        <w:rPr>
          <w:rFonts w:ascii="Arial" w:eastAsia="Arial" w:hAnsi="Arial" w:cs="Arial"/>
          <w:b/>
          <w:sz w:val="28"/>
          <w:szCs w:val="28"/>
        </w:rPr>
        <w:t>esi</w:t>
      </w:r>
      <w:r w:rsidRPr="00741D93">
        <w:rPr>
          <w:rFonts w:ascii="Arial" w:eastAsia="Arial" w:hAnsi="Arial" w:cs="Arial"/>
          <w:b/>
          <w:spacing w:val="5"/>
          <w:sz w:val="28"/>
          <w:szCs w:val="28"/>
        </w:rPr>
        <w:t>g</w:t>
      </w:r>
      <w:r w:rsidRPr="00741D93">
        <w:rPr>
          <w:rFonts w:ascii="Arial" w:eastAsia="Arial" w:hAnsi="Arial" w:cs="Arial"/>
          <w:b/>
          <w:sz w:val="28"/>
          <w:szCs w:val="28"/>
        </w:rPr>
        <w:t>n</w:t>
      </w:r>
      <w:r w:rsidRPr="00741D93">
        <w:rPr>
          <w:rFonts w:ascii="Arial" w:eastAsia="Arial" w:hAnsi="Arial" w:cs="Arial"/>
          <w:b/>
          <w:spacing w:val="-9"/>
          <w:sz w:val="28"/>
          <w:szCs w:val="28"/>
        </w:rPr>
        <w:t xml:space="preserve"> </w:t>
      </w:r>
      <w:r w:rsidRPr="00741D93">
        <w:rPr>
          <w:rFonts w:ascii="Arial" w:eastAsia="Arial" w:hAnsi="Arial" w:cs="Arial"/>
          <w:b/>
          <w:sz w:val="28"/>
          <w:szCs w:val="28"/>
        </w:rPr>
        <w:t>R</w:t>
      </w:r>
      <w:r w:rsidRPr="00741D93">
        <w:rPr>
          <w:rFonts w:ascii="Arial" w:eastAsia="Arial" w:hAnsi="Arial" w:cs="Arial"/>
          <w:b/>
          <w:spacing w:val="-2"/>
          <w:sz w:val="28"/>
          <w:szCs w:val="28"/>
        </w:rPr>
        <w:t>a</w:t>
      </w:r>
      <w:r w:rsidRPr="00741D93">
        <w:rPr>
          <w:rFonts w:ascii="Arial" w:eastAsia="Arial" w:hAnsi="Arial" w:cs="Arial"/>
          <w:b/>
          <w:spacing w:val="2"/>
          <w:sz w:val="28"/>
          <w:szCs w:val="28"/>
        </w:rPr>
        <w:t>ti</w:t>
      </w:r>
      <w:r w:rsidRPr="00741D93">
        <w:rPr>
          <w:rFonts w:ascii="Arial" w:eastAsia="Arial" w:hAnsi="Arial" w:cs="Arial"/>
          <w:b/>
          <w:sz w:val="28"/>
          <w:szCs w:val="28"/>
        </w:rPr>
        <w:t>o</w:t>
      </w:r>
      <w:r w:rsidRPr="00741D93">
        <w:rPr>
          <w:rFonts w:ascii="Arial" w:eastAsia="Arial" w:hAnsi="Arial" w:cs="Arial"/>
          <w:b/>
          <w:spacing w:val="-2"/>
          <w:sz w:val="28"/>
          <w:szCs w:val="28"/>
        </w:rPr>
        <w:t>n</w:t>
      </w:r>
      <w:r w:rsidRPr="00741D93">
        <w:rPr>
          <w:rFonts w:ascii="Arial" w:eastAsia="Arial" w:hAnsi="Arial" w:cs="Arial"/>
          <w:b/>
          <w:sz w:val="28"/>
          <w:szCs w:val="28"/>
        </w:rPr>
        <w:t>ale</w:t>
      </w:r>
    </w:p>
    <w:p w:rsidR="00FF5C3C" w:rsidRDefault="00124AEF" w:rsidP="00124AEF">
      <w:pPr>
        <w:spacing w:after="240" w:line="276" w:lineRule="auto"/>
        <w:ind w:right="78" w:firstLine="720"/>
        <w:jc w:val="both"/>
        <w:rPr>
          <w:spacing w:val="4"/>
          <w:sz w:val="24"/>
          <w:szCs w:val="24"/>
        </w:rPr>
      </w:pPr>
      <w:r>
        <w:rPr>
          <w:spacing w:val="4"/>
          <w:sz w:val="24"/>
          <w:szCs w:val="24"/>
        </w:rPr>
        <w:t>As you can see from the diagram from subsection 3.1, our web application architecture is based on 3 levels (models), where the top layer is the user interface, and the bottom layer is the database. All the layers are built around the database with which they interconnect</w:t>
      </w:r>
      <w:r w:rsidR="00FF5C3C">
        <w:rPr>
          <w:spacing w:val="4"/>
          <w:sz w:val="24"/>
          <w:szCs w:val="24"/>
        </w:rPr>
        <w:t xml:space="preserve">. </w:t>
      </w:r>
      <w:r>
        <w:rPr>
          <w:spacing w:val="4"/>
          <w:sz w:val="24"/>
          <w:szCs w:val="24"/>
        </w:rPr>
        <w:t>We chose this architecture because is the most common one and the most used by all the software frameworks</w:t>
      </w:r>
      <w:r w:rsidR="00FF5C3C">
        <w:rPr>
          <w:spacing w:val="4"/>
          <w:sz w:val="24"/>
          <w:szCs w:val="24"/>
        </w:rPr>
        <w:t>.</w:t>
      </w:r>
    </w:p>
    <w:p w:rsidR="00FF5C3C" w:rsidRDefault="00FF5C3C" w:rsidP="00124AEF">
      <w:pPr>
        <w:spacing w:after="240" w:line="276" w:lineRule="auto"/>
        <w:ind w:right="78" w:firstLine="720"/>
        <w:jc w:val="both"/>
        <w:rPr>
          <w:spacing w:val="4"/>
          <w:sz w:val="24"/>
          <w:szCs w:val="24"/>
        </w:rPr>
      </w:pPr>
      <w:r>
        <w:rPr>
          <w:spacing w:val="4"/>
          <w:sz w:val="24"/>
          <w:szCs w:val="24"/>
        </w:rPr>
        <w:t xml:space="preserve">Each layer has a specific task, and depend on each other. The first layer, or the top one, the interface which is written in CSS, HTML and JavaScript, has the task to give the user the view of the web application. The second layer, the one from the middle, contains business logic, </w:t>
      </w:r>
      <w:proofErr w:type="spellStart"/>
      <w:r>
        <w:rPr>
          <w:spacing w:val="4"/>
          <w:sz w:val="24"/>
          <w:szCs w:val="24"/>
        </w:rPr>
        <w:t>informations</w:t>
      </w:r>
      <w:proofErr w:type="spellEnd"/>
      <w:r>
        <w:rPr>
          <w:spacing w:val="4"/>
          <w:sz w:val="24"/>
          <w:szCs w:val="24"/>
        </w:rPr>
        <w:t xml:space="preserve"> about data types, implementation of different functionalities and makes the connection between the top and the bottom layers, by transferring the data between them. This is done by using </w:t>
      </w:r>
      <w:r>
        <w:rPr>
          <w:spacing w:val="4"/>
          <w:sz w:val="24"/>
          <w:szCs w:val="24"/>
        </w:rPr>
        <w:lastRenderedPageBreak/>
        <w:t xml:space="preserve">a controller. The bottom layer, and the last one, is the database which contains all the </w:t>
      </w:r>
      <w:proofErr w:type="spellStart"/>
      <w:r>
        <w:rPr>
          <w:spacing w:val="4"/>
          <w:sz w:val="24"/>
          <w:szCs w:val="24"/>
        </w:rPr>
        <w:t>informations</w:t>
      </w:r>
      <w:proofErr w:type="spellEnd"/>
      <w:r>
        <w:rPr>
          <w:spacing w:val="4"/>
          <w:sz w:val="24"/>
          <w:szCs w:val="24"/>
        </w:rPr>
        <w:t xml:space="preserve"> and data required. </w:t>
      </w:r>
    </w:p>
    <w:p w:rsidR="00002A40" w:rsidRDefault="00FF5C3C" w:rsidP="00124AEF">
      <w:pPr>
        <w:spacing w:after="240" w:line="276" w:lineRule="auto"/>
        <w:ind w:right="78" w:firstLine="720"/>
        <w:jc w:val="both"/>
        <w:rPr>
          <w:spacing w:val="4"/>
          <w:sz w:val="24"/>
          <w:szCs w:val="24"/>
        </w:rPr>
      </w:pPr>
      <w:r>
        <w:rPr>
          <w:spacing w:val="4"/>
          <w:sz w:val="24"/>
          <w:szCs w:val="24"/>
        </w:rPr>
        <w:t>The main advantages of this layered architecture are that the web application is easy to test as components belong to specific layers, and they can be tested separately, and it is easy and simple to implement and understand because naturally, most applications work in layers.</w:t>
      </w:r>
    </w:p>
    <w:p w:rsidR="00124AEF" w:rsidRDefault="00AC6D51" w:rsidP="00067921">
      <w:pPr>
        <w:ind w:right="78" w:firstLine="720"/>
        <w:jc w:val="both"/>
        <w:rPr>
          <w:sz w:val="24"/>
          <w:szCs w:val="24"/>
        </w:rPr>
      </w:pPr>
      <w:r>
        <w:rPr>
          <w:sz w:val="24"/>
          <w:szCs w:val="24"/>
        </w:rPr>
        <w:t>In conclusion, we thought that this architecture pattern is the best for our application, beside the reasons presented above, because we are unexperienced developers, so a simple pattern is perfect for us, this is a rudimentary application, where the user count will not exceed 100 for sure, and also the cost of the implementation is very low and related only on time consuming.</w:t>
      </w:r>
    </w:p>
    <w:p w:rsidR="00D8661B" w:rsidRDefault="00D8661B">
      <w:pPr>
        <w:spacing w:before="2" w:line="100" w:lineRule="exact"/>
        <w:rPr>
          <w:sz w:val="11"/>
          <w:szCs w:val="11"/>
        </w:rPr>
      </w:pPr>
    </w:p>
    <w:p w:rsidR="00D8661B" w:rsidRDefault="00D8661B">
      <w:pPr>
        <w:spacing w:line="200" w:lineRule="exact"/>
      </w:pPr>
    </w:p>
    <w:p w:rsidR="00D8661B" w:rsidRDefault="00D8661B">
      <w:pPr>
        <w:spacing w:line="200" w:lineRule="exact"/>
      </w:pPr>
    </w:p>
    <w:p w:rsidR="00741D93" w:rsidRDefault="00741D93">
      <w:pPr>
        <w:ind w:left="100"/>
        <w:rPr>
          <w:rFonts w:ascii="Arial" w:eastAsia="Arial" w:hAnsi="Arial" w:cs="Arial"/>
          <w:b/>
          <w:sz w:val="32"/>
          <w:szCs w:val="32"/>
        </w:rPr>
      </w:pPr>
    </w:p>
    <w:p w:rsidR="00741D93" w:rsidRDefault="00741D93">
      <w:pPr>
        <w:ind w:left="100"/>
        <w:rPr>
          <w:rFonts w:ascii="Arial" w:eastAsia="Arial" w:hAnsi="Arial" w:cs="Arial"/>
          <w:b/>
          <w:sz w:val="32"/>
          <w:szCs w:val="32"/>
        </w:rPr>
      </w:pPr>
    </w:p>
    <w:p w:rsidR="00741D93" w:rsidRDefault="00741D93">
      <w:pPr>
        <w:ind w:left="100"/>
        <w:rPr>
          <w:rFonts w:ascii="Arial" w:eastAsia="Arial" w:hAnsi="Arial" w:cs="Arial"/>
          <w:b/>
          <w:sz w:val="32"/>
          <w:szCs w:val="32"/>
        </w:rPr>
      </w:pPr>
    </w:p>
    <w:p w:rsidR="00B802B8" w:rsidRDefault="00B802B8" w:rsidP="00067921">
      <w:pPr>
        <w:spacing w:after="240"/>
        <w:rPr>
          <w:rFonts w:ascii="Arial" w:eastAsia="Arial" w:hAnsi="Arial" w:cs="Arial"/>
          <w:b/>
          <w:sz w:val="32"/>
          <w:szCs w:val="32"/>
        </w:rPr>
      </w:pPr>
    </w:p>
    <w:p w:rsidR="00AC6D51" w:rsidRDefault="00AC6D51" w:rsidP="00067921">
      <w:pPr>
        <w:spacing w:after="240"/>
        <w:rPr>
          <w:rFonts w:ascii="Arial" w:eastAsia="Arial" w:hAnsi="Arial" w:cs="Arial"/>
          <w:b/>
          <w:sz w:val="32"/>
          <w:szCs w:val="32"/>
        </w:rPr>
      </w:pPr>
    </w:p>
    <w:p w:rsidR="00AC6D51" w:rsidRDefault="00AC6D51" w:rsidP="00067921">
      <w:pPr>
        <w:spacing w:after="240"/>
        <w:rPr>
          <w:rFonts w:ascii="Arial" w:eastAsia="Arial" w:hAnsi="Arial" w:cs="Arial"/>
          <w:b/>
          <w:sz w:val="32"/>
          <w:szCs w:val="32"/>
        </w:rPr>
      </w:pPr>
    </w:p>
    <w:p w:rsidR="00AC6D51" w:rsidRDefault="00AC6D51" w:rsidP="00067921">
      <w:pPr>
        <w:spacing w:after="240"/>
        <w:rPr>
          <w:rFonts w:ascii="Arial" w:eastAsia="Arial" w:hAnsi="Arial" w:cs="Arial"/>
          <w:b/>
          <w:sz w:val="32"/>
          <w:szCs w:val="32"/>
        </w:rPr>
      </w:pPr>
    </w:p>
    <w:p w:rsidR="00AC6D51" w:rsidRDefault="00AC6D51" w:rsidP="00067921">
      <w:pPr>
        <w:spacing w:after="240"/>
        <w:rPr>
          <w:rFonts w:ascii="Arial" w:eastAsia="Arial" w:hAnsi="Arial" w:cs="Arial"/>
          <w:b/>
          <w:sz w:val="32"/>
          <w:szCs w:val="32"/>
        </w:rPr>
      </w:pPr>
    </w:p>
    <w:p w:rsidR="00AC6D51" w:rsidRDefault="00AC6D51" w:rsidP="00067921">
      <w:pPr>
        <w:spacing w:after="240"/>
        <w:rPr>
          <w:rFonts w:ascii="Arial" w:eastAsia="Arial" w:hAnsi="Arial" w:cs="Arial"/>
          <w:b/>
          <w:sz w:val="32"/>
          <w:szCs w:val="32"/>
        </w:rPr>
      </w:pPr>
    </w:p>
    <w:p w:rsidR="00AC6D51" w:rsidRDefault="00AC6D51" w:rsidP="00067921">
      <w:pPr>
        <w:spacing w:after="240"/>
        <w:rPr>
          <w:rFonts w:ascii="Arial" w:eastAsia="Arial" w:hAnsi="Arial" w:cs="Arial"/>
          <w:b/>
          <w:sz w:val="32"/>
          <w:szCs w:val="32"/>
        </w:rPr>
      </w:pPr>
    </w:p>
    <w:p w:rsidR="00AC6D51" w:rsidRDefault="00AC6D51" w:rsidP="00067921">
      <w:pPr>
        <w:spacing w:after="240"/>
        <w:rPr>
          <w:rFonts w:ascii="Arial" w:eastAsia="Arial" w:hAnsi="Arial" w:cs="Arial"/>
          <w:b/>
          <w:sz w:val="32"/>
          <w:szCs w:val="32"/>
        </w:rPr>
      </w:pPr>
    </w:p>
    <w:p w:rsidR="00AC6D51" w:rsidRDefault="00AC6D51" w:rsidP="00067921">
      <w:pPr>
        <w:spacing w:after="240"/>
        <w:rPr>
          <w:rFonts w:ascii="Arial" w:eastAsia="Arial" w:hAnsi="Arial" w:cs="Arial"/>
          <w:b/>
          <w:sz w:val="32"/>
          <w:szCs w:val="32"/>
        </w:rPr>
      </w:pPr>
    </w:p>
    <w:p w:rsidR="00AC6D51" w:rsidRDefault="00AC6D51" w:rsidP="00067921">
      <w:pPr>
        <w:spacing w:after="240"/>
        <w:rPr>
          <w:rFonts w:ascii="Arial" w:eastAsia="Arial" w:hAnsi="Arial" w:cs="Arial"/>
          <w:b/>
          <w:sz w:val="32"/>
          <w:szCs w:val="32"/>
        </w:rPr>
      </w:pPr>
    </w:p>
    <w:p w:rsidR="00AC6D51" w:rsidRDefault="00AC6D51" w:rsidP="00067921">
      <w:pPr>
        <w:spacing w:after="240"/>
        <w:rPr>
          <w:rFonts w:ascii="Arial" w:eastAsia="Arial" w:hAnsi="Arial" w:cs="Arial"/>
          <w:b/>
          <w:sz w:val="32"/>
          <w:szCs w:val="32"/>
        </w:rPr>
      </w:pPr>
    </w:p>
    <w:p w:rsidR="00996611" w:rsidRDefault="00996611" w:rsidP="00067921">
      <w:pPr>
        <w:spacing w:after="240"/>
        <w:rPr>
          <w:rFonts w:ascii="Arial" w:eastAsia="Arial" w:hAnsi="Arial" w:cs="Arial"/>
          <w:b/>
          <w:sz w:val="32"/>
          <w:szCs w:val="32"/>
        </w:rPr>
      </w:pPr>
    </w:p>
    <w:p w:rsidR="00996611" w:rsidRDefault="00996611" w:rsidP="00067921">
      <w:pPr>
        <w:spacing w:after="240"/>
        <w:rPr>
          <w:rFonts w:ascii="Arial" w:eastAsia="Arial" w:hAnsi="Arial" w:cs="Arial"/>
          <w:b/>
          <w:sz w:val="32"/>
          <w:szCs w:val="32"/>
        </w:rPr>
      </w:pPr>
    </w:p>
    <w:p w:rsidR="00D8661B" w:rsidRPr="00741D93" w:rsidRDefault="004F3D65" w:rsidP="00067921">
      <w:pPr>
        <w:spacing w:after="240"/>
        <w:rPr>
          <w:rFonts w:ascii="Arial" w:eastAsia="Arial" w:hAnsi="Arial" w:cs="Arial"/>
          <w:sz w:val="32"/>
          <w:szCs w:val="32"/>
        </w:rPr>
      </w:pPr>
      <w:r w:rsidRPr="00741D93">
        <w:rPr>
          <w:rFonts w:ascii="Arial" w:eastAsia="Arial" w:hAnsi="Arial" w:cs="Arial"/>
          <w:b/>
          <w:sz w:val="32"/>
          <w:szCs w:val="32"/>
        </w:rPr>
        <w:lastRenderedPageBreak/>
        <w:t>4.</w:t>
      </w:r>
      <w:r w:rsidRPr="00741D93">
        <w:rPr>
          <w:rFonts w:ascii="Arial" w:eastAsia="Arial" w:hAnsi="Arial" w:cs="Arial"/>
          <w:b/>
          <w:spacing w:val="3"/>
          <w:sz w:val="32"/>
          <w:szCs w:val="32"/>
        </w:rPr>
        <w:t xml:space="preserve"> D</w:t>
      </w:r>
      <w:r w:rsidRPr="00741D93">
        <w:rPr>
          <w:rFonts w:ascii="Arial" w:eastAsia="Arial" w:hAnsi="Arial" w:cs="Arial"/>
          <w:b/>
          <w:spacing w:val="-5"/>
          <w:sz w:val="32"/>
          <w:szCs w:val="32"/>
        </w:rPr>
        <w:t>A</w:t>
      </w:r>
      <w:r w:rsidRPr="00741D93">
        <w:rPr>
          <w:rFonts w:ascii="Arial" w:eastAsia="Arial" w:hAnsi="Arial" w:cs="Arial"/>
          <w:b/>
          <w:sz w:val="32"/>
          <w:szCs w:val="32"/>
        </w:rPr>
        <w:t>TA</w:t>
      </w:r>
      <w:r w:rsidRPr="00741D93">
        <w:rPr>
          <w:rFonts w:ascii="Arial" w:eastAsia="Arial" w:hAnsi="Arial" w:cs="Arial"/>
          <w:b/>
          <w:spacing w:val="-5"/>
          <w:sz w:val="32"/>
          <w:szCs w:val="32"/>
        </w:rPr>
        <w:t xml:space="preserve"> </w:t>
      </w:r>
      <w:r w:rsidRPr="00741D93">
        <w:rPr>
          <w:rFonts w:ascii="Arial" w:eastAsia="Arial" w:hAnsi="Arial" w:cs="Arial"/>
          <w:b/>
          <w:spacing w:val="-2"/>
          <w:sz w:val="32"/>
          <w:szCs w:val="32"/>
        </w:rPr>
        <w:t>D</w:t>
      </w:r>
      <w:r w:rsidRPr="00741D93">
        <w:rPr>
          <w:rFonts w:ascii="Arial" w:eastAsia="Arial" w:hAnsi="Arial" w:cs="Arial"/>
          <w:b/>
          <w:sz w:val="32"/>
          <w:szCs w:val="32"/>
        </w:rPr>
        <w:t>ESIGN</w:t>
      </w:r>
    </w:p>
    <w:p w:rsidR="00D8661B" w:rsidRPr="00741D93" w:rsidRDefault="004F3D65" w:rsidP="00067921">
      <w:pPr>
        <w:spacing w:after="240"/>
        <w:ind w:right="6394"/>
        <w:jc w:val="both"/>
        <w:rPr>
          <w:rFonts w:ascii="Arial" w:eastAsia="Arial" w:hAnsi="Arial" w:cs="Arial"/>
          <w:sz w:val="28"/>
          <w:szCs w:val="28"/>
        </w:rPr>
      </w:pPr>
      <w:r w:rsidRPr="00741D93">
        <w:rPr>
          <w:rFonts w:ascii="Arial" w:eastAsia="Arial" w:hAnsi="Arial" w:cs="Arial"/>
          <w:b/>
          <w:sz w:val="28"/>
          <w:szCs w:val="28"/>
        </w:rPr>
        <w:t xml:space="preserve">4.1 </w:t>
      </w:r>
      <w:r w:rsidRPr="00741D93">
        <w:rPr>
          <w:rFonts w:ascii="Arial" w:eastAsia="Arial" w:hAnsi="Arial" w:cs="Arial"/>
          <w:b/>
          <w:spacing w:val="-2"/>
          <w:sz w:val="28"/>
          <w:szCs w:val="28"/>
        </w:rPr>
        <w:t>D</w:t>
      </w:r>
      <w:r w:rsidRPr="00741D93">
        <w:rPr>
          <w:rFonts w:ascii="Arial" w:eastAsia="Arial" w:hAnsi="Arial" w:cs="Arial"/>
          <w:b/>
          <w:sz w:val="28"/>
          <w:szCs w:val="28"/>
        </w:rPr>
        <w:t>ata</w:t>
      </w:r>
      <w:r w:rsidRPr="00741D93">
        <w:rPr>
          <w:rFonts w:ascii="Arial" w:eastAsia="Arial" w:hAnsi="Arial" w:cs="Arial"/>
          <w:b/>
          <w:spacing w:val="-4"/>
          <w:sz w:val="28"/>
          <w:szCs w:val="28"/>
        </w:rPr>
        <w:t xml:space="preserve"> </w:t>
      </w:r>
      <w:r w:rsidRPr="00741D93">
        <w:rPr>
          <w:rFonts w:ascii="Arial" w:eastAsia="Arial" w:hAnsi="Arial" w:cs="Arial"/>
          <w:b/>
          <w:spacing w:val="-2"/>
          <w:sz w:val="28"/>
          <w:szCs w:val="28"/>
        </w:rPr>
        <w:t>D</w:t>
      </w:r>
      <w:r w:rsidRPr="00741D93">
        <w:rPr>
          <w:rFonts w:ascii="Arial" w:eastAsia="Arial" w:hAnsi="Arial" w:cs="Arial"/>
          <w:b/>
          <w:spacing w:val="4"/>
          <w:sz w:val="28"/>
          <w:szCs w:val="28"/>
        </w:rPr>
        <w:t>e</w:t>
      </w:r>
      <w:r w:rsidRPr="00741D93">
        <w:rPr>
          <w:rFonts w:ascii="Arial" w:eastAsia="Arial" w:hAnsi="Arial" w:cs="Arial"/>
          <w:b/>
          <w:sz w:val="28"/>
          <w:szCs w:val="28"/>
        </w:rPr>
        <w:t>scr</w:t>
      </w:r>
      <w:r w:rsidRPr="00741D93">
        <w:rPr>
          <w:rFonts w:ascii="Arial" w:eastAsia="Arial" w:hAnsi="Arial" w:cs="Arial"/>
          <w:b/>
          <w:spacing w:val="2"/>
          <w:sz w:val="28"/>
          <w:szCs w:val="28"/>
        </w:rPr>
        <w:t>i</w:t>
      </w:r>
      <w:r w:rsidRPr="00741D93">
        <w:rPr>
          <w:rFonts w:ascii="Arial" w:eastAsia="Arial" w:hAnsi="Arial" w:cs="Arial"/>
          <w:b/>
          <w:sz w:val="28"/>
          <w:szCs w:val="28"/>
        </w:rPr>
        <w:t>pt</w:t>
      </w:r>
      <w:r w:rsidRPr="00741D93">
        <w:rPr>
          <w:rFonts w:ascii="Arial" w:eastAsia="Arial" w:hAnsi="Arial" w:cs="Arial"/>
          <w:b/>
          <w:spacing w:val="3"/>
          <w:sz w:val="28"/>
          <w:szCs w:val="28"/>
        </w:rPr>
        <w:t>i</w:t>
      </w:r>
      <w:r w:rsidRPr="00741D93">
        <w:rPr>
          <w:rFonts w:ascii="Arial" w:eastAsia="Arial" w:hAnsi="Arial" w:cs="Arial"/>
          <w:b/>
          <w:sz w:val="28"/>
          <w:szCs w:val="28"/>
        </w:rPr>
        <w:t>on</w:t>
      </w:r>
    </w:p>
    <w:p w:rsidR="00D8661B" w:rsidRPr="00741D93" w:rsidRDefault="004F3D65" w:rsidP="00067921">
      <w:pPr>
        <w:spacing w:after="240"/>
        <w:ind w:right="202" w:firstLine="460"/>
        <w:rPr>
          <w:sz w:val="24"/>
          <w:szCs w:val="24"/>
        </w:rPr>
      </w:pPr>
      <w:r>
        <w:rPr>
          <w:spacing w:val="2"/>
          <w:sz w:val="24"/>
          <w:szCs w:val="24"/>
        </w:rPr>
        <w:t>E</w:t>
      </w:r>
      <w:r>
        <w:rPr>
          <w:spacing w:val="-5"/>
          <w:sz w:val="24"/>
          <w:szCs w:val="24"/>
        </w:rPr>
        <w:t>x</w:t>
      </w:r>
      <w:r>
        <w:rPr>
          <w:spacing w:val="5"/>
          <w:sz w:val="24"/>
          <w:szCs w:val="24"/>
        </w:rPr>
        <w:t>p</w:t>
      </w:r>
      <w:r>
        <w:rPr>
          <w:spacing w:val="-4"/>
          <w:sz w:val="24"/>
          <w:szCs w:val="24"/>
        </w:rPr>
        <w:t>l</w:t>
      </w:r>
      <w:r>
        <w:rPr>
          <w:spacing w:val="4"/>
          <w:sz w:val="24"/>
          <w:szCs w:val="24"/>
        </w:rPr>
        <w:t>a</w:t>
      </w:r>
      <w:r>
        <w:rPr>
          <w:spacing w:val="-4"/>
          <w:sz w:val="24"/>
          <w:szCs w:val="24"/>
        </w:rPr>
        <w:t>i</w:t>
      </w:r>
      <w:r>
        <w:rPr>
          <w:sz w:val="24"/>
          <w:szCs w:val="24"/>
        </w:rPr>
        <w:t>n</w:t>
      </w:r>
      <w:r>
        <w:rPr>
          <w:spacing w:val="2"/>
          <w:sz w:val="24"/>
          <w:szCs w:val="24"/>
        </w:rPr>
        <w:t xml:space="preserve"> </w:t>
      </w:r>
      <w:r>
        <w:rPr>
          <w:spacing w:val="-5"/>
          <w:sz w:val="24"/>
          <w:szCs w:val="24"/>
        </w:rPr>
        <w:t>h</w:t>
      </w:r>
      <w:r>
        <w:rPr>
          <w:spacing w:val="5"/>
          <w:sz w:val="24"/>
          <w:szCs w:val="24"/>
        </w:rPr>
        <w:t>o</w:t>
      </w:r>
      <w:r>
        <w:rPr>
          <w:sz w:val="24"/>
          <w:szCs w:val="24"/>
        </w:rPr>
        <w:t>w</w:t>
      </w:r>
      <w:r>
        <w:rPr>
          <w:spacing w:val="-3"/>
          <w:sz w:val="24"/>
          <w:szCs w:val="24"/>
        </w:rPr>
        <w:t xml:space="preserve"> </w:t>
      </w:r>
      <w:r>
        <w:rPr>
          <w:spacing w:val="5"/>
          <w:sz w:val="24"/>
          <w:szCs w:val="24"/>
        </w:rPr>
        <w:t>t</w:t>
      </w:r>
      <w:r>
        <w:rPr>
          <w:spacing w:val="-5"/>
          <w:sz w:val="24"/>
          <w:szCs w:val="24"/>
        </w:rPr>
        <w:t>h</w:t>
      </w:r>
      <w:r>
        <w:rPr>
          <w:sz w:val="24"/>
          <w:szCs w:val="24"/>
        </w:rPr>
        <w:t>e</w:t>
      </w:r>
      <w:r>
        <w:rPr>
          <w:spacing w:val="6"/>
          <w:sz w:val="24"/>
          <w:szCs w:val="24"/>
        </w:rPr>
        <w:t xml:space="preserve"> </w:t>
      </w:r>
      <w:r>
        <w:rPr>
          <w:spacing w:val="-4"/>
          <w:sz w:val="24"/>
          <w:szCs w:val="24"/>
        </w:rPr>
        <w:t>i</w:t>
      </w:r>
      <w:r>
        <w:rPr>
          <w:sz w:val="24"/>
          <w:szCs w:val="24"/>
        </w:rPr>
        <w:t>n</w:t>
      </w:r>
      <w:r>
        <w:rPr>
          <w:spacing w:val="-8"/>
          <w:sz w:val="24"/>
          <w:szCs w:val="24"/>
        </w:rPr>
        <w:t>f</w:t>
      </w:r>
      <w:r>
        <w:rPr>
          <w:spacing w:val="5"/>
          <w:sz w:val="24"/>
          <w:szCs w:val="24"/>
        </w:rPr>
        <w:t>o</w:t>
      </w:r>
      <w:r>
        <w:rPr>
          <w:spacing w:val="6"/>
          <w:sz w:val="24"/>
          <w:szCs w:val="24"/>
        </w:rPr>
        <w:t>r</w:t>
      </w:r>
      <w:r>
        <w:rPr>
          <w:spacing w:val="-9"/>
          <w:sz w:val="24"/>
          <w:szCs w:val="24"/>
        </w:rPr>
        <w:t>m</w:t>
      </w:r>
      <w:r>
        <w:rPr>
          <w:sz w:val="24"/>
          <w:szCs w:val="24"/>
        </w:rPr>
        <w:t>a</w:t>
      </w:r>
      <w:r>
        <w:rPr>
          <w:spacing w:val="9"/>
          <w:sz w:val="24"/>
          <w:szCs w:val="24"/>
        </w:rPr>
        <w:t>t</w:t>
      </w:r>
      <w:r>
        <w:rPr>
          <w:spacing w:val="-9"/>
          <w:sz w:val="24"/>
          <w:szCs w:val="24"/>
        </w:rPr>
        <w:t>i</w:t>
      </w:r>
      <w:r>
        <w:rPr>
          <w:spacing w:val="5"/>
          <w:sz w:val="24"/>
          <w:szCs w:val="24"/>
        </w:rPr>
        <w:t>o</w:t>
      </w:r>
      <w:r>
        <w:rPr>
          <w:sz w:val="24"/>
          <w:szCs w:val="24"/>
        </w:rPr>
        <w:t>n</w:t>
      </w:r>
      <w:r>
        <w:rPr>
          <w:spacing w:val="-2"/>
          <w:sz w:val="24"/>
          <w:szCs w:val="24"/>
        </w:rPr>
        <w:t xml:space="preserve"> </w:t>
      </w:r>
      <w:r>
        <w:rPr>
          <w:sz w:val="24"/>
          <w:szCs w:val="24"/>
        </w:rPr>
        <w:t>d</w:t>
      </w:r>
      <w:r>
        <w:rPr>
          <w:spacing w:val="10"/>
          <w:sz w:val="24"/>
          <w:szCs w:val="24"/>
        </w:rPr>
        <w:t>o</w:t>
      </w:r>
      <w:r>
        <w:rPr>
          <w:spacing w:val="-9"/>
          <w:sz w:val="24"/>
          <w:szCs w:val="24"/>
        </w:rPr>
        <w:t>m</w:t>
      </w:r>
      <w:r>
        <w:rPr>
          <w:spacing w:val="4"/>
          <w:sz w:val="24"/>
          <w:szCs w:val="24"/>
        </w:rPr>
        <w:t>a</w:t>
      </w:r>
      <w:r>
        <w:rPr>
          <w:spacing w:val="-4"/>
          <w:sz w:val="24"/>
          <w:szCs w:val="24"/>
        </w:rPr>
        <w:t>i</w:t>
      </w:r>
      <w:r>
        <w:rPr>
          <w:sz w:val="24"/>
          <w:szCs w:val="24"/>
        </w:rPr>
        <w:t>n</w:t>
      </w:r>
      <w:r>
        <w:rPr>
          <w:spacing w:val="-2"/>
          <w:sz w:val="24"/>
          <w:szCs w:val="24"/>
        </w:rPr>
        <w:t xml:space="preserve"> </w:t>
      </w:r>
      <w:r>
        <w:rPr>
          <w:spacing w:val="10"/>
          <w:sz w:val="24"/>
          <w:szCs w:val="24"/>
        </w:rPr>
        <w:t>o</w:t>
      </w:r>
      <w:r>
        <w:rPr>
          <w:sz w:val="24"/>
          <w:szCs w:val="24"/>
        </w:rPr>
        <w:t>f</w:t>
      </w:r>
      <w:r>
        <w:rPr>
          <w:spacing w:val="-1"/>
          <w:sz w:val="24"/>
          <w:szCs w:val="24"/>
        </w:rPr>
        <w:t xml:space="preserve"> </w:t>
      </w:r>
      <w:r>
        <w:rPr>
          <w:spacing w:val="-10"/>
          <w:sz w:val="24"/>
          <w:szCs w:val="24"/>
        </w:rPr>
        <w:t>y</w:t>
      </w:r>
      <w:r>
        <w:rPr>
          <w:spacing w:val="5"/>
          <w:sz w:val="24"/>
          <w:szCs w:val="24"/>
        </w:rPr>
        <w:t>o</w:t>
      </w:r>
      <w:r>
        <w:rPr>
          <w:sz w:val="24"/>
          <w:szCs w:val="24"/>
        </w:rPr>
        <w:t>ur</w:t>
      </w:r>
      <w:r>
        <w:rPr>
          <w:spacing w:val="4"/>
          <w:sz w:val="24"/>
          <w:szCs w:val="24"/>
        </w:rPr>
        <w:t xml:space="preserve"> </w:t>
      </w:r>
      <w:r>
        <w:rPr>
          <w:spacing w:val="3"/>
          <w:sz w:val="24"/>
          <w:szCs w:val="24"/>
        </w:rPr>
        <w:t>s</w:t>
      </w:r>
      <w:r>
        <w:rPr>
          <w:spacing w:val="-10"/>
          <w:sz w:val="24"/>
          <w:szCs w:val="24"/>
        </w:rPr>
        <w:t>y</w:t>
      </w:r>
      <w:r>
        <w:rPr>
          <w:spacing w:val="-2"/>
          <w:sz w:val="24"/>
          <w:szCs w:val="24"/>
        </w:rPr>
        <w:t>s</w:t>
      </w:r>
      <w:r>
        <w:rPr>
          <w:spacing w:val="5"/>
          <w:sz w:val="24"/>
          <w:szCs w:val="24"/>
        </w:rPr>
        <w:t>t</w:t>
      </w:r>
      <w:r>
        <w:rPr>
          <w:sz w:val="24"/>
          <w:szCs w:val="24"/>
        </w:rPr>
        <w:t>em</w:t>
      </w:r>
      <w:r>
        <w:rPr>
          <w:spacing w:val="-3"/>
          <w:sz w:val="24"/>
          <w:szCs w:val="24"/>
        </w:rPr>
        <w:t xml:space="preserve"> </w:t>
      </w:r>
      <w:r>
        <w:rPr>
          <w:spacing w:val="-4"/>
          <w:sz w:val="24"/>
          <w:szCs w:val="24"/>
        </w:rPr>
        <w:t>i</w:t>
      </w:r>
      <w:r>
        <w:rPr>
          <w:sz w:val="24"/>
          <w:szCs w:val="24"/>
        </w:rPr>
        <w:t xml:space="preserve">s </w:t>
      </w:r>
      <w:r>
        <w:rPr>
          <w:spacing w:val="5"/>
          <w:sz w:val="24"/>
          <w:szCs w:val="24"/>
        </w:rPr>
        <w:t>t</w:t>
      </w:r>
      <w:r>
        <w:rPr>
          <w:spacing w:val="2"/>
          <w:sz w:val="24"/>
          <w:szCs w:val="24"/>
        </w:rPr>
        <w:t>r</w:t>
      </w:r>
      <w:r>
        <w:rPr>
          <w:sz w:val="24"/>
          <w:szCs w:val="24"/>
        </w:rPr>
        <w:t>a</w:t>
      </w:r>
      <w:r>
        <w:rPr>
          <w:spacing w:val="-6"/>
          <w:sz w:val="24"/>
          <w:szCs w:val="24"/>
        </w:rPr>
        <w:t>n</w:t>
      </w:r>
      <w:r>
        <w:rPr>
          <w:spacing w:val="3"/>
          <w:sz w:val="24"/>
          <w:szCs w:val="24"/>
        </w:rPr>
        <w:t>s</w:t>
      </w:r>
      <w:r>
        <w:rPr>
          <w:spacing w:val="-8"/>
          <w:sz w:val="24"/>
          <w:szCs w:val="24"/>
        </w:rPr>
        <w:t>f</w:t>
      </w:r>
      <w:r>
        <w:rPr>
          <w:spacing w:val="5"/>
          <w:sz w:val="24"/>
          <w:szCs w:val="24"/>
        </w:rPr>
        <w:t>o</w:t>
      </w:r>
      <w:r>
        <w:rPr>
          <w:spacing w:val="6"/>
          <w:sz w:val="24"/>
          <w:szCs w:val="24"/>
        </w:rPr>
        <w:t>r</w:t>
      </w:r>
      <w:r>
        <w:rPr>
          <w:spacing w:val="-4"/>
          <w:sz w:val="24"/>
          <w:szCs w:val="24"/>
        </w:rPr>
        <w:t>m</w:t>
      </w:r>
      <w:r>
        <w:rPr>
          <w:sz w:val="24"/>
          <w:szCs w:val="24"/>
        </w:rPr>
        <w:t>ed</w:t>
      </w:r>
      <w:r>
        <w:rPr>
          <w:spacing w:val="6"/>
          <w:sz w:val="24"/>
          <w:szCs w:val="24"/>
        </w:rPr>
        <w:t xml:space="preserve"> </w:t>
      </w:r>
      <w:r>
        <w:rPr>
          <w:spacing w:val="-4"/>
          <w:sz w:val="24"/>
          <w:szCs w:val="24"/>
        </w:rPr>
        <w:t>i</w:t>
      </w:r>
      <w:r>
        <w:rPr>
          <w:spacing w:val="-5"/>
          <w:sz w:val="24"/>
          <w:szCs w:val="24"/>
        </w:rPr>
        <w:t>n</w:t>
      </w:r>
      <w:r>
        <w:rPr>
          <w:spacing w:val="5"/>
          <w:sz w:val="24"/>
          <w:szCs w:val="24"/>
        </w:rPr>
        <w:t>t</w:t>
      </w:r>
      <w:r>
        <w:rPr>
          <w:sz w:val="24"/>
          <w:szCs w:val="24"/>
        </w:rPr>
        <w:t>o</w:t>
      </w:r>
      <w:r>
        <w:rPr>
          <w:spacing w:val="7"/>
          <w:sz w:val="24"/>
          <w:szCs w:val="24"/>
        </w:rPr>
        <w:t xml:space="preserve"> </w:t>
      </w:r>
      <w:r>
        <w:rPr>
          <w:sz w:val="24"/>
          <w:szCs w:val="24"/>
        </w:rPr>
        <w:t>d</w:t>
      </w:r>
      <w:r>
        <w:rPr>
          <w:spacing w:val="-6"/>
          <w:sz w:val="24"/>
          <w:szCs w:val="24"/>
        </w:rPr>
        <w:t>a</w:t>
      </w:r>
      <w:r>
        <w:rPr>
          <w:spacing w:val="5"/>
          <w:sz w:val="24"/>
          <w:szCs w:val="24"/>
        </w:rPr>
        <w:t>t</w:t>
      </w:r>
      <w:r>
        <w:rPr>
          <w:sz w:val="24"/>
          <w:szCs w:val="24"/>
        </w:rPr>
        <w:t>a</w:t>
      </w:r>
      <w:r>
        <w:rPr>
          <w:spacing w:val="-3"/>
          <w:sz w:val="24"/>
          <w:szCs w:val="24"/>
        </w:rPr>
        <w:t xml:space="preserve"> </w:t>
      </w:r>
      <w:r>
        <w:rPr>
          <w:spacing w:val="-2"/>
          <w:sz w:val="24"/>
          <w:szCs w:val="24"/>
        </w:rPr>
        <w:t>s</w:t>
      </w:r>
      <w:r>
        <w:rPr>
          <w:sz w:val="24"/>
          <w:szCs w:val="24"/>
        </w:rPr>
        <w:t>t</w:t>
      </w:r>
      <w:r>
        <w:rPr>
          <w:spacing w:val="2"/>
          <w:sz w:val="24"/>
          <w:szCs w:val="24"/>
        </w:rPr>
        <w:t>r</w:t>
      </w:r>
      <w:r>
        <w:rPr>
          <w:sz w:val="24"/>
          <w:szCs w:val="24"/>
        </w:rPr>
        <w:t>u</w:t>
      </w:r>
      <w:r>
        <w:rPr>
          <w:spacing w:val="-6"/>
          <w:sz w:val="24"/>
          <w:szCs w:val="24"/>
        </w:rPr>
        <w:t>c</w:t>
      </w:r>
      <w:r>
        <w:rPr>
          <w:spacing w:val="5"/>
          <w:sz w:val="24"/>
          <w:szCs w:val="24"/>
        </w:rPr>
        <w:t>t</w:t>
      </w:r>
      <w:r>
        <w:rPr>
          <w:sz w:val="24"/>
          <w:szCs w:val="24"/>
        </w:rPr>
        <w:t>u</w:t>
      </w:r>
      <w:r>
        <w:rPr>
          <w:spacing w:val="2"/>
          <w:sz w:val="24"/>
          <w:szCs w:val="24"/>
        </w:rPr>
        <w:t>r</w:t>
      </w:r>
      <w:r>
        <w:rPr>
          <w:sz w:val="24"/>
          <w:szCs w:val="24"/>
        </w:rPr>
        <w:t>e</w:t>
      </w:r>
      <w:r>
        <w:rPr>
          <w:spacing w:val="-3"/>
          <w:sz w:val="24"/>
          <w:szCs w:val="24"/>
        </w:rPr>
        <w:t>s</w:t>
      </w:r>
      <w:r>
        <w:rPr>
          <w:sz w:val="24"/>
          <w:szCs w:val="24"/>
        </w:rPr>
        <w:t>. D</w:t>
      </w:r>
      <w:r>
        <w:rPr>
          <w:spacing w:val="-1"/>
          <w:sz w:val="24"/>
          <w:szCs w:val="24"/>
        </w:rPr>
        <w:t>e</w:t>
      </w:r>
      <w:r>
        <w:rPr>
          <w:spacing w:val="-2"/>
          <w:sz w:val="24"/>
          <w:szCs w:val="24"/>
        </w:rPr>
        <w:t>s</w:t>
      </w:r>
      <w:r>
        <w:rPr>
          <w:sz w:val="24"/>
          <w:szCs w:val="24"/>
        </w:rPr>
        <w:t>c</w:t>
      </w:r>
      <w:r>
        <w:rPr>
          <w:spacing w:val="6"/>
          <w:sz w:val="24"/>
          <w:szCs w:val="24"/>
        </w:rPr>
        <w:t>r</w:t>
      </w:r>
      <w:r>
        <w:rPr>
          <w:spacing w:val="-4"/>
          <w:sz w:val="24"/>
          <w:szCs w:val="24"/>
        </w:rPr>
        <w:t>i</w:t>
      </w:r>
      <w:r>
        <w:rPr>
          <w:sz w:val="24"/>
          <w:szCs w:val="24"/>
        </w:rPr>
        <w:t>be</w:t>
      </w:r>
      <w:r>
        <w:rPr>
          <w:spacing w:val="1"/>
          <w:sz w:val="24"/>
          <w:szCs w:val="24"/>
        </w:rPr>
        <w:t xml:space="preserve"> </w:t>
      </w:r>
      <w:r>
        <w:rPr>
          <w:spacing w:val="-5"/>
          <w:sz w:val="24"/>
          <w:szCs w:val="24"/>
        </w:rPr>
        <w:t>h</w:t>
      </w:r>
      <w:r>
        <w:rPr>
          <w:spacing w:val="5"/>
          <w:sz w:val="24"/>
          <w:szCs w:val="24"/>
        </w:rPr>
        <w:t>o</w:t>
      </w:r>
      <w:r>
        <w:rPr>
          <w:sz w:val="24"/>
          <w:szCs w:val="24"/>
        </w:rPr>
        <w:t>w</w:t>
      </w:r>
      <w:r>
        <w:rPr>
          <w:spacing w:val="2"/>
          <w:sz w:val="24"/>
          <w:szCs w:val="24"/>
        </w:rPr>
        <w:t xml:space="preserve"> </w:t>
      </w:r>
      <w:r>
        <w:rPr>
          <w:spacing w:val="5"/>
          <w:sz w:val="24"/>
          <w:szCs w:val="24"/>
        </w:rPr>
        <w:t>t</w:t>
      </w:r>
      <w:r>
        <w:rPr>
          <w:spacing w:val="-5"/>
          <w:sz w:val="24"/>
          <w:szCs w:val="24"/>
        </w:rPr>
        <w:t>h</w:t>
      </w:r>
      <w:r>
        <w:rPr>
          <w:sz w:val="24"/>
          <w:szCs w:val="24"/>
        </w:rPr>
        <w:t xml:space="preserve">e </w:t>
      </w:r>
      <w:r>
        <w:rPr>
          <w:spacing w:val="-8"/>
          <w:sz w:val="24"/>
          <w:szCs w:val="24"/>
        </w:rPr>
        <w:t>m</w:t>
      </w:r>
      <w:r>
        <w:rPr>
          <w:spacing w:val="4"/>
          <w:sz w:val="24"/>
          <w:szCs w:val="24"/>
        </w:rPr>
        <w:t>a</w:t>
      </w:r>
      <w:r>
        <w:rPr>
          <w:spacing w:val="-9"/>
          <w:sz w:val="24"/>
          <w:szCs w:val="24"/>
        </w:rPr>
        <w:t>j</w:t>
      </w:r>
      <w:r>
        <w:rPr>
          <w:spacing w:val="5"/>
          <w:sz w:val="24"/>
          <w:szCs w:val="24"/>
        </w:rPr>
        <w:t>o</w:t>
      </w:r>
      <w:r>
        <w:rPr>
          <w:sz w:val="24"/>
          <w:szCs w:val="24"/>
        </w:rPr>
        <w:t>r</w:t>
      </w:r>
      <w:r>
        <w:rPr>
          <w:spacing w:val="4"/>
          <w:sz w:val="24"/>
          <w:szCs w:val="24"/>
        </w:rPr>
        <w:t xml:space="preserve"> </w:t>
      </w:r>
      <w:r>
        <w:rPr>
          <w:sz w:val="24"/>
          <w:szCs w:val="24"/>
        </w:rPr>
        <w:t>da</w:t>
      </w:r>
      <w:r>
        <w:rPr>
          <w:spacing w:val="4"/>
          <w:sz w:val="24"/>
          <w:szCs w:val="24"/>
        </w:rPr>
        <w:t>t</w:t>
      </w:r>
      <w:r>
        <w:rPr>
          <w:sz w:val="24"/>
          <w:szCs w:val="24"/>
        </w:rPr>
        <w:t>a</w:t>
      </w:r>
      <w:r>
        <w:rPr>
          <w:spacing w:val="-3"/>
          <w:sz w:val="24"/>
          <w:szCs w:val="24"/>
        </w:rPr>
        <w:t xml:space="preserve"> </w:t>
      </w:r>
      <w:r>
        <w:rPr>
          <w:spacing w:val="5"/>
          <w:sz w:val="24"/>
          <w:szCs w:val="24"/>
        </w:rPr>
        <w:t>o</w:t>
      </w:r>
      <w:r>
        <w:rPr>
          <w:sz w:val="24"/>
          <w:szCs w:val="24"/>
        </w:rPr>
        <w:t>r</w:t>
      </w:r>
      <w:r>
        <w:rPr>
          <w:spacing w:val="-1"/>
          <w:sz w:val="24"/>
          <w:szCs w:val="24"/>
        </w:rPr>
        <w:t xml:space="preserve"> </w:t>
      </w:r>
      <w:r>
        <w:rPr>
          <w:spacing w:val="3"/>
          <w:sz w:val="24"/>
          <w:szCs w:val="24"/>
        </w:rPr>
        <w:t>s</w:t>
      </w:r>
      <w:r>
        <w:rPr>
          <w:spacing w:val="-10"/>
          <w:sz w:val="24"/>
          <w:szCs w:val="24"/>
        </w:rPr>
        <w:t>y</w:t>
      </w:r>
      <w:r>
        <w:rPr>
          <w:spacing w:val="-2"/>
          <w:sz w:val="24"/>
          <w:szCs w:val="24"/>
        </w:rPr>
        <w:t>s</w:t>
      </w:r>
      <w:r>
        <w:rPr>
          <w:spacing w:val="5"/>
          <w:sz w:val="24"/>
          <w:szCs w:val="24"/>
        </w:rPr>
        <w:t>t</w:t>
      </w:r>
      <w:r>
        <w:rPr>
          <w:spacing w:val="4"/>
          <w:sz w:val="24"/>
          <w:szCs w:val="24"/>
        </w:rPr>
        <w:t>e</w:t>
      </w:r>
      <w:r>
        <w:rPr>
          <w:sz w:val="24"/>
          <w:szCs w:val="24"/>
        </w:rPr>
        <w:t>m</w:t>
      </w:r>
      <w:r>
        <w:rPr>
          <w:spacing w:val="-7"/>
          <w:sz w:val="24"/>
          <w:szCs w:val="24"/>
        </w:rPr>
        <w:t xml:space="preserve"> </w:t>
      </w:r>
      <w:r>
        <w:rPr>
          <w:spacing w:val="4"/>
          <w:sz w:val="24"/>
          <w:szCs w:val="24"/>
        </w:rPr>
        <w:t>e</w:t>
      </w:r>
      <w:r>
        <w:rPr>
          <w:spacing w:val="-5"/>
          <w:sz w:val="24"/>
          <w:szCs w:val="24"/>
        </w:rPr>
        <w:t>n</w:t>
      </w:r>
      <w:r>
        <w:rPr>
          <w:spacing w:val="10"/>
          <w:sz w:val="24"/>
          <w:szCs w:val="24"/>
        </w:rPr>
        <w:t>t</w:t>
      </w:r>
      <w:r>
        <w:rPr>
          <w:spacing w:val="-9"/>
          <w:sz w:val="24"/>
          <w:szCs w:val="24"/>
        </w:rPr>
        <w:t>i</w:t>
      </w:r>
      <w:r>
        <w:rPr>
          <w:spacing w:val="5"/>
          <w:sz w:val="24"/>
          <w:szCs w:val="24"/>
        </w:rPr>
        <w:t>t</w:t>
      </w:r>
      <w:r>
        <w:rPr>
          <w:spacing w:val="-4"/>
          <w:sz w:val="24"/>
          <w:szCs w:val="24"/>
        </w:rPr>
        <w:t>i</w:t>
      </w:r>
      <w:r>
        <w:rPr>
          <w:sz w:val="24"/>
          <w:szCs w:val="24"/>
        </w:rPr>
        <w:t>es</w:t>
      </w:r>
      <w:r>
        <w:rPr>
          <w:spacing w:val="-1"/>
          <w:sz w:val="24"/>
          <w:szCs w:val="24"/>
        </w:rPr>
        <w:t xml:space="preserve"> </w:t>
      </w:r>
      <w:r>
        <w:rPr>
          <w:sz w:val="24"/>
          <w:szCs w:val="24"/>
        </w:rPr>
        <w:t>are</w:t>
      </w:r>
      <w:r>
        <w:rPr>
          <w:spacing w:val="2"/>
          <w:sz w:val="24"/>
          <w:szCs w:val="24"/>
        </w:rPr>
        <w:t xml:space="preserve"> </w:t>
      </w:r>
      <w:r>
        <w:rPr>
          <w:spacing w:val="-2"/>
          <w:sz w:val="24"/>
          <w:szCs w:val="24"/>
        </w:rPr>
        <w:t>s</w:t>
      </w:r>
      <w:r>
        <w:rPr>
          <w:sz w:val="24"/>
          <w:szCs w:val="24"/>
        </w:rPr>
        <w:t>t</w:t>
      </w:r>
      <w:r>
        <w:rPr>
          <w:spacing w:val="5"/>
          <w:sz w:val="24"/>
          <w:szCs w:val="24"/>
        </w:rPr>
        <w:t>o</w:t>
      </w:r>
      <w:r>
        <w:rPr>
          <w:spacing w:val="2"/>
          <w:sz w:val="24"/>
          <w:szCs w:val="24"/>
        </w:rPr>
        <w:t>r</w:t>
      </w:r>
      <w:r>
        <w:rPr>
          <w:sz w:val="24"/>
          <w:szCs w:val="24"/>
        </w:rPr>
        <w:t>ed,</w:t>
      </w:r>
      <w:r>
        <w:rPr>
          <w:spacing w:val="-1"/>
          <w:sz w:val="24"/>
          <w:szCs w:val="24"/>
        </w:rPr>
        <w:t xml:space="preserve"> </w:t>
      </w:r>
      <w:r>
        <w:rPr>
          <w:sz w:val="24"/>
          <w:szCs w:val="24"/>
        </w:rPr>
        <w:t>p</w:t>
      </w:r>
      <w:r>
        <w:rPr>
          <w:spacing w:val="-3"/>
          <w:sz w:val="24"/>
          <w:szCs w:val="24"/>
        </w:rPr>
        <w:t>r</w:t>
      </w:r>
      <w:r>
        <w:rPr>
          <w:spacing w:val="5"/>
          <w:sz w:val="24"/>
          <w:szCs w:val="24"/>
        </w:rPr>
        <w:t>o</w:t>
      </w:r>
      <w:r>
        <w:rPr>
          <w:sz w:val="24"/>
          <w:szCs w:val="24"/>
        </w:rPr>
        <w:t>c</w:t>
      </w:r>
      <w:r>
        <w:rPr>
          <w:spacing w:val="-2"/>
          <w:sz w:val="24"/>
          <w:szCs w:val="24"/>
        </w:rPr>
        <w:t>ess</w:t>
      </w:r>
      <w:r>
        <w:rPr>
          <w:sz w:val="24"/>
          <w:szCs w:val="24"/>
        </w:rPr>
        <w:t>ed</w:t>
      </w:r>
      <w:r>
        <w:rPr>
          <w:spacing w:val="1"/>
          <w:sz w:val="24"/>
          <w:szCs w:val="24"/>
        </w:rPr>
        <w:t xml:space="preserve"> </w:t>
      </w:r>
      <w:r>
        <w:rPr>
          <w:sz w:val="24"/>
          <w:szCs w:val="24"/>
        </w:rPr>
        <w:t>a</w:t>
      </w:r>
      <w:r>
        <w:rPr>
          <w:spacing w:val="-6"/>
          <w:sz w:val="24"/>
          <w:szCs w:val="24"/>
        </w:rPr>
        <w:t>n</w:t>
      </w:r>
      <w:r>
        <w:rPr>
          <w:sz w:val="24"/>
          <w:szCs w:val="24"/>
        </w:rPr>
        <w:t>d</w:t>
      </w:r>
      <w:r>
        <w:rPr>
          <w:spacing w:val="2"/>
          <w:sz w:val="24"/>
          <w:szCs w:val="24"/>
        </w:rPr>
        <w:t xml:space="preserve"> </w:t>
      </w:r>
      <w:r>
        <w:rPr>
          <w:spacing w:val="5"/>
          <w:sz w:val="24"/>
          <w:szCs w:val="24"/>
        </w:rPr>
        <w:t>o</w:t>
      </w:r>
      <w:r>
        <w:rPr>
          <w:spacing w:val="2"/>
          <w:sz w:val="24"/>
          <w:szCs w:val="24"/>
        </w:rPr>
        <w:t>r</w:t>
      </w:r>
      <w:r>
        <w:rPr>
          <w:sz w:val="24"/>
          <w:szCs w:val="24"/>
        </w:rPr>
        <w:t>gan</w:t>
      </w:r>
      <w:r>
        <w:rPr>
          <w:spacing w:val="-10"/>
          <w:sz w:val="24"/>
          <w:szCs w:val="24"/>
        </w:rPr>
        <w:t>i</w:t>
      </w:r>
      <w:r>
        <w:rPr>
          <w:spacing w:val="4"/>
          <w:sz w:val="24"/>
          <w:szCs w:val="24"/>
        </w:rPr>
        <w:t>z</w:t>
      </w:r>
      <w:r>
        <w:rPr>
          <w:sz w:val="24"/>
          <w:szCs w:val="24"/>
        </w:rPr>
        <w:t>ed.</w:t>
      </w:r>
      <w:r>
        <w:rPr>
          <w:spacing w:val="4"/>
          <w:sz w:val="24"/>
          <w:szCs w:val="24"/>
        </w:rPr>
        <w:t xml:space="preserve"> </w:t>
      </w:r>
      <w:r>
        <w:rPr>
          <w:spacing w:val="2"/>
          <w:sz w:val="24"/>
          <w:szCs w:val="24"/>
        </w:rPr>
        <w:t>L</w:t>
      </w:r>
      <w:r>
        <w:rPr>
          <w:spacing w:val="-9"/>
          <w:sz w:val="24"/>
          <w:szCs w:val="24"/>
        </w:rPr>
        <w:t>i</w:t>
      </w:r>
      <w:r>
        <w:rPr>
          <w:spacing w:val="-2"/>
          <w:sz w:val="24"/>
          <w:szCs w:val="24"/>
        </w:rPr>
        <w:t>s</w:t>
      </w:r>
      <w:r>
        <w:rPr>
          <w:sz w:val="24"/>
          <w:szCs w:val="24"/>
        </w:rPr>
        <w:t>t</w:t>
      </w:r>
      <w:r>
        <w:rPr>
          <w:spacing w:val="8"/>
          <w:sz w:val="24"/>
          <w:szCs w:val="24"/>
        </w:rPr>
        <w:t xml:space="preserve"> </w:t>
      </w:r>
      <w:r>
        <w:rPr>
          <w:sz w:val="24"/>
          <w:szCs w:val="24"/>
        </w:rPr>
        <w:t>any da</w:t>
      </w:r>
      <w:r>
        <w:rPr>
          <w:spacing w:val="4"/>
          <w:sz w:val="24"/>
          <w:szCs w:val="24"/>
        </w:rPr>
        <w:t>t</w:t>
      </w:r>
      <w:r>
        <w:rPr>
          <w:sz w:val="24"/>
          <w:szCs w:val="24"/>
        </w:rPr>
        <w:t>a</w:t>
      </w:r>
      <w:r>
        <w:rPr>
          <w:spacing w:val="-6"/>
          <w:sz w:val="24"/>
          <w:szCs w:val="24"/>
        </w:rPr>
        <w:t>b</w:t>
      </w:r>
      <w:r>
        <w:rPr>
          <w:sz w:val="24"/>
          <w:szCs w:val="24"/>
        </w:rPr>
        <w:t>a</w:t>
      </w:r>
      <w:r>
        <w:rPr>
          <w:spacing w:val="-3"/>
          <w:sz w:val="24"/>
          <w:szCs w:val="24"/>
        </w:rPr>
        <w:t>s</w:t>
      </w:r>
      <w:r>
        <w:rPr>
          <w:spacing w:val="4"/>
          <w:sz w:val="24"/>
          <w:szCs w:val="24"/>
        </w:rPr>
        <w:t>e</w:t>
      </w:r>
      <w:r>
        <w:rPr>
          <w:sz w:val="24"/>
          <w:szCs w:val="24"/>
        </w:rPr>
        <w:t xml:space="preserve">s </w:t>
      </w:r>
      <w:r>
        <w:rPr>
          <w:spacing w:val="5"/>
          <w:sz w:val="24"/>
          <w:szCs w:val="24"/>
        </w:rPr>
        <w:t>o</w:t>
      </w:r>
      <w:r>
        <w:rPr>
          <w:sz w:val="24"/>
          <w:szCs w:val="24"/>
        </w:rPr>
        <w:t>r</w:t>
      </w:r>
      <w:r>
        <w:rPr>
          <w:spacing w:val="-1"/>
          <w:sz w:val="24"/>
          <w:szCs w:val="24"/>
        </w:rPr>
        <w:t xml:space="preserve"> </w:t>
      </w:r>
      <w:r>
        <w:rPr>
          <w:sz w:val="24"/>
          <w:szCs w:val="24"/>
        </w:rPr>
        <w:t>d</w:t>
      </w:r>
      <w:r>
        <w:rPr>
          <w:spacing w:val="-6"/>
          <w:sz w:val="24"/>
          <w:szCs w:val="24"/>
        </w:rPr>
        <w:t>a</w:t>
      </w:r>
      <w:r>
        <w:rPr>
          <w:spacing w:val="5"/>
          <w:sz w:val="24"/>
          <w:szCs w:val="24"/>
        </w:rPr>
        <w:t>t</w:t>
      </w:r>
      <w:r>
        <w:rPr>
          <w:sz w:val="24"/>
          <w:szCs w:val="24"/>
        </w:rPr>
        <w:t xml:space="preserve">a </w:t>
      </w:r>
      <w:r>
        <w:rPr>
          <w:spacing w:val="-6"/>
          <w:sz w:val="24"/>
          <w:szCs w:val="24"/>
        </w:rPr>
        <w:t>s</w:t>
      </w:r>
      <w:r>
        <w:rPr>
          <w:sz w:val="24"/>
          <w:szCs w:val="24"/>
        </w:rPr>
        <w:t>t</w:t>
      </w:r>
      <w:r>
        <w:rPr>
          <w:spacing w:val="5"/>
          <w:sz w:val="24"/>
          <w:szCs w:val="24"/>
        </w:rPr>
        <w:t>o</w:t>
      </w:r>
      <w:r>
        <w:rPr>
          <w:spacing w:val="2"/>
          <w:sz w:val="24"/>
          <w:szCs w:val="24"/>
        </w:rPr>
        <w:t>r</w:t>
      </w:r>
      <w:r>
        <w:rPr>
          <w:sz w:val="24"/>
          <w:szCs w:val="24"/>
        </w:rPr>
        <w:t xml:space="preserve">age </w:t>
      </w:r>
      <w:r>
        <w:rPr>
          <w:spacing w:val="-9"/>
          <w:sz w:val="24"/>
          <w:szCs w:val="24"/>
        </w:rPr>
        <w:t>i</w:t>
      </w:r>
      <w:r>
        <w:rPr>
          <w:spacing w:val="5"/>
          <w:sz w:val="24"/>
          <w:szCs w:val="24"/>
        </w:rPr>
        <w:t>t</w:t>
      </w:r>
      <w:r>
        <w:rPr>
          <w:spacing w:val="4"/>
          <w:sz w:val="24"/>
          <w:szCs w:val="24"/>
        </w:rPr>
        <w:t>e</w:t>
      </w:r>
      <w:r>
        <w:rPr>
          <w:spacing w:val="-9"/>
          <w:sz w:val="24"/>
          <w:szCs w:val="24"/>
        </w:rPr>
        <w:t>m</w:t>
      </w:r>
      <w:r>
        <w:rPr>
          <w:spacing w:val="-2"/>
          <w:sz w:val="24"/>
          <w:szCs w:val="24"/>
        </w:rPr>
        <w:t>s</w:t>
      </w:r>
      <w:r>
        <w:rPr>
          <w:sz w:val="24"/>
          <w:szCs w:val="24"/>
        </w:rPr>
        <w:t>.</w:t>
      </w:r>
    </w:p>
    <w:p w:rsidR="00D8661B" w:rsidRPr="00741D93" w:rsidRDefault="004F3D65" w:rsidP="00067921">
      <w:pPr>
        <w:spacing w:after="240"/>
        <w:ind w:right="6559"/>
        <w:jc w:val="both"/>
        <w:rPr>
          <w:rFonts w:ascii="Arial" w:eastAsia="Arial" w:hAnsi="Arial" w:cs="Arial"/>
          <w:sz w:val="28"/>
          <w:szCs w:val="28"/>
        </w:rPr>
      </w:pPr>
      <w:r w:rsidRPr="00741D93">
        <w:rPr>
          <w:rFonts w:ascii="Arial" w:eastAsia="Arial" w:hAnsi="Arial" w:cs="Arial"/>
          <w:b/>
          <w:sz w:val="28"/>
          <w:szCs w:val="28"/>
        </w:rPr>
        <w:t xml:space="preserve">4.2 </w:t>
      </w:r>
      <w:r w:rsidRPr="00741D93">
        <w:rPr>
          <w:rFonts w:ascii="Arial" w:eastAsia="Arial" w:hAnsi="Arial" w:cs="Arial"/>
          <w:b/>
          <w:spacing w:val="-2"/>
          <w:sz w:val="28"/>
          <w:szCs w:val="28"/>
        </w:rPr>
        <w:t>D</w:t>
      </w:r>
      <w:r w:rsidRPr="00741D93">
        <w:rPr>
          <w:rFonts w:ascii="Arial" w:eastAsia="Arial" w:hAnsi="Arial" w:cs="Arial"/>
          <w:b/>
          <w:sz w:val="28"/>
          <w:szCs w:val="28"/>
        </w:rPr>
        <w:t>ata</w:t>
      </w:r>
      <w:r w:rsidRPr="00741D93">
        <w:rPr>
          <w:rFonts w:ascii="Arial" w:eastAsia="Arial" w:hAnsi="Arial" w:cs="Arial"/>
          <w:b/>
          <w:spacing w:val="-4"/>
          <w:sz w:val="28"/>
          <w:szCs w:val="28"/>
        </w:rPr>
        <w:t xml:space="preserve"> </w:t>
      </w:r>
      <w:r w:rsidRPr="00741D93">
        <w:rPr>
          <w:rFonts w:ascii="Arial" w:eastAsia="Arial" w:hAnsi="Arial" w:cs="Arial"/>
          <w:b/>
          <w:spacing w:val="-2"/>
          <w:sz w:val="28"/>
          <w:szCs w:val="28"/>
        </w:rPr>
        <w:t>D</w:t>
      </w:r>
      <w:r w:rsidRPr="00741D93">
        <w:rPr>
          <w:rFonts w:ascii="Arial" w:eastAsia="Arial" w:hAnsi="Arial" w:cs="Arial"/>
          <w:b/>
          <w:spacing w:val="2"/>
          <w:sz w:val="28"/>
          <w:szCs w:val="28"/>
        </w:rPr>
        <w:t>i</w:t>
      </w:r>
      <w:r w:rsidRPr="00741D93">
        <w:rPr>
          <w:rFonts w:ascii="Arial" w:eastAsia="Arial" w:hAnsi="Arial" w:cs="Arial"/>
          <w:b/>
          <w:sz w:val="28"/>
          <w:szCs w:val="28"/>
        </w:rPr>
        <w:t>ct</w:t>
      </w:r>
      <w:r w:rsidRPr="00741D93">
        <w:rPr>
          <w:rFonts w:ascii="Arial" w:eastAsia="Arial" w:hAnsi="Arial" w:cs="Arial"/>
          <w:b/>
          <w:spacing w:val="3"/>
          <w:sz w:val="28"/>
          <w:szCs w:val="28"/>
        </w:rPr>
        <w:t>i</w:t>
      </w:r>
      <w:r w:rsidRPr="00741D93">
        <w:rPr>
          <w:rFonts w:ascii="Arial" w:eastAsia="Arial" w:hAnsi="Arial" w:cs="Arial"/>
          <w:b/>
          <w:sz w:val="28"/>
          <w:szCs w:val="28"/>
        </w:rPr>
        <w:t>o</w:t>
      </w:r>
      <w:r w:rsidRPr="00741D93">
        <w:rPr>
          <w:rFonts w:ascii="Arial" w:eastAsia="Arial" w:hAnsi="Arial" w:cs="Arial"/>
          <w:b/>
          <w:spacing w:val="-2"/>
          <w:sz w:val="28"/>
          <w:szCs w:val="28"/>
        </w:rPr>
        <w:t>n</w:t>
      </w:r>
      <w:r w:rsidRPr="00741D93">
        <w:rPr>
          <w:rFonts w:ascii="Arial" w:eastAsia="Arial" w:hAnsi="Arial" w:cs="Arial"/>
          <w:b/>
          <w:sz w:val="28"/>
          <w:szCs w:val="28"/>
        </w:rPr>
        <w:t>a</w:t>
      </w:r>
      <w:r w:rsidRPr="00741D93">
        <w:rPr>
          <w:rFonts w:ascii="Arial" w:eastAsia="Arial" w:hAnsi="Arial" w:cs="Arial"/>
          <w:b/>
          <w:spacing w:val="5"/>
          <w:sz w:val="28"/>
          <w:szCs w:val="28"/>
        </w:rPr>
        <w:t>r</w:t>
      </w:r>
      <w:r w:rsidRPr="00741D93">
        <w:rPr>
          <w:rFonts w:ascii="Arial" w:eastAsia="Arial" w:hAnsi="Arial" w:cs="Arial"/>
          <w:b/>
          <w:sz w:val="28"/>
          <w:szCs w:val="28"/>
        </w:rPr>
        <w:t>y</w:t>
      </w:r>
    </w:p>
    <w:p w:rsidR="00D8661B" w:rsidRDefault="004F3D65" w:rsidP="00067921">
      <w:pPr>
        <w:ind w:right="75" w:firstLine="720"/>
        <w:jc w:val="both"/>
        <w:rPr>
          <w:sz w:val="24"/>
          <w:szCs w:val="24"/>
        </w:rPr>
      </w:pPr>
      <w:r>
        <w:rPr>
          <w:sz w:val="24"/>
          <w:szCs w:val="24"/>
        </w:rPr>
        <w:t>A</w:t>
      </w:r>
      <w:r>
        <w:rPr>
          <w:spacing w:val="-5"/>
          <w:sz w:val="24"/>
          <w:szCs w:val="24"/>
        </w:rPr>
        <w:t>l</w:t>
      </w:r>
      <w:r>
        <w:rPr>
          <w:spacing w:val="5"/>
          <w:sz w:val="24"/>
          <w:szCs w:val="24"/>
        </w:rPr>
        <w:t>p</w:t>
      </w:r>
      <w:r>
        <w:rPr>
          <w:spacing w:val="-5"/>
          <w:sz w:val="24"/>
          <w:szCs w:val="24"/>
        </w:rPr>
        <w:t>h</w:t>
      </w:r>
      <w:r>
        <w:rPr>
          <w:spacing w:val="4"/>
          <w:sz w:val="24"/>
          <w:szCs w:val="24"/>
        </w:rPr>
        <w:t>a</w:t>
      </w:r>
      <w:r>
        <w:rPr>
          <w:spacing w:val="-5"/>
          <w:sz w:val="24"/>
          <w:szCs w:val="24"/>
        </w:rPr>
        <w:t>b</w:t>
      </w:r>
      <w:r>
        <w:rPr>
          <w:sz w:val="24"/>
          <w:szCs w:val="24"/>
        </w:rPr>
        <w:t>e</w:t>
      </w:r>
      <w:r>
        <w:rPr>
          <w:spacing w:val="9"/>
          <w:sz w:val="24"/>
          <w:szCs w:val="24"/>
        </w:rPr>
        <w:t>t</w:t>
      </w:r>
      <w:r>
        <w:rPr>
          <w:spacing w:val="-9"/>
          <w:sz w:val="24"/>
          <w:szCs w:val="24"/>
        </w:rPr>
        <w:t>i</w:t>
      </w:r>
      <w:r>
        <w:rPr>
          <w:spacing w:val="4"/>
          <w:sz w:val="24"/>
          <w:szCs w:val="24"/>
        </w:rPr>
        <w:t>ca</w:t>
      </w:r>
      <w:r>
        <w:rPr>
          <w:spacing w:val="-4"/>
          <w:sz w:val="24"/>
          <w:szCs w:val="24"/>
        </w:rPr>
        <w:t>l</w:t>
      </w:r>
      <w:r>
        <w:rPr>
          <w:sz w:val="24"/>
          <w:szCs w:val="24"/>
        </w:rPr>
        <w:t>ly</w:t>
      </w:r>
      <w:r>
        <w:rPr>
          <w:spacing w:val="3"/>
          <w:sz w:val="24"/>
          <w:szCs w:val="24"/>
        </w:rPr>
        <w:t xml:space="preserve"> </w:t>
      </w:r>
      <w:r>
        <w:rPr>
          <w:sz w:val="24"/>
          <w:szCs w:val="24"/>
        </w:rPr>
        <w:t>l</w:t>
      </w:r>
      <w:r>
        <w:rPr>
          <w:spacing w:val="-4"/>
          <w:sz w:val="24"/>
          <w:szCs w:val="24"/>
        </w:rPr>
        <w:t>i</w:t>
      </w:r>
      <w:r>
        <w:rPr>
          <w:spacing w:val="-2"/>
          <w:sz w:val="24"/>
          <w:szCs w:val="24"/>
        </w:rPr>
        <w:t>s</w:t>
      </w:r>
      <w:r>
        <w:rPr>
          <w:sz w:val="24"/>
          <w:szCs w:val="24"/>
        </w:rPr>
        <w:t>t</w:t>
      </w:r>
      <w:r>
        <w:rPr>
          <w:spacing w:val="8"/>
          <w:sz w:val="24"/>
          <w:szCs w:val="24"/>
        </w:rPr>
        <w:t xml:space="preserve"> </w:t>
      </w:r>
      <w:r>
        <w:rPr>
          <w:spacing w:val="5"/>
          <w:sz w:val="24"/>
          <w:szCs w:val="24"/>
        </w:rPr>
        <w:t>t</w:t>
      </w:r>
      <w:r>
        <w:rPr>
          <w:spacing w:val="-5"/>
          <w:sz w:val="24"/>
          <w:szCs w:val="24"/>
        </w:rPr>
        <w:t>h</w:t>
      </w:r>
      <w:r>
        <w:rPr>
          <w:sz w:val="24"/>
          <w:szCs w:val="24"/>
        </w:rPr>
        <w:t xml:space="preserve">e </w:t>
      </w:r>
      <w:r>
        <w:rPr>
          <w:spacing w:val="4"/>
          <w:sz w:val="24"/>
          <w:szCs w:val="24"/>
        </w:rPr>
        <w:t>s</w:t>
      </w:r>
      <w:r>
        <w:rPr>
          <w:spacing w:val="-10"/>
          <w:sz w:val="24"/>
          <w:szCs w:val="24"/>
        </w:rPr>
        <w:t>y</w:t>
      </w:r>
      <w:r>
        <w:rPr>
          <w:spacing w:val="-2"/>
          <w:sz w:val="24"/>
          <w:szCs w:val="24"/>
        </w:rPr>
        <w:t>s</w:t>
      </w:r>
      <w:r>
        <w:rPr>
          <w:spacing w:val="5"/>
          <w:sz w:val="24"/>
          <w:szCs w:val="24"/>
        </w:rPr>
        <w:t>t</w:t>
      </w:r>
      <w:r>
        <w:rPr>
          <w:spacing w:val="4"/>
          <w:sz w:val="24"/>
          <w:szCs w:val="24"/>
        </w:rPr>
        <w:t>e</w:t>
      </w:r>
      <w:r>
        <w:rPr>
          <w:sz w:val="24"/>
          <w:szCs w:val="24"/>
        </w:rPr>
        <w:t>m</w:t>
      </w:r>
      <w:r>
        <w:rPr>
          <w:spacing w:val="-7"/>
          <w:sz w:val="24"/>
          <w:szCs w:val="24"/>
        </w:rPr>
        <w:t xml:space="preserve"> </w:t>
      </w:r>
      <w:r>
        <w:rPr>
          <w:spacing w:val="4"/>
          <w:sz w:val="24"/>
          <w:szCs w:val="24"/>
        </w:rPr>
        <w:t>e</w:t>
      </w:r>
      <w:r>
        <w:rPr>
          <w:spacing w:val="-5"/>
          <w:sz w:val="24"/>
          <w:szCs w:val="24"/>
        </w:rPr>
        <w:t>n</w:t>
      </w:r>
      <w:r>
        <w:rPr>
          <w:spacing w:val="10"/>
          <w:sz w:val="24"/>
          <w:szCs w:val="24"/>
        </w:rPr>
        <w:t>t</w:t>
      </w:r>
      <w:r>
        <w:rPr>
          <w:spacing w:val="-9"/>
          <w:sz w:val="24"/>
          <w:szCs w:val="24"/>
        </w:rPr>
        <w:t>i</w:t>
      </w:r>
      <w:r>
        <w:rPr>
          <w:spacing w:val="10"/>
          <w:sz w:val="24"/>
          <w:szCs w:val="24"/>
        </w:rPr>
        <w:t>t</w:t>
      </w:r>
      <w:r>
        <w:rPr>
          <w:spacing w:val="-9"/>
          <w:sz w:val="24"/>
          <w:szCs w:val="24"/>
        </w:rPr>
        <w:t>i</w:t>
      </w:r>
      <w:r>
        <w:rPr>
          <w:sz w:val="24"/>
          <w:szCs w:val="24"/>
        </w:rPr>
        <w:t>es</w:t>
      </w:r>
      <w:r>
        <w:rPr>
          <w:spacing w:val="-1"/>
          <w:sz w:val="24"/>
          <w:szCs w:val="24"/>
        </w:rPr>
        <w:t xml:space="preserve"> </w:t>
      </w:r>
      <w:r>
        <w:rPr>
          <w:spacing w:val="5"/>
          <w:sz w:val="24"/>
          <w:szCs w:val="24"/>
        </w:rPr>
        <w:t>o</w:t>
      </w:r>
      <w:r>
        <w:rPr>
          <w:sz w:val="24"/>
          <w:szCs w:val="24"/>
        </w:rPr>
        <w:t>r</w:t>
      </w:r>
      <w:r>
        <w:rPr>
          <w:spacing w:val="4"/>
          <w:sz w:val="24"/>
          <w:szCs w:val="24"/>
        </w:rPr>
        <w:t xml:space="preserve"> </w:t>
      </w:r>
      <w:r>
        <w:rPr>
          <w:spacing w:val="-9"/>
          <w:sz w:val="24"/>
          <w:szCs w:val="24"/>
        </w:rPr>
        <w:t>m</w:t>
      </w:r>
      <w:r>
        <w:rPr>
          <w:spacing w:val="4"/>
          <w:sz w:val="24"/>
          <w:szCs w:val="24"/>
        </w:rPr>
        <w:t>a</w:t>
      </w:r>
      <w:r>
        <w:rPr>
          <w:spacing w:val="-9"/>
          <w:sz w:val="24"/>
          <w:szCs w:val="24"/>
        </w:rPr>
        <w:t>j</w:t>
      </w:r>
      <w:r>
        <w:rPr>
          <w:spacing w:val="5"/>
          <w:sz w:val="24"/>
          <w:szCs w:val="24"/>
        </w:rPr>
        <w:t>o</w:t>
      </w:r>
      <w:r>
        <w:rPr>
          <w:sz w:val="24"/>
          <w:szCs w:val="24"/>
        </w:rPr>
        <w:t>r</w:t>
      </w:r>
      <w:r>
        <w:rPr>
          <w:spacing w:val="4"/>
          <w:sz w:val="24"/>
          <w:szCs w:val="24"/>
        </w:rPr>
        <w:t xml:space="preserve"> </w:t>
      </w:r>
      <w:r>
        <w:rPr>
          <w:sz w:val="24"/>
          <w:szCs w:val="24"/>
        </w:rPr>
        <w:t>data</w:t>
      </w:r>
      <w:r>
        <w:rPr>
          <w:spacing w:val="1"/>
          <w:sz w:val="24"/>
          <w:szCs w:val="24"/>
        </w:rPr>
        <w:t xml:space="preserve"> </w:t>
      </w:r>
      <w:r>
        <w:rPr>
          <w:spacing w:val="4"/>
          <w:sz w:val="24"/>
          <w:szCs w:val="24"/>
        </w:rPr>
        <w:t>a</w:t>
      </w:r>
      <w:r>
        <w:rPr>
          <w:spacing w:val="-9"/>
          <w:sz w:val="24"/>
          <w:szCs w:val="24"/>
        </w:rPr>
        <w:t>l</w:t>
      </w:r>
      <w:r>
        <w:rPr>
          <w:spacing w:val="5"/>
          <w:sz w:val="24"/>
          <w:szCs w:val="24"/>
        </w:rPr>
        <w:t>o</w:t>
      </w:r>
      <w:r>
        <w:rPr>
          <w:spacing w:val="-5"/>
          <w:sz w:val="24"/>
          <w:szCs w:val="24"/>
        </w:rPr>
        <w:t>n</w:t>
      </w:r>
      <w:r>
        <w:rPr>
          <w:sz w:val="24"/>
          <w:szCs w:val="24"/>
        </w:rPr>
        <w:t>g</w:t>
      </w:r>
      <w:r>
        <w:rPr>
          <w:spacing w:val="2"/>
          <w:sz w:val="24"/>
          <w:szCs w:val="24"/>
        </w:rPr>
        <w:t xml:space="preserve"> </w:t>
      </w:r>
      <w:r>
        <w:rPr>
          <w:spacing w:val="4"/>
          <w:sz w:val="24"/>
          <w:szCs w:val="24"/>
        </w:rPr>
        <w:t>w</w:t>
      </w:r>
      <w:r>
        <w:rPr>
          <w:spacing w:val="-9"/>
          <w:sz w:val="24"/>
          <w:szCs w:val="24"/>
        </w:rPr>
        <w:t>i</w:t>
      </w:r>
      <w:r>
        <w:rPr>
          <w:spacing w:val="5"/>
          <w:sz w:val="24"/>
          <w:szCs w:val="24"/>
        </w:rPr>
        <w:t>t</w:t>
      </w:r>
      <w:r>
        <w:rPr>
          <w:sz w:val="24"/>
          <w:szCs w:val="24"/>
        </w:rPr>
        <w:t>h</w:t>
      </w:r>
      <w:r>
        <w:rPr>
          <w:spacing w:val="-2"/>
          <w:sz w:val="24"/>
          <w:szCs w:val="24"/>
        </w:rPr>
        <w:t xml:space="preserve"> </w:t>
      </w:r>
      <w:r>
        <w:rPr>
          <w:spacing w:val="5"/>
          <w:sz w:val="24"/>
          <w:szCs w:val="24"/>
        </w:rPr>
        <w:t>t</w:t>
      </w:r>
      <w:r>
        <w:rPr>
          <w:spacing w:val="-5"/>
          <w:sz w:val="24"/>
          <w:szCs w:val="24"/>
        </w:rPr>
        <w:t>h</w:t>
      </w:r>
      <w:r>
        <w:rPr>
          <w:spacing w:val="4"/>
          <w:sz w:val="24"/>
          <w:szCs w:val="24"/>
        </w:rPr>
        <w:t>e</w:t>
      </w:r>
      <w:r>
        <w:rPr>
          <w:spacing w:val="-4"/>
          <w:sz w:val="24"/>
          <w:szCs w:val="24"/>
        </w:rPr>
        <w:t>i</w:t>
      </w:r>
      <w:r>
        <w:rPr>
          <w:sz w:val="24"/>
          <w:szCs w:val="24"/>
        </w:rPr>
        <w:t>r</w:t>
      </w:r>
      <w:r>
        <w:rPr>
          <w:spacing w:val="4"/>
          <w:sz w:val="24"/>
          <w:szCs w:val="24"/>
        </w:rPr>
        <w:t xml:space="preserve"> </w:t>
      </w:r>
      <w:r>
        <w:rPr>
          <w:spacing w:val="5"/>
          <w:sz w:val="24"/>
          <w:szCs w:val="24"/>
        </w:rPr>
        <w:t>t</w:t>
      </w:r>
      <w:r>
        <w:rPr>
          <w:spacing w:val="-10"/>
          <w:sz w:val="24"/>
          <w:szCs w:val="24"/>
        </w:rPr>
        <w:t>y</w:t>
      </w:r>
      <w:r>
        <w:rPr>
          <w:sz w:val="24"/>
          <w:szCs w:val="24"/>
        </w:rPr>
        <w:t>p</w:t>
      </w:r>
      <w:r>
        <w:rPr>
          <w:spacing w:val="4"/>
          <w:sz w:val="24"/>
          <w:szCs w:val="24"/>
        </w:rPr>
        <w:t>e</w:t>
      </w:r>
      <w:r>
        <w:rPr>
          <w:sz w:val="24"/>
          <w:szCs w:val="24"/>
        </w:rPr>
        <w:t xml:space="preserve">s </w:t>
      </w:r>
      <w:r>
        <w:rPr>
          <w:spacing w:val="4"/>
          <w:sz w:val="24"/>
          <w:szCs w:val="24"/>
        </w:rPr>
        <w:t>a</w:t>
      </w:r>
      <w:r>
        <w:rPr>
          <w:spacing w:val="-5"/>
          <w:sz w:val="24"/>
          <w:szCs w:val="24"/>
        </w:rPr>
        <w:t>n</w:t>
      </w:r>
      <w:r>
        <w:rPr>
          <w:sz w:val="24"/>
          <w:szCs w:val="24"/>
        </w:rPr>
        <w:t>d</w:t>
      </w:r>
      <w:r>
        <w:rPr>
          <w:spacing w:val="2"/>
          <w:sz w:val="24"/>
          <w:szCs w:val="24"/>
        </w:rPr>
        <w:t xml:space="preserve"> </w:t>
      </w:r>
      <w:r>
        <w:rPr>
          <w:sz w:val="24"/>
          <w:szCs w:val="24"/>
        </w:rPr>
        <w:t>de</w:t>
      </w:r>
      <w:r>
        <w:rPr>
          <w:spacing w:val="-3"/>
          <w:sz w:val="24"/>
          <w:szCs w:val="24"/>
        </w:rPr>
        <w:t>s</w:t>
      </w:r>
      <w:r>
        <w:rPr>
          <w:sz w:val="24"/>
          <w:szCs w:val="24"/>
        </w:rPr>
        <w:t>c</w:t>
      </w:r>
      <w:r>
        <w:rPr>
          <w:spacing w:val="6"/>
          <w:sz w:val="24"/>
          <w:szCs w:val="24"/>
        </w:rPr>
        <w:t>r</w:t>
      </w:r>
      <w:r>
        <w:rPr>
          <w:spacing w:val="-4"/>
          <w:sz w:val="24"/>
          <w:szCs w:val="24"/>
        </w:rPr>
        <w:t>i</w:t>
      </w:r>
      <w:r>
        <w:rPr>
          <w:sz w:val="24"/>
          <w:szCs w:val="24"/>
        </w:rPr>
        <w:t>p</w:t>
      </w:r>
      <w:r>
        <w:rPr>
          <w:spacing w:val="5"/>
          <w:sz w:val="24"/>
          <w:szCs w:val="24"/>
        </w:rPr>
        <w:t>t</w:t>
      </w:r>
      <w:r>
        <w:rPr>
          <w:spacing w:val="-9"/>
          <w:sz w:val="24"/>
          <w:szCs w:val="24"/>
        </w:rPr>
        <w:t>i</w:t>
      </w:r>
      <w:r>
        <w:rPr>
          <w:spacing w:val="5"/>
          <w:sz w:val="24"/>
          <w:szCs w:val="24"/>
        </w:rPr>
        <w:t>o</w:t>
      </w:r>
      <w:r>
        <w:rPr>
          <w:sz w:val="24"/>
          <w:szCs w:val="24"/>
        </w:rPr>
        <w:t>n</w:t>
      </w:r>
      <w:r>
        <w:rPr>
          <w:spacing w:val="-2"/>
          <w:sz w:val="24"/>
          <w:szCs w:val="24"/>
        </w:rPr>
        <w:t>s</w:t>
      </w:r>
      <w:r>
        <w:rPr>
          <w:sz w:val="24"/>
          <w:szCs w:val="24"/>
        </w:rPr>
        <w:t>.</w:t>
      </w:r>
      <w:r>
        <w:rPr>
          <w:spacing w:val="5"/>
          <w:sz w:val="24"/>
          <w:szCs w:val="24"/>
        </w:rPr>
        <w:t xml:space="preserve"> </w:t>
      </w:r>
      <w:r>
        <w:rPr>
          <w:spacing w:val="6"/>
          <w:sz w:val="24"/>
          <w:szCs w:val="24"/>
        </w:rPr>
        <w:t>I</w:t>
      </w:r>
      <w:r>
        <w:rPr>
          <w:sz w:val="24"/>
          <w:szCs w:val="24"/>
        </w:rPr>
        <w:t xml:space="preserve">f </w:t>
      </w:r>
      <w:r>
        <w:rPr>
          <w:spacing w:val="-10"/>
          <w:sz w:val="24"/>
          <w:szCs w:val="24"/>
        </w:rPr>
        <w:t>y</w:t>
      </w:r>
      <w:r>
        <w:rPr>
          <w:spacing w:val="5"/>
          <w:sz w:val="24"/>
          <w:szCs w:val="24"/>
        </w:rPr>
        <w:t>o</w:t>
      </w:r>
      <w:r>
        <w:rPr>
          <w:sz w:val="24"/>
          <w:szCs w:val="24"/>
        </w:rPr>
        <w:t>u</w:t>
      </w:r>
      <w:r>
        <w:rPr>
          <w:spacing w:val="55"/>
          <w:sz w:val="24"/>
          <w:szCs w:val="24"/>
        </w:rPr>
        <w:t xml:space="preserve"> </w:t>
      </w:r>
      <w:r>
        <w:rPr>
          <w:sz w:val="24"/>
          <w:szCs w:val="24"/>
        </w:rPr>
        <w:t>p</w:t>
      </w:r>
      <w:r>
        <w:rPr>
          <w:spacing w:val="2"/>
          <w:sz w:val="24"/>
          <w:szCs w:val="24"/>
        </w:rPr>
        <w:t>r</w:t>
      </w:r>
      <w:r>
        <w:rPr>
          <w:spacing w:val="5"/>
          <w:sz w:val="24"/>
          <w:szCs w:val="24"/>
        </w:rPr>
        <w:t>o</w:t>
      </w:r>
      <w:r>
        <w:rPr>
          <w:sz w:val="24"/>
          <w:szCs w:val="24"/>
        </w:rPr>
        <w:t>v</w:t>
      </w:r>
      <w:r>
        <w:rPr>
          <w:spacing w:val="-4"/>
          <w:sz w:val="24"/>
          <w:szCs w:val="24"/>
        </w:rPr>
        <w:t>i</w:t>
      </w:r>
      <w:r>
        <w:rPr>
          <w:sz w:val="24"/>
          <w:szCs w:val="24"/>
        </w:rPr>
        <w:t>ded</w:t>
      </w:r>
      <w:r>
        <w:rPr>
          <w:spacing w:val="54"/>
          <w:sz w:val="24"/>
          <w:szCs w:val="24"/>
        </w:rPr>
        <w:t xml:space="preserve"> </w:t>
      </w:r>
      <w:r>
        <w:rPr>
          <w:sz w:val="24"/>
          <w:szCs w:val="24"/>
        </w:rPr>
        <w:t>a</w:t>
      </w:r>
      <w:r>
        <w:rPr>
          <w:spacing w:val="59"/>
          <w:sz w:val="24"/>
          <w:szCs w:val="24"/>
        </w:rPr>
        <w:t xml:space="preserve"> </w:t>
      </w:r>
      <w:r>
        <w:rPr>
          <w:spacing w:val="-3"/>
          <w:sz w:val="24"/>
          <w:szCs w:val="24"/>
        </w:rPr>
        <w:t>f</w:t>
      </w:r>
      <w:r>
        <w:rPr>
          <w:spacing w:val="5"/>
          <w:sz w:val="24"/>
          <w:szCs w:val="24"/>
        </w:rPr>
        <w:t>u</w:t>
      </w:r>
      <w:r>
        <w:rPr>
          <w:spacing w:val="-5"/>
          <w:sz w:val="24"/>
          <w:szCs w:val="24"/>
        </w:rPr>
        <w:t>n</w:t>
      </w:r>
      <w:r>
        <w:rPr>
          <w:sz w:val="24"/>
          <w:szCs w:val="24"/>
        </w:rPr>
        <w:t>c</w:t>
      </w:r>
      <w:r>
        <w:rPr>
          <w:spacing w:val="9"/>
          <w:sz w:val="24"/>
          <w:szCs w:val="24"/>
        </w:rPr>
        <w:t>t</w:t>
      </w:r>
      <w:r>
        <w:rPr>
          <w:spacing w:val="-9"/>
          <w:sz w:val="24"/>
          <w:szCs w:val="24"/>
        </w:rPr>
        <w:t>i</w:t>
      </w:r>
      <w:r>
        <w:rPr>
          <w:spacing w:val="5"/>
          <w:sz w:val="24"/>
          <w:szCs w:val="24"/>
        </w:rPr>
        <w:t>o</w:t>
      </w:r>
      <w:r>
        <w:rPr>
          <w:spacing w:val="-5"/>
          <w:sz w:val="24"/>
          <w:szCs w:val="24"/>
        </w:rPr>
        <w:t>n</w:t>
      </w:r>
      <w:r>
        <w:rPr>
          <w:spacing w:val="4"/>
          <w:sz w:val="24"/>
          <w:szCs w:val="24"/>
        </w:rPr>
        <w:t>a</w:t>
      </w:r>
      <w:r>
        <w:rPr>
          <w:sz w:val="24"/>
          <w:szCs w:val="24"/>
        </w:rPr>
        <w:t>l</w:t>
      </w:r>
      <w:r>
        <w:rPr>
          <w:spacing w:val="51"/>
          <w:sz w:val="24"/>
          <w:szCs w:val="24"/>
        </w:rPr>
        <w:t xml:space="preserve"> </w:t>
      </w:r>
      <w:r>
        <w:rPr>
          <w:sz w:val="24"/>
          <w:szCs w:val="24"/>
        </w:rPr>
        <w:t>d</w:t>
      </w:r>
      <w:r>
        <w:rPr>
          <w:spacing w:val="4"/>
          <w:sz w:val="24"/>
          <w:szCs w:val="24"/>
        </w:rPr>
        <w:t>e</w:t>
      </w:r>
      <w:r>
        <w:rPr>
          <w:spacing w:val="-2"/>
          <w:sz w:val="24"/>
          <w:szCs w:val="24"/>
        </w:rPr>
        <w:t>s</w:t>
      </w:r>
      <w:r>
        <w:rPr>
          <w:sz w:val="24"/>
          <w:szCs w:val="24"/>
        </w:rPr>
        <w:t>c</w:t>
      </w:r>
      <w:r>
        <w:rPr>
          <w:spacing w:val="6"/>
          <w:sz w:val="24"/>
          <w:szCs w:val="24"/>
        </w:rPr>
        <w:t>r</w:t>
      </w:r>
      <w:r>
        <w:rPr>
          <w:spacing w:val="-4"/>
          <w:sz w:val="24"/>
          <w:szCs w:val="24"/>
        </w:rPr>
        <w:t>i</w:t>
      </w:r>
      <w:r>
        <w:rPr>
          <w:sz w:val="24"/>
          <w:szCs w:val="24"/>
        </w:rPr>
        <w:t>p</w:t>
      </w:r>
      <w:r>
        <w:rPr>
          <w:spacing w:val="5"/>
          <w:sz w:val="24"/>
          <w:szCs w:val="24"/>
        </w:rPr>
        <w:t>t</w:t>
      </w:r>
      <w:r>
        <w:rPr>
          <w:spacing w:val="-9"/>
          <w:sz w:val="24"/>
          <w:szCs w:val="24"/>
        </w:rPr>
        <w:t>i</w:t>
      </w:r>
      <w:r>
        <w:rPr>
          <w:spacing w:val="5"/>
          <w:sz w:val="24"/>
          <w:szCs w:val="24"/>
        </w:rPr>
        <w:t>o</w:t>
      </w:r>
      <w:r>
        <w:rPr>
          <w:sz w:val="24"/>
          <w:szCs w:val="24"/>
        </w:rPr>
        <w:t xml:space="preserve">n </w:t>
      </w:r>
      <w:r>
        <w:rPr>
          <w:spacing w:val="-4"/>
          <w:sz w:val="24"/>
          <w:szCs w:val="24"/>
        </w:rPr>
        <w:t>i</w:t>
      </w:r>
      <w:r>
        <w:rPr>
          <w:sz w:val="24"/>
          <w:szCs w:val="24"/>
        </w:rPr>
        <w:t>n</w:t>
      </w:r>
      <w:r>
        <w:rPr>
          <w:spacing w:val="55"/>
          <w:sz w:val="24"/>
          <w:szCs w:val="24"/>
        </w:rPr>
        <w:t xml:space="preserve"> </w:t>
      </w:r>
      <w:r>
        <w:rPr>
          <w:sz w:val="24"/>
          <w:szCs w:val="24"/>
        </w:rPr>
        <w:t>Sec</w:t>
      </w:r>
      <w:r>
        <w:rPr>
          <w:spacing w:val="9"/>
          <w:sz w:val="24"/>
          <w:szCs w:val="24"/>
        </w:rPr>
        <w:t>t</w:t>
      </w:r>
      <w:r>
        <w:rPr>
          <w:spacing w:val="-9"/>
          <w:sz w:val="24"/>
          <w:szCs w:val="24"/>
        </w:rPr>
        <w:t>i</w:t>
      </w:r>
      <w:r>
        <w:rPr>
          <w:spacing w:val="5"/>
          <w:sz w:val="24"/>
          <w:szCs w:val="24"/>
        </w:rPr>
        <w:t>o</w:t>
      </w:r>
      <w:r>
        <w:rPr>
          <w:sz w:val="24"/>
          <w:szCs w:val="24"/>
        </w:rPr>
        <w:t>n</w:t>
      </w:r>
      <w:r>
        <w:rPr>
          <w:spacing w:val="50"/>
          <w:sz w:val="24"/>
          <w:szCs w:val="24"/>
        </w:rPr>
        <w:t xml:space="preserve"> </w:t>
      </w:r>
      <w:r>
        <w:rPr>
          <w:sz w:val="24"/>
          <w:szCs w:val="24"/>
        </w:rPr>
        <w:t>3</w:t>
      </w:r>
      <w:r>
        <w:rPr>
          <w:spacing w:val="2"/>
          <w:sz w:val="24"/>
          <w:szCs w:val="24"/>
        </w:rPr>
        <w:t>.</w:t>
      </w:r>
      <w:r>
        <w:rPr>
          <w:sz w:val="24"/>
          <w:szCs w:val="24"/>
        </w:rPr>
        <w:t xml:space="preserve">2, </w:t>
      </w:r>
      <w:bookmarkStart w:id="0" w:name="_GoBack"/>
      <w:bookmarkEnd w:id="0"/>
      <w:proofErr w:type="gramStart"/>
      <w:r>
        <w:rPr>
          <w:spacing w:val="-4"/>
          <w:sz w:val="24"/>
          <w:szCs w:val="24"/>
        </w:rPr>
        <w:t>li</w:t>
      </w:r>
      <w:r>
        <w:rPr>
          <w:spacing w:val="-2"/>
          <w:sz w:val="24"/>
          <w:szCs w:val="24"/>
        </w:rPr>
        <w:t>s</w:t>
      </w:r>
      <w:r>
        <w:rPr>
          <w:sz w:val="24"/>
          <w:szCs w:val="24"/>
        </w:rPr>
        <w:t xml:space="preserve">t  </w:t>
      </w:r>
      <w:r>
        <w:rPr>
          <w:spacing w:val="4"/>
          <w:sz w:val="24"/>
          <w:szCs w:val="24"/>
        </w:rPr>
        <w:t>a</w:t>
      </w:r>
      <w:r>
        <w:rPr>
          <w:sz w:val="24"/>
          <w:szCs w:val="24"/>
        </w:rPr>
        <w:t>ll</w:t>
      </w:r>
      <w:proofErr w:type="gramEnd"/>
      <w:r>
        <w:rPr>
          <w:spacing w:val="51"/>
          <w:sz w:val="24"/>
          <w:szCs w:val="24"/>
        </w:rPr>
        <w:t xml:space="preserve"> </w:t>
      </w:r>
      <w:r>
        <w:rPr>
          <w:spacing w:val="5"/>
          <w:sz w:val="24"/>
          <w:szCs w:val="24"/>
        </w:rPr>
        <w:t>t</w:t>
      </w:r>
      <w:r>
        <w:rPr>
          <w:spacing w:val="-5"/>
          <w:sz w:val="24"/>
          <w:szCs w:val="24"/>
        </w:rPr>
        <w:t>h</w:t>
      </w:r>
      <w:r>
        <w:rPr>
          <w:sz w:val="24"/>
          <w:szCs w:val="24"/>
        </w:rPr>
        <w:t>e</w:t>
      </w:r>
      <w:r>
        <w:rPr>
          <w:spacing w:val="59"/>
          <w:sz w:val="24"/>
          <w:szCs w:val="24"/>
        </w:rPr>
        <w:t xml:space="preserve"> </w:t>
      </w:r>
      <w:r>
        <w:rPr>
          <w:spacing w:val="-3"/>
          <w:sz w:val="24"/>
          <w:szCs w:val="24"/>
        </w:rPr>
        <w:t>f</w:t>
      </w:r>
      <w:r>
        <w:rPr>
          <w:spacing w:val="5"/>
          <w:sz w:val="24"/>
          <w:szCs w:val="24"/>
        </w:rPr>
        <w:t>u</w:t>
      </w:r>
      <w:r>
        <w:rPr>
          <w:spacing w:val="-5"/>
          <w:sz w:val="24"/>
          <w:szCs w:val="24"/>
        </w:rPr>
        <w:t>n</w:t>
      </w:r>
      <w:r>
        <w:rPr>
          <w:sz w:val="24"/>
          <w:szCs w:val="24"/>
        </w:rPr>
        <w:t>c</w:t>
      </w:r>
      <w:r>
        <w:rPr>
          <w:spacing w:val="9"/>
          <w:sz w:val="24"/>
          <w:szCs w:val="24"/>
        </w:rPr>
        <w:t>t</w:t>
      </w:r>
      <w:r>
        <w:rPr>
          <w:spacing w:val="-9"/>
          <w:sz w:val="24"/>
          <w:szCs w:val="24"/>
        </w:rPr>
        <w:t>i</w:t>
      </w:r>
      <w:r>
        <w:rPr>
          <w:spacing w:val="5"/>
          <w:sz w:val="24"/>
          <w:szCs w:val="24"/>
        </w:rPr>
        <w:t>o</w:t>
      </w:r>
      <w:r>
        <w:rPr>
          <w:spacing w:val="-5"/>
          <w:sz w:val="24"/>
          <w:szCs w:val="24"/>
        </w:rPr>
        <w:t>n</w:t>
      </w:r>
      <w:r>
        <w:rPr>
          <w:sz w:val="24"/>
          <w:szCs w:val="24"/>
        </w:rPr>
        <w:t>s</w:t>
      </w:r>
      <w:r>
        <w:rPr>
          <w:spacing w:val="53"/>
          <w:sz w:val="24"/>
          <w:szCs w:val="24"/>
        </w:rPr>
        <w:t xml:space="preserve"> </w:t>
      </w:r>
      <w:r>
        <w:rPr>
          <w:spacing w:val="4"/>
          <w:sz w:val="24"/>
          <w:szCs w:val="24"/>
        </w:rPr>
        <w:t>a</w:t>
      </w:r>
      <w:r>
        <w:rPr>
          <w:spacing w:val="-5"/>
          <w:sz w:val="24"/>
          <w:szCs w:val="24"/>
        </w:rPr>
        <w:t>n</w:t>
      </w:r>
      <w:r>
        <w:rPr>
          <w:sz w:val="24"/>
          <w:szCs w:val="24"/>
        </w:rPr>
        <w:t xml:space="preserve">d </w:t>
      </w:r>
      <w:r>
        <w:rPr>
          <w:spacing w:val="5"/>
          <w:sz w:val="24"/>
          <w:szCs w:val="24"/>
        </w:rPr>
        <w:t xml:space="preserve"> </w:t>
      </w:r>
      <w:r>
        <w:rPr>
          <w:spacing w:val="-8"/>
          <w:sz w:val="24"/>
          <w:szCs w:val="24"/>
        </w:rPr>
        <w:t>f</w:t>
      </w:r>
      <w:r>
        <w:rPr>
          <w:spacing w:val="5"/>
          <w:sz w:val="24"/>
          <w:szCs w:val="24"/>
        </w:rPr>
        <w:t>u</w:t>
      </w:r>
      <w:r>
        <w:rPr>
          <w:spacing w:val="-5"/>
          <w:sz w:val="24"/>
          <w:szCs w:val="24"/>
        </w:rPr>
        <w:t>n</w:t>
      </w:r>
      <w:r>
        <w:rPr>
          <w:sz w:val="24"/>
          <w:szCs w:val="24"/>
        </w:rPr>
        <w:t>c</w:t>
      </w:r>
      <w:r>
        <w:rPr>
          <w:spacing w:val="9"/>
          <w:sz w:val="24"/>
          <w:szCs w:val="24"/>
        </w:rPr>
        <w:t>t</w:t>
      </w:r>
      <w:r>
        <w:rPr>
          <w:spacing w:val="-9"/>
          <w:sz w:val="24"/>
          <w:szCs w:val="24"/>
        </w:rPr>
        <w:t>i</w:t>
      </w:r>
      <w:r>
        <w:rPr>
          <w:spacing w:val="5"/>
          <w:sz w:val="24"/>
          <w:szCs w:val="24"/>
        </w:rPr>
        <w:t>o</w:t>
      </w:r>
      <w:r>
        <w:rPr>
          <w:sz w:val="24"/>
          <w:szCs w:val="24"/>
        </w:rPr>
        <w:t>n par</w:t>
      </w:r>
      <w:r>
        <w:rPr>
          <w:spacing w:val="5"/>
          <w:sz w:val="24"/>
          <w:szCs w:val="24"/>
        </w:rPr>
        <w:t>a</w:t>
      </w:r>
      <w:r>
        <w:rPr>
          <w:spacing w:val="-9"/>
          <w:sz w:val="24"/>
          <w:szCs w:val="24"/>
        </w:rPr>
        <w:t>m</w:t>
      </w:r>
      <w:r>
        <w:rPr>
          <w:sz w:val="24"/>
          <w:szCs w:val="24"/>
        </w:rPr>
        <w:t>e</w:t>
      </w:r>
      <w:r>
        <w:rPr>
          <w:spacing w:val="4"/>
          <w:sz w:val="24"/>
          <w:szCs w:val="24"/>
        </w:rPr>
        <w:t>t</w:t>
      </w:r>
      <w:r>
        <w:rPr>
          <w:sz w:val="24"/>
          <w:szCs w:val="24"/>
        </w:rPr>
        <w:t>er</w:t>
      </w:r>
      <w:r>
        <w:rPr>
          <w:spacing w:val="-1"/>
          <w:sz w:val="24"/>
          <w:szCs w:val="24"/>
        </w:rPr>
        <w:t>s</w:t>
      </w:r>
      <w:r>
        <w:rPr>
          <w:sz w:val="24"/>
          <w:szCs w:val="24"/>
        </w:rPr>
        <w:t>.</w:t>
      </w:r>
      <w:r>
        <w:rPr>
          <w:spacing w:val="5"/>
          <w:sz w:val="24"/>
          <w:szCs w:val="24"/>
        </w:rPr>
        <w:t xml:space="preserve"> </w:t>
      </w:r>
      <w:r>
        <w:rPr>
          <w:spacing w:val="2"/>
          <w:sz w:val="24"/>
          <w:szCs w:val="24"/>
        </w:rPr>
        <w:t>I</w:t>
      </w:r>
      <w:r>
        <w:rPr>
          <w:sz w:val="24"/>
          <w:szCs w:val="24"/>
        </w:rPr>
        <w:t>f</w:t>
      </w:r>
      <w:r>
        <w:rPr>
          <w:spacing w:val="-1"/>
          <w:sz w:val="24"/>
          <w:szCs w:val="24"/>
        </w:rPr>
        <w:t xml:space="preserve"> </w:t>
      </w:r>
      <w:r>
        <w:rPr>
          <w:spacing w:val="-10"/>
          <w:sz w:val="24"/>
          <w:szCs w:val="24"/>
        </w:rPr>
        <w:t>y</w:t>
      </w:r>
      <w:r>
        <w:rPr>
          <w:spacing w:val="5"/>
          <w:sz w:val="24"/>
          <w:szCs w:val="24"/>
        </w:rPr>
        <w:t>o</w:t>
      </w:r>
      <w:r>
        <w:rPr>
          <w:sz w:val="24"/>
          <w:szCs w:val="24"/>
        </w:rPr>
        <w:t>u</w:t>
      </w:r>
      <w:r>
        <w:rPr>
          <w:spacing w:val="2"/>
          <w:sz w:val="24"/>
          <w:szCs w:val="24"/>
        </w:rPr>
        <w:t xml:space="preserve"> </w:t>
      </w:r>
      <w:r>
        <w:rPr>
          <w:sz w:val="24"/>
          <w:szCs w:val="24"/>
        </w:rPr>
        <w:t>p</w:t>
      </w:r>
      <w:r>
        <w:rPr>
          <w:spacing w:val="2"/>
          <w:sz w:val="24"/>
          <w:szCs w:val="24"/>
        </w:rPr>
        <w:t>r</w:t>
      </w:r>
      <w:r>
        <w:rPr>
          <w:spacing w:val="5"/>
          <w:sz w:val="24"/>
          <w:szCs w:val="24"/>
        </w:rPr>
        <w:t>o</w:t>
      </w:r>
      <w:r>
        <w:rPr>
          <w:sz w:val="24"/>
          <w:szCs w:val="24"/>
        </w:rPr>
        <w:t>v</w:t>
      </w:r>
      <w:r>
        <w:rPr>
          <w:spacing w:val="-9"/>
          <w:sz w:val="24"/>
          <w:szCs w:val="24"/>
        </w:rPr>
        <w:t>i</w:t>
      </w:r>
      <w:r>
        <w:rPr>
          <w:sz w:val="24"/>
          <w:szCs w:val="24"/>
        </w:rPr>
        <w:t xml:space="preserve">ded </w:t>
      </w:r>
      <w:r>
        <w:rPr>
          <w:spacing w:val="5"/>
          <w:sz w:val="24"/>
          <w:szCs w:val="24"/>
        </w:rPr>
        <w:t>a</w:t>
      </w:r>
      <w:r>
        <w:rPr>
          <w:sz w:val="24"/>
          <w:szCs w:val="24"/>
        </w:rPr>
        <w:t>n</w:t>
      </w:r>
      <w:r>
        <w:rPr>
          <w:spacing w:val="-2"/>
          <w:sz w:val="24"/>
          <w:szCs w:val="24"/>
        </w:rPr>
        <w:t xml:space="preserve"> </w:t>
      </w:r>
      <w:r>
        <w:rPr>
          <w:sz w:val="24"/>
          <w:szCs w:val="24"/>
        </w:rPr>
        <w:t>OO</w:t>
      </w:r>
      <w:r>
        <w:rPr>
          <w:spacing w:val="1"/>
          <w:sz w:val="24"/>
          <w:szCs w:val="24"/>
        </w:rPr>
        <w:t xml:space="preserve"> </w:t>
      </w:r>
      <w:r>
        <w:rPr>
          <w:sz w:val="24"/>
          <w:szCs w:val="24"/>
        </w:rPr>
        <w:t>d</w:t>
      </w:r>
      <w:r>
        <w:rPr>
          <w:spacing w:val="4"/>
          <w:sz w:val="24"/>
          <w:szCs w:val="24"/>
        </w:rPr>
        <w:t>e</w:t>
      </w:r>
      <w:r>
        <w:rPr>
          <w:spacing w:val="-2"/>
          <w:sz w:val="24"/>
          <w:szCs w:val="24"/>
        </w:rPr>
        <w:t>s</w:t>
      </w:r>
      <w:r>
        <w:rPr>
          <w:sz w:val="24"/>
          <w:szCs w:val="24"/>
        </w:rPr>
        <w:t>c</w:t>
      </w:r>
      <w:r>
        <w:rPr>
          <w:spacing w:val="6"/>
          <w:sz w:val="24"/>
          <w:szCs w:val="24"/>
        </w:rPr>
        <w:t>r</w:t>
      </w:r>
      <w:r>
        <w:rPr>
          <w:spacing w:val="-9"/>
          <w:sz w:val="24"/>
          <w:szCs w:val="24"/>
        </w:rPr>
        <w:t>i</w:t>
      </w:r>
      <w:r>
        <w:rPr>
          <w:sz w:val="24"/>
          <w:szCs w:val="24"/>
        </w:rPr>
        <w:t>p</w:t>
      </w:r>
      <w:r>
        <w:rPr>
          <w:spacing w:val="10"/>
          <w:sz w:val="24"/>
          <w:szCs w:val="24"/>
        </w:rPr>
        <w:t>t</w:t>
      </w:r>
      <w:r>
        <w:rPr>
          <w:spacing w:val="-9"/>
          <w:sz w:val="24"/>
          <w:szCs w:val="24"/>
        </w:rPr>
        <w:t>i</w:t>
      </w:r>
      <w:r>
        <w:rPr>
          <w:spacing w:val="5"/>
          <w:sz w:val="24"/>
          <w:szCs w:val="24"/>
        </w:rPr>
        <w:t>o</w:t>
      </w:r>
      <w:r>
        <w:rPr>
          <w:spacing w:val="-5"/>
          <w:sz w:val="24"/>
          <w:szCs w:val="24"/>
        </w:rPr>
        <w:t>n</w:t>
      </w:r>
      <w:r>
        <w:rPr>
          <w:sz w:val="24"/>
          <w:szCs w:val="24"/>
        </w:rPr>
        <w:t>,</w:t>
      </w:r>
      <w:r>
        <w:rPr>
          <w:spacing w:val="10"/>
          <w:sz w:val="24"/>
          <w:szCs w:val="24"/>
        </w:rPr>
        <w:t xml:space="preserve"> </w:t>
      </w:r>
      <w:r>
        <w:rPr>
          <w:spacing w:val="-4"/>
          <w:sz w:val="24"/>
          <w:szCs w:val="24"/>
        </w:rPr>
        <w:t>li</w:t>
      </w:r>
      <w:r>
        <w:rPr>
          <w:spacing w:val="-2"/>
          <w:sz w:val="24"/>
          <w:szCs w:val="24"/>
        </w:rPr>
        <w:t>s</w:t>
      </w:r>
      <w:r>
        <w:rPr>
          <w:sz w:val="24"/>
          <w:szCs w:val="24"/>
        </w:rPr>
        <w:t>t</w:t>
      </w:r>
      <w:r>
        <w:rPr>
          <w:spacing w:val="12"/>
          <w:sz w:val="24"/>
          <w:szCs w:val="24"/>
        </w:rPr>
        <w:t xml:space="preserve"> </w:t>
      </w:r>
      <w:r>
        <w:rPr>
          <w:spacing w:val="5"/>
          <w:sz w:val="24"/>
          <w:szCs w:val="24"/>
        </w:rPr>
        <w:t>t</w:t>
      </w:r>
      <w:r>
        <w:rPr>
          <w:spacing w:val="-5"/>
          <w:sz w:val="24"/>
          <w:szCs w:val="24"/>
        </w:rPr>
        <w:t>h</w:t>
      </w:r>
      <w:r>
        <w:rPr>
          <w:sz w:val="24"/>
          <w:szCs w:val="24"/>
        </w:rPr>
        <w:t>e</w:t>
      </w:r>
      <w:r>
        <w:rPr>
          <w:spacing w:val="1"/>
          <w:sz w:val="24"/>
          <w:szCs w:val="24"/>
        </w:rPr>
        <w:t xml:space="preserve"> </w:t>
      </w:r>
      <w:r>
        <w:rPr>
          <w:spacing w:val="5"/>
          <w:sz w:val="24"/>
          <w:szCs w:val="24"/>
        </w:rPr>
        <w:t>o</w:t>
      </w:r>
      <w:r>
        <w:rPr>
          <w:sz w:val="24"/>
          <w:szCs w:val="24"/>
        </w:rPr>
        <w:t>b</w:t>
      </w:r>
      <w:r>
        <w:rPr>
          <w:spacing w:val="-9"/>
          <w:sz w:val="24"/>
          <w:szCs w:val="24"/>
        </w:rPr>
        <w:t>j</w:t>
      </w:r>
      <w:r>
        <w:rPr>
          <w:sz w:val="24"/>
          <w:szCs w:val="24"/>
        </w:rPr>
        <w:t>e</w:t>
      </w:r>
      <w:r>
        <w:rPr>
          <w:spacing w:val="-2"/>
          <w:sz w:val="24"/>
          <w:szCs w:val="24"/>
        </w:rPr>
        <w:t>c</w:t>
      </w:r>
      <w:r>
        <w:rPr>
          <w:spacing w:val="5"/>
          <w:sz w:val="24"/>
          <w:szCs w:val="24"/>
        </w:rPr>
        <w:t>t</w:t>
      </w:r>
      <w:r>
        <w:rPr>
          <w:sz w:val="24"/>
          <w:szCs w:val="24"/>
        </w:rPr>
        <w:t>s a</w:t>
      </w:r>
      <w:r>
        <w:rPr>
          <w:spacing w:val="-6"/>
          <w:sz w:val="24"/>
          <w:szCs w:val="24"/>
        </w:rPr>
        <w:t>n</w:t>
      </w:r>
      <w:r>
        <w:rPr>
          <w:sz w:val="24"/>
          <w:szCs w:val="24"/>
        </w:rPr>
        <w:t>d</w:t>
      </w:r>
      <w:r>
        <w:rPr>
          <w:spacing w:val="7"/>
          <w:sz w:val="24"/>
          <w:szCs w:val="24"/>
        </w:rPr>
        <w:t xml:space="preserve"> </w:t>
      </w:r>
      <w:r>
        <w:rPr>
          <w:spacing w:val="-9"/>
          <w:sz w:val="24"/>
          <w:szCs w:val="24"/>
        </w:rPr>
        <w:t>i</w:t>
      </w:r>
      <w:r>
        <w:rPr>
          <w:spacing w:val="5"/>
          <w:sz w:val="24"/>
          <w:szCs w:val="24"/>
        </w:rPr>
        <w:t>t</w:t>
      </w:r>
      <w:r>
        <w:rPr>
          <w:sz w:val="24"/>
          <w:szCs w:val="24"/>
        </w:rPr>
        <w:t>s a</w:t>
      </w:r>
      <w:r>
        <w:rPr>
          <w:spacing w:val="4"/>
          <w:sz w:val="24"/>
          <w:szCs w:val="24"/>
        </w:rPr>
        <w:t>t</w:t>
      </w:r>
      <w:r>
        <w:rPr>
          <w:spacing w:val="5"/>
          <w:sz w:val="24"/>
          <w:szCs w:val="24"/>
        </w:rPr>
        <w:t>t</w:t>
      </w:r>
      <w:r>
        <w:rPr>
          <w:spacing w:val="2"/>
          <w:sz w:val="24"/>
          <w:szCs w:val="24"/>
        </w:rPr>
        <w:t>r</w:t>
      </w:r>
      <w:r>
        <w:rPr>
          <w:spacing w:val="-4"/>
          <w:sz w:val="24"/>
          <w:szCs w:val="24"/>
        </w:rPr>
        <w:t>i</w:t>
      </w:r>
      <w:r>
        <w:rPr>
          <w:spacing w:val="-5"/>
          <w:sz w:val="24"/>
          <w:szCs w:val="24"/>
        </w:rPr>
        <w:t>b</w:t>
      </w:r>
      <w:r>
        <w:rPr>
          <w:sz w:val="24"/>
          <w:szCs w:val="24"/>
        </w:rPr>
        <w:t>u</w:t>
      </w:r>
      <w:r>
        <w:rPr>
          <w:spacing w:val="5"/>
          <w:sz w:val="24"/>
          <w:szCs w:val="24"/>
        </w:rPr>
        <w:t>t</w:t>
      </w:r>
      <w:r>
        <w:rPr>
          <w:sz w:val="24"/>
          <w:szCs w:val="24"/>
        </w:rPr>
        <w:t>e</w:t>
      </w:r>
      <w:r>
        <w:rPr>
          <w:spacing w:val="-3"/>
          <w:sz w:val="24"/>
          <w:szCs w:val="24"/>
        </w:rPr>
        <w:t>s</w:t>
      </w:r>
      <w:r>
        <w:rPr>
          <w:sz w:val="24"/>
          <w:szCs w:val="24"/>
        </w:rPr>
        <w:t>,</w:t>
      </w:r>
      <w:r>
        <w:rPr>
          <w:spacing w:val="5"/>
          <w:sz w:val="24"/>
          <w:szCs w:val="24"/>
        </w:rPr>
        <w:t xml:space="preserve"> </w:t>
      </w:r>
      <w:r>
        <w:rPr>
          <w:spacing w:val="-4"/>
          <w:sz w:val="24"/>
          <w:szCs w:val="24"/>
        </w:rPr>
        <w:t>m</w:t>
      </w:r>
      <w:r>
        <w:rPr>
          <w:sz w:val="24"/>
          <w:szCs w:val="24"/>
        </w:rPr>
        <w:t>e</w:t>
      </w:r>
      <w:r>
        <w:rPr>
          <w:spacing w:val="4"/>
          <w:sz w:val="24"/>
          <w:szCs w:val="24"/>
        </w:rPr>
        <w:t>t</w:t>
      </w:r>
      <w:r>
        <w:rPr>
          <w:spacing w:val="-5"/>
          <w:sz w:val="24"/>
          <w:szCs w:val="24"/>
        </w:rPr>
        <w:t>h</w:t>
      </w:r>
      <w:r>
        <w:rPr>
          <w:spacing w:val="5"/>
          <w:sz w:val="24"/>
          <w:szCs w:val="24"/>
        </w:rPr>
        <w:t>o</w:t>
      </w:r>
      <w:r>
        <w:rPr>
          <w:sz w:val="24"/>
          <w:szCs w:val="24"/>
        </w:rPr>
        <w:t>ds a</w:t>
      </w:r>
      <w:r>
        <w:rPr>
          <w:spacing w:val="-6"/>
          <w:sz w:val="24"/>
          <w:szCs w:val="24"/>
        </w:rPr>
        <w:t>n</w:t>
      </w:r>
      <w:r>
        <w:rPr>
          <w:sz w:val="24"/>
          <w:szCs w:val="24"/>
        </w:rPr>
        <w:t xml:space="preserve">d </w:t>
      </w:r>
      <w:r>
        <w:rPr>
          <w:spacing w:val="-4"/>
          <w:sz w:val="24"/>
          <w:szCs w:val="24"/>
        </w:rPr>
        <w:t>m</w:t>
      </w:r>
      <w:r>
        <w:rPr>
          <w:sz w:val="24"/>
          <w:szCs w:val="24"/>
        </w:rPr>
        <w:t>e</w:t>
      </w:r>
      <w:r>
        <w:rPr>
          <w:spacing w:val="4"/>
          <w:sz w:val="24"/>
          <w:szCs w:val="24"/>
        </w:rPr>
        <w:t>t</w:t>
      </w:r>
      <w:r>
        <w:rPr>
          <w:spacing w:val="-5"/>
          <w:sz w:val="24"/>
          <w:szCs w:val="24"/>
        </w:rPr>
        <w:t>h</w:t>
      </w:r>
      <w:r>
        <w:rPr>
          <w:spacing w:val="5"/>
          <w:sz w:val="24"/>
          <w:szCs w:val="24"/>
        </w:rPr>
        <w:t>o</w:t>
      </w:r>
      <w:r>
        <w:rPr>
          <w:sz w:val="24"/>
          <w:szCs w:val="24"/>
        </w:rPr>
        <w:t>d</w:t>
      </w:r>
      <w:r>
        <w:rPr>
          <w:spacing w:val="2"/>
          <w:sz w:val="24"/>
          <w:szCs w:val="24"/>
        </w:rPr>
        <w:t xml:space="preserve"> </w:t>
      </w:r>
      <w:r>
        <w:rPr>
          <w:sz w:val="24"/>
          <w:szCs w:val="24"/>
        </w:rPr>
        <w:t>para</w:t>
      </w:r>
      <w:r>
        <w:rPr>
          <w:spacing w:val="-5"/>
          <w:sz w:val="24"/>
          <w:szCs w:val="24"/>
        </w:rPr>
        <w:t>m</w:t>
      </w:r>
      <w:r>
        <w:rPr>
          <w:sz w:val="24"/>
          <w:szCs w:val="24"/>
        </w:rPr>
        <w:t>e</w:t>
      </w:r>
      <w:r>
        <w:rPr>
          <w:spacing w:val="4"/>
          <w:sz w:val="24"/>
          <w:szCs w:val="24"/>
        </w:rPr>
        <w:t>t</w:t>
      </w:r>
      <w:r>
        <w:rPr>
          <w:sz w:val="24"/>
          <w:szCs w:val="24"/>
        </w:rPr>
        <w:t>er</w:t>
      </w:r>
      <w:r>
        <w:rPr>
          <w:spacing w:val="-1"/>
          <w:sz w:val="24"/>
          <w:szCs w:val="24"/>
        </w:rPr>
        <w:t>s</w:t>
      </w:r>
      <w:r>
        <w:rPr>
          <w:sz w:val="24"/>
          <w:szCs w:val="24"/>
        </w:rPr>
        <w:t>.</w:t>
      </w: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741D93" w:rsidRDefault="00741D93" w:rsidP="00741D93">
      <w:pPr>
        <w:ind w:left="460" w:right="75"/>
        <w:jc w:val="both"/>
        <w:rPr>
          <w:sz w:val="24"/>
          <w:szCs w:val="24"/>
        </w:rPr>
      </w:pPr>
    </w:p>
    <w:p w:rsidR="00996611" w:rsidRDefault="00996611" w:rsidP="00741D93">
      <w:pPr>
        <w:ind w:left="460" w:right="75"/>
        <w:jc w:val="both"/>
        <w:rPr>
          <w:sz w:val="24"/>
          <w:szCs w:val="24"/>
        </w:rPr>
      </w:pPr>
    </w:p>
    <w:p w:rsidR="00996611" w:rsidRDefault="00996611" w:rsidP="00741D93">
      <w:pPr>
        <w:ind w:left="460" w:right="75"/>
        <w:jc w:val="both"/>
        <w:rPr>
          <w:sz w:val="24"/>
          <w:szCs w:val="24"/>
        </w:rPr>
      </w:pPr>
    </w:p>
    <w:p w:rsidR="00A92D58" w:rsidRDefault="00A92D58" w:rsidP="00741D93">
      <w:pPr>
        <w:ind w:left="460" w:right="75"/>
        <w:jc w:val="both"/>
        <w:rPr>
          <w:sz w:val="24"/>
          <w:szCs w:val="24"/>
        </w:rPr>
      </w:pPr>
    </w:p>
    <w:p w:rsidR="00741D93" w:rsidRPr="00741D93" w:rsidRDefault="00741D93" w:rsidP="00741D93">
      <w:pPr>
        <w:ind w:left="460" w:right="75"/>
        <w:jc w:val="both"/>
        <w:rPr>
          <w:sz w:val="24"/>
          <w:szCs w:val="24"/>
        </w:rPr>
      </w:pPr>
    </w:p>
    <w:p w:rsidR="00996611" w:rsidRDefault="00996611" w:rsidP="00996611">
      <w:pPr>
        <w:spacing w:after="240"/>
        <w:ind w:left="100"/>
        <w:rPr>
          <w:rFonts w:eastAsia="Arial"/>
          <w:noProof/>
          <w:sz w:val="24"/>
          <w:szCs w:val="24"/>
        </w:rPr>
      </w:pPr>
    </w:p>
    <w:p w:rsidR="00805C1D" w:rsidRDefault="004F3D65" w:rsidP="00805C1D">
      <w:pPr>
        <w:spacing w:after="240"/>
        <w:ind w:left="100"/>
        <w:rPr>
          <w:rFonts w:ascii="Arial" w:eastAsia="Arial" w:hAnsi="Arial" w:cs="Arial"/>
          <w:sz w:val="32"/>
          <w:szCs w:val="32"/>
        </w:rPr>
      </w:pPr>
      <w:r w:rsidRPr="00741D93">
        <w:rPr>
          <w:rFonts w:ascii="Arial" w:eastAsia="Arial" w:hAnsi="Arial" w:cs="Arial"/>
          <w:b/>
          <w:sz w:val="32"/>
          <w:szCs w:val="32"/>
        </w:rPr>
        <w:lastRenderedPageBreak/>
        <w:t>5.</w:t>
      </w:r>
      <w:r w:rsidRPr="00741D93">
        <w:rPr>
          <w:rFonts w:ascii="Arial" w:eastAsia="Arial" w:hAnsi="Arial" w:cs="Arial"/>
          <w:b/>
          <w:spacing w:val="3"/>
          <w:sz w:val="32"/>
          <w:szCs w:val="32"/>
        </w:rPr>
        <w:t xml:space="preserve"> </w:t>
      </w:r>
      <w:r w:rsidRPr="00741D93">
        <w:rPr>
          <w:rFonts w:ascii="Arial" w:eastAsia="Arial" w:hAnsi="Arial" w:cs="Arial"/>
          <w:b/>
          <w:spacing w:val="-2"/>
          <w:sz w:val="32"/>
          <w:szCs w:val="32"/>
        </w:rPr>
        <w:t>C</w:t>
      </w:r>
      <w:r w:rsidRPr="00741D93">
        <w:rPr>
          <w:rFonts w:ascii="Arial" w:eastAsia="Arial" w:hAnsi="Arial" w:cs="Arial"/>
          <w:b/>
          <w:sz w:val="32"/>
          <w:szCs w:val="32"/>
        </w:rPr>
        <w:t>OMPONE</w:t>
      </w:r>
      <w:r w:rsidRPr="00741D93">
        <w:rPr>
          <w:rFonts w:ascii="Arial" w:eastAsia="Arial" w:hAnsi="Arial" w:cs="Arial"/>
          <w:b/>
          <w:spacing w:val="5"/>
          <w:sz w:val="32"/>
          <w:szCs w:val="32"/>
        </w:rPr>
        <w:t>N</w:t>
      </w:r>
      <w:r w:rsidRPr="00741D93">
        <w:rPr>
          <w:rFonts w:ascii="Arial" w:eastAsia="Arial" w:hAnsi="Arial" w:cs="Arial"/>
          <w:b/>
          <w:sz w:val="32"/>
          <w:szCs w:val="32"/>
        </w:rPr>
        <w:t>T</w:t>
      </w:r>
      <w:r w:rsidRPr="00741D93">
        <w:rPr>
          <w:rFonts w:ascii="Arial" w:eastAsia="Arial" w:hAnsi="Arial" w:cs="Arial"/>
          <w:b/>
          <w:spacing w:val="-20"/>
          <w:sz w:val="32"/>
          <w:szCs w:val="32"/>
        </w:rPr>
        <w:t xml:space="preserve"> </w:t>
      </w:r>
      <w:r w:rsidRPr="00741D93">
        <w:rPr>
          <w:rFonts w:ascii="Arial" w:eastAsia="Arial" w:hAnsi="Arial" w:cs="Arial"/>
          <w:b/>
          <w:spacing w:val="-2"/>
          <w:sz w:val="32"/>
          <w:szCs w:val="32"/>
        </w:rPr>
        <w:t>D</w:t>
      </w:r>
      <w:r w:rsidRPr="00741D93">
        <w:rPr>
          <w:rFonts w:ascii="Arial" w:eastAsia="Arial" w:hAnsi="Arial" w:cs="Arial"/>
          <w:b/>
          <w:sz w:val="32"/>
          <w:szCs w:val="32"/>
        </w:rPr>
        <w:t>E</w:t>
      </w:r>
      <w:r w:rsidRPr="00741D93">
        <w:rPr>
          <w:rFonts w:ascii="Arial" w:eastAsia="Arial" w:hAnsi="Arial" w:cs="Arial"/>
          <w:b/>
          <w:spacing w:val="5"/>
          <w:sz w:val="32"/>
          <w:szCs w:val="32"/>
        </w:rPr>
        <w:t>S</w:t>
      </w:r>
      <w:r w:rsidRPr="00741D93">
        <w:rPr>
          <w:rFonts w:ascii="Arial" w:eastAsia="Arial" w:hAnsi="Arial" w:cs="Arial"/>
          <w:b/>
          <w:sz w:val="32"/>
          <w:szCs w:val="32"/>
        </w:rPr>
        <w:t>IGN</w:t>
      </w:r>
    </w:p>
    <w:p w:rsidR="00805C1D" w:rsidRDefault="00996611" w:rsidP="00805C1D">
      <w:pPr>
        <w:spacing w:after="240"/>
        <w:ind w:left="100"/>
        <w:rPr>
          <w:rFonts w:ascii="Arial" w:eastAsia="Arial" w:hAnsi="Arial" w:cs="Arial"/>
          <w:sz w:val="32"/>
          <w:szCs w:val="32"/>
        </w:rPr>
      </w:pPr>
      <w:r w:rsidRPr="00805C1D">
        <w:rPr>
          <w:rFonts w:eastAsia="Arial"/>
          <w:b/>
          <w:noProof/>
          <w:sz w:val="24"/>
          <w:szCs w:val="24"/>
          <w:u w:val="single"/>
        </w:rPr>
        <w:drawing>
          <wp:anchor distT="0" distB="0" distL="114300" distR="114300" simplePos="0" relativeHeight="251660288" behindDoc="0" locked="0" layoutInCell="1" allowOverlap="1">
            <wp:simplePos x="0" y="0"/>
            <wp:positionH relativeFrom="margin">
              <wp:align>center</wp:align>
            </wp:positionH>
            <wp:positionV relativeFrom="paragraph">
              <wp:posOffset>295275</wp:posOffset>
            </wp:positionV>
            <wp:extent cx="5349240" cy="381762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422" t="4584"/>
                    <a:stretch/>
                  </pic:blipFill>
                  <pic:spPr bwMode="auto">
                    <a:xfrm>
                      <a:off x="0" y="0"/>
                      <a:ext cx="5349240" cy="3817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05C1D">
        <w:rPr>
          <w:rFonts w:eastAsia="Arial"/>
          <w:b/>
          <w:sz w:val="24"/>
          <w:szCs w:val="24"/>
          <w:u w:val="single"/>
        </w:rPr>
        <w:t>Register process</w:t>
      </w:r>
      <w:r>
        <w:rPr>
          <w:rFonts w:eastAsia="Arial"/>
          <w:sz w:val="24"/>
          <w:szCs w:val="24"/>
        </w:rPr>
        <w:t>:</w:t>
      </w:r>
    </w:p>
    <w:p w:rsidR="00996611" w:rsidRPr="00805C1D" w:rsidRDefault="00996611" w:rsidP="00805C1D">
      <w:pPr>
        <w:spacing w:after="240"/>
        <w:ind w:left="100"/>
        <w:rPr>
          <w:rFonts w:ascii="Arial" w:eastAsia="Arial" w:hAnsi="Arial" w:cs="Arial"/>
          <w:sz w:val="32"/>
          <w:szCs w:val="32"/>
        </w:rPr>
      </w:pPr>
      <w:r w:rsidRPr="00805C1D">
        <w:rPr>
          <w:rFonts w:eastAsia="Arial"/>
          <w:b/>
          <w:sz w:val="24"/>
          <w:szCs w:val="24"/>
          <w:u w:val="single"/>
        </w:rPr>
        <w:t>Profile modification process</w:t>
      </w:r>
      <w:r>
        <w:rPr>
          <w:rFonts w:eastAsia="Arial"/>
          <w:sz w:val="24"/>
          <w:szCs w:val="24"/>
        </w:rPr>
        <w:t>:</w:t>
      </w:r>
    </w:p>
    <w:p w:rsidR="00996611" w:rsidRDefault="00805C1D" w:rsidP="00996611">
      <w:pPr>
        <w:ind w:left="100" w:firstLine="620"/>
        <w:jc w:val="both"/>
        <w:rPr>
          <w:noProof/>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-3175</wp:posOffset>
            </wp:positionV>
            <wp:extent cx="4152900" cy="32918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2155" t="4952" r="2208" b="3179"/>
                    <a:stretch/>
                  </pic:blipFill>
                  <pic:spPr bwMode="auto">
                    <a:xfrm>
                      <a:off x="0" y="0"/>
                      <a:ext cx="4152900" cy="3291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96611" w:rsidRPr="00996611" w:rsidRDefault="00996611" w:rsidP="00996611">
      <w:pPr>
        <w:ind w:left="100" w:firstLine="620"/>
        <w:jc w:val="both"/>
        <w:rPr>
          <w:rFonts w:eastAsia="Arial"/>
          <w:sz w:val="24"/>
          <w:szCs w:val="24"/>
        </w:rPr>
      </w:pPr>
    </w:p>
    <w:p w:rsidR="00996611" w:rsidRPr="00996611" w:rsidRDefault="00996611" w:rsidP="00996611">
      <w:pPr>
        <w:rPr>
          <w:rFonts w:eastAsia="Arial"/>
          <w:sz w:val="24"/>
          <w:szCs w:val="24"/>
        </w:rPr>
      </w:pPr>
    </w:p>
    <w:p w:rsidR="00996611" w:rsidRPr="00996611" w:rsidRDefault="00996611" w:rsidP="00996611">
      <w:pPr>
        <w:rPr>
          <w:rFonts w:eastAsia="Arial"/>
          <w:sz w:val="24"/>
          <w:szCs w:val="24"/>
        </w:rPr>
      </w:pPr>
    </w:p>
    <w:p w:rsidR="00996611" w:rsidRPr="00996611" w:rsidRDefault="00996611" w:rsidP="00996611">
      <w:pPr>
        <w:rPr>
          <w:rFonts w:eastAsia="Arial"/>
          <w:sz w:val="24"/>
          <w:szCs w:val="24"/>
        </w:rPr>
      </w:pPr>
    </w:p>
    <w:p w:rsidR="00996611" w:rsidRPr="00996611" w:rsidRDefault="00996611" w:rsidP="00996611">
      <w:pPr>
        <w:rPr>
          <w:rFonts w:eastAsia="Arial"/>
          <w:sz w:val="24"/>
          <w:szCs w:val="24"/>
        </w:rPr>
      </w:pPr>
    </w:p>
    <w:p w:rsidR="00996611" w:rsidRPr="00996611" w:rsidRDefault="00996611" w:rsidP="00996611">
      <w:pPr>
        <w:rPr>
          <w:rFonts w:eastAsia="Arial"/>
          <w:sz w:val="24"/>
          <w:szCs w:val="24"/>
        </w:rPr>
      </w:pPr>
    </w:p>
    <w:p w:rsidR="00996611" w:rsidRPr="00996611" w:rsidRDefault="00996611" w:rsidP="00996611">
      <w:pPr>
        <w:rPr>
          <w:rFonts w:eastAsia="Arial"/>
          <w:sz w:val="24"/>
          <w:szCs w:val="24"/>
        </w:rPr>
      </w:pPr>
    </w:p>
    <w:p w:rsidR="00996611" w:rsidRPr="00996611" w:rsidRDefault="00996611" w:rsidP="00996611">
      <w:pPr>
        <w:rPr>
          <w:rFonts w:eastAsia="Arial"/>
          <w:sz w:val="24"/>
          <w:szCs w:val="24"/>
        </w:rPr>
      </w:pPr>
    </w:p>
    <w:p w:rsidR="00996611" w:rsidRPr="00996611" w:rsidRDefault="00996611" w:rsidP="00996611">
      <w:pPr>
        <w:rPr>
          <w:rFonts w:eastAsia="Arial"/>
          <w:sz w:val="24"/>
          <w:szCs w:val="24"/>
        </w:rPr>
      </w:pPr>
    </w:p>
    <w:p w:rsidR="00996611" w:rsidRPr="00996611" w:rsidRDefault="00996611" w:rsidP="00996611">
      <w:pPr>
        <w:rPr>
          <w:rFonts w:eastAsia="Arial"/>
          <w:sz w:val="24"/>
          <w:szCs w:val="24"/>
        </w:rPr>
      </w:pPr>
    </w:p>
    <w:p w:rsidR="00996611" w:rsidRPr="00996611" w:rsidRDefault="00996611" w:rsidP="00996611">
      <w:pPr>
        <w:rPr>
          <w:rFonts w:eastAsia="Arial"/>
          <w:sz w:val="24"/>
          <w:szCs w:val="24"/>
        </w:rPr>
      </w:pPr>
    </w:p>
    <w:p w:rsidR="00996611" w:rsidRPr="00996611" w:rsidRDefault="00996611" w:rsidP="00996611">
      <w:pPr>
        <w:rPr>
          <w:rFonts w:eastAsia="Arial"/>
          <w:sz w:val="24"/>
          <w:szCs w:val="24"/>
        </w:rPr>
      </w:pPr>
    </w:p>
    <w:p w:rsidR="00996611" w:rsidRPr="00996611" w:rsidRDefault="00996611" w:rsidP="00996611">
      <w:pPr>
        <w:rPr>
          <w:rFonts w:eastAsia="Arial"/>
          <w:sz w:val="24"/>
          <w:szCs w:val="24"/>
        </w:rPr>
      </w:pPr>
    </w:p>
    <w:p w:rsidR="00996611" w:rsidRPr="00996611" w:rsidRDefault="00996611" w:rsidP="00996611">
      <w:pPr>
        <w:rPr>
          <w:rFonts w:eastAsia="Arial"/>
          <w:sz w:val="24"/>
          <w:szCs w:val="24"/>
        </w:rPr>
      </w:pPr>
    </w:p>
    <w:p w:rsidR="00996611" w:rsidRPr="00996611" w:rsidRDefault="00996611" w:rsidP="00996611">
      <w:pPr>
        <w:rPr>
          <w:rFonts w:eastAsia="Arial"/>
          <w:sz w:val="24"/>
          <w:szCs w:val="24"/>
        </w:rPr>
      </w:pPr>
    </w:p>
    <w:p w:rsidR="00996611" w:rsidRPr="00996611" w:rsidRDefault="00996611" w:rsidP="00996611">
      <w:pPr>
        <w:rPr>
          <w:rFonts w:eastAsia="Arial"/>
          <w:sz w:val="24"/>
          <w:szCs w:val="24"/>
        </w:rPr>
      </w:pPr>
    </w:p>
    <w:p w:rsidR="00996611" w:rsidRPr="00996611" w:rsidRDefault="00996611" w:rsidP="00996611">
      <w:pPr>
        <w:rPr>
          <w:rFonts w:eastAsia="Arial"/>
          <w:sz w:val="24"/>
          <w:szCs w:val="24"/>
        </w:rPr>
      </w:pPr>
    </w:p>
    <w:p w:rsidR="00996611" w:rsidRPr="00996611" w:rsidRDefault="00996611" w:rsidP="00996611">
      <w:pPr>
        <w:rPr>
          <w:rFonts w:eastAsia="Arial"/>
          <w:sz w:val="24"/>
          <w:szCs w:val="24"/>
        </w:rPr>
      </w:pPr>
    </w:p>
    <w:p w:rsidR="00996611" w:rsidRDefault="00135F79" w:rsidP="00996611">
      <w:pPr>
        <w:rPr>
          <w:rFonts w:eastAsia="Arial"/>
          <w:sz w:val="24"/>
          <w:szCs w:val="24"/>
        </w:rPr>
      </w:pPr>
      <w:r w:rsidRPr="00805C1D">
        <w:rPr>
          <w:b/>
          <w:noProof/>
          <w:u w:val="single"/>
        </w:rPr>
        <w:drawing>
          <wp:anchor distT="0" distB="0" distL="114300" distR="114300" simplePos="0" relativeHeight="251662336" behindDoc="0" locked="0" layoutInCell="1" allowOverlap="1">
            <wp:simplePos x="0" y="0"/>
            <wp:positionH relativeFrom="margin">
              <wp:align>center</wp:align>
            </wp:positionH>
            <wp:positionV relativeFrom="paragraph">
              <wp:posOffset>277495</wp:posOffset>
            </wp:positionV>
            <wp:extent cx="3832225" cy="36042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7579" t="4415" r="1837" b="2564"/>
                    <a:stretch/>
                  </pic:blipFill>
                  <pic:spPr bwMode="auto">
                    <a:xfrm>
                      <a:off x="0" y="0"/>
                      <a:ext cx="3832424" cy="3604447"/>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67F53" w:rsidRPr="00805C1D">
        <w:rPr>
          <w:rFonts w:eastAsia="Arial"/>
          <w:b/>
          <w:sz w:val="24"/>
          <w:szCs w:val="24"/>
          <w:u w:val="single"/>
        </w:rPr>
        <w:t>Bu</w:t>
      </w:r>
      <w:r w:rsidR="00805C1D" w:rsidRPr="00805C1D">
        <w:rPr>
          <w:rFonts w:eastAsia="Arial"/>
          <w:b/>
          <w:sz w:val="24"/>
          <w:szCs w:val="24"/>
          <w:u w:val="single"/>
        </w:rPr>
        <w:t>y</w:t>
      </w:r>
      <w:r w:rsidR="00C67F53" w:rsidRPr="00805C1D">
        <w:rPr>
          <w:rFonts w:eastAsia="Arial"/>
          <w:b/>
          <w:sz w:val="24"/>
          <w:szCs w:val="24"/>
          <w:u w:val="single"/>
        </w:rPr>
        <w:t>/Rent process</w:t>
      </w:r>
      <w:r w:rsidR="00C67F53">
        <w:rPr>
          <w:rFonts w:eastAsia="Arial"/>
          <w:sz w:val="24"/>
          <w:szCs w:val="24"/>
        </w:rPr>
        <w:t>:</w:t>
      </w:r>
    </w:p>
    <w:p w:rsidR="00135F79" w:rsidRDefault="00805C1D" w:rsidP="00996611">
      <w:pPr>
        <w:rPr>
          <w:rFonts w:eastAsia="Arial"/>
          <w:sz w:val="24"/>
          <w:szCs w:val="24"/>
        </w:rPr>
      </w:pPr>
      <w:r w:rsidRPr="00805C1D">
        <w:rPr>
          <w:rFonts w:eastAsia="Arial"/>
          <w:b/>
          <w:sz w:val="24"/>
          <w:szCs w:val="24"/>
          <w:u w:val="single"/>
        </w:rPr>
        <w:t>Add movies for sale/rent process</w:t>
      </w:r>
      <w:r>
        <w:rPr>
          <w:rFonts w:eastAsia="Arial"/>
          <w:sz w:val="24"/>
          <w:szCs w:val="24"/>
        </w:rPr>
        <w:t>:</w:t>
      </w:r>
    </w:p>
    <w:p w:rsidR="00805C1D" w:rsidRDefault="00805C1D" w:rsidP="00996611">
      <w:pPr>
        <w:rPr>
          <w:noProof/>
        </w:rPr>
      </w:pPr>
    </w:p>
    <w:p w:rsidR="00805C1D" w:rsidRDefault="00805C1D" w:rsidP="00996611">
      <w:pPr>
        <w:rPr>
          <w:rFonts w:eastAsia="Arial"/>
          <w:sz w:val="24"/>
          <w:szCs w:val="24"/>
        </w:rPr>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6985</wp:posOffset>
            </wp:positionV>
            <wp:extent cx="4685665" cy="3733165"/>
            <wp:effectExtent l="0" t="0" r="635"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4089" t="4152" r="1827" b="2782"/>
                    <a:stretch/>
                  </pic:blipFill>
                  <pic:spPr bwMode="auto">
                    <a:xfrm>
                      <a:off x="0" y="0"/>
                      <a:ext cx="4685665" cy="373316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135F79" w:rsidRDefault="00C67F53" w:rsidP="00996611">
      <w:pPr>
        <w:rPr>
          <w:noProof/>
        </w:rPr>
      </w:pPr>
      <w:r>
        <w:rPr>
          <w:rFonts w:eastAsia="Arial"/>
          <w:sz w:val="24"/>
          <w:szCs w:val="24"/>
        </w:rPr>
        <w:tab/>
      </w:r>
    </w:p>
    <w:p w:rsidR="00C67F53" w:rsidRPr="00996611" w:rsidRDefault="00C67F53" w:rsidP="00996611">
      <w:pPr>
        <w:rPr>
          <w:rFonts w:eastAsia="Arial"/>
          <w:sz w:val="24"/>
          <w:szCs w:val="24"/>
        </w:rPr>
      </w:pPr>
    </w:p>
    <w:p w:rsidR="00996611" w:rsidRPr="00996611" w:rsidRDefault="00996611" w:rsidP="00996611">
      <w:pPr>
        <w:rPr>
          <w:rFonts w:eastAsia="Arial"/>
          <w:sz w:val="24"/>
          <w:szCs w:val="24"/>
        </w:rPr>
      </w:pPr>
    </w:p>
    <w:p w:rsidR="00996611" w:rsidRPr="00996611" w:rsidRDefault="00996611" w:rsidP="00996611">
      <w:pPr>
        <w:rPr>
          <w:rFonts w:eastAsia="Arial"/>
          <w:sz w:val="24"/>
          <w:szCs w:val="24"/>
        </w:rPr>
      </w:pPr>
    </w:p>
    <w:p w:rsidR="00996611" w:rsidRPr="00996611" w:rsidRDefault="00996611" w:rsidP="00996611">
      <w:pPr>
        <w:rPr>
          <w:rFonts w:eastAsia="Arial"/>
          <w:sz w:val="24"/>
          <w:szCs w:val="24"/>
        </w:rPr>
      </w:pPr>
    </w:p>
    <w:p w:rsidR="00996611" w:rsidRPr="00996611" w:rsidRDefault="00996611" w:rsidP="00996611">
      <w:pPr>
        <w:rPr>
          <w:rFonts w:eastAsia="Arial"/>
          <w:sz w:val="24"/>
          <w:szCs w:val="24"/>
        </w:rPr>
      </w:pPr>
    </w:p>
    <w:p w:rsidR="00996611" w:rsidRPr="00996611" w:rsidRDefault="00996611" w:rsidP="00996611">
      <w:pPr>
        <w:rPr>
          <w:rFonts w:eastAsia="Arial"/>
          <w:sz w:val="24"/>
          <w:szCs w:val="24"/>
        </w:rPr>
      </w:pPr>
    </w:p>
    <w:p w:rsidR="00996611" w:rsidRDefault="00996611" w:rsidP="00996611">
      <w:pPr>
        <w:rPr>
          <w:rFonts w:eastAsia="Arial"/>
          <w:sz w:val="24"/>
          <w:szCs w:val="24"/>
        </w:rPr>
      </w:pPr>
    </w:p>
    <w:p w:rsidR="00805C1D" w:rsidRDefault="00805C1D" w:rsidP="00996611">
      <w:pPr>
        <w:rPr>
          <w:rFonts w:eastAsia="Arial"/>
          <w:sz w:val="24"/>
          <w:szCs w:val="24"/>
        </w:rPr>
      </w:pPr>
    </w:p>
    <w:p w:rsidR="00805C1D" w:rsidRDefault="00805C1D" w:rsidP="00996611">
      <w:pPr>
        <w:rPr>
          <w:rFonts w:eastAsia="Arial"/>
          <w:sz w:val="24"/>
          <w:szCs w:val="24"/>
        </w:rPr>
      </w:pPr>
    </w:p>
    <w:p w:rsidR="00805C1D" w:rsidRDefault="00805C1D" w:rsidP="00996611">
      <w:pPr>
        <w:rPr>
          <w:rFonts w:eastAsia="Arial"/>
          <w:sz w:val="24"/>
          <w:szCs w:val="24"/>
        </w:rPr>
      </w:pPr>
    </w:p>
    <w:p w:rsidR="00805C1D" w:rsidRDefault="00805C1D" w:rsidP="00996611">
      <w:pPr>
        <w:rPr>
          <w:rFonts w:eastAsia="Arial"/>
          <w:sz w:val="24"/>
          <w:szCs w:val="24"/>
        </w:rPr>
      </w:pPr>
    </w:p>
    <w:p w:rsidR="00805C1D" w:rsidRDefault="00805C1D" w:rsidP="00996611">
      <w:pPr>
        <w:rPr>
          <w:rFonts w:eastAsia="Arial"/>
          <w:sz w:val="24"/>
          <w:szCs w:val="24"/>
        </w:rPr>
      </w:pPr>
    </w:p>
    <w:p w:rsidR="00805C1D" w:rsidRDefault="00805C1D" w:rsidP="00996611">
      <w:pPr>
        <w:rPr>
          <w:rFonts w:eastAsia="Arial"/>
          <w:sz w:val="24"/>
          <w:szCs w:val="24"/>
        </w:rPr>
      </w:pPr>
    </w:p>
    <w:p w:rsidR="00805C1D" w:rsidRDefault="00805C1D" w:rsidP="00996611">
      <w:pPr>
        <w:rPr>
          <w:rFonts w:eastAsia="Arial"/>
          <w:sz w:val="24"/>
          <w:szCs w:val="24"/>
        </w:rPr>
      </w:pPr>
    </w:p>
    <w:p w:rsidR="00805C1D" w:rsidRDefault="00805C1D" w:rsidP="00996611">
      <w:pPr>
        <w:rPr>
          <w:rFonts w:eastAsia="Arial"/>
          <w:sz w:val="24"/>
          <w:szCs w:val="24"/>
        </w:rPr>
      </w:pPr>
    </w:p>
    <w:p w:rsidR="00805C1D" w:rsidRDefault="00805C1D" w:rsidP="00996611">
      <w:pPr>
        <w:rPr>
          <w:rFonts w:eastAsia="Arial"/>
          <w:sz w:val="24"/>
          <w:szCs w:val="24"/>
        </w:rPr>
      </w:pPr>
    </w:p>
    <w:p w:rsidR="00805C1D" w:rsidRDefault="00805C1D" w:rsidP="00996611">
      <w:pPr>
        <w:rPr>
          <w:rFonts w:eastAsia="Arial"/>
          <w:sz w:val="24"/>
          <w:szCs w:val="24"/>
        </w:rPr>
      </w:pPr>
    </w:p>
    <w:p w:rsidR="00805C1D" w:rsidRDefault="00805C1D" w:rsidP="00996611">
      <w:pPr>
        <w:rPr>
          <w:rFonts w:eastAsia="Arial"/>
          <w:sz w:val="24"/>
          <w:szCs w:val="24"/>
        </w:rPr>
      </w:pPr>
    </w:p>
    <w:p w:rsidR="00805C1D" w:rsidRDefault="00805C1D" w:rsidP="00996611">
      <w:pPr>
        <w:rPr>
          <w:rFonts w:eastAsia="Arial"/>
          <w:sz w:val="24"/>
          <w:szCs w:val="24"/>
        </w:rPr>
      </w:pPr>
    </w:p>
    <w:p w:rsidR="00805C1D" w:rsidRDefault="00805C1D" w:rsidP="00996611">
      <w:pPr>
        <w:rPr>
          <w:rFonts w:eastAsia="Arial"/>
          <w:sz w:val="24"/>
          <w:szCs w:val="24"/>
        </w:rPr>
      </w:pPr>
    </w:p>
    <w:p w:rsidR="00805C1D" w:rsidRDefault="00805C1D" w:rsidP="00996611">
      <w:pPr>
        <w:rPr>
          <w:rFonts w:eastAsia="Arial"/>
          <w:sz w:val="24"/>
          <w:szCs w:val="24"/>
        </w:rPr>
      </w:pPr>
      <w:r w:rsidRPr="00805C1D">
        <w:rPr>
          <w:rFonts w:eastAsia="Arial"/>
          <w:b/>
          <w:sz w:val="24"/>
          <w:szCs w:val="24"/>
          <w:u w:val="single"/>
        </w:rPr>
        <w:t>Post a review process</w:t>
      </w:r>
      <w:r>
        <w:rPr>
          <w:rFonts w:eastAsia="Arial"/>
          <w:sz w:val="24"/>
          <w:szCs w:val="24"/>
        </w:rPr>
        <w:t>:</w:t>
      </w:r>
    </w:p>
    <w:p w:rsidR="00805C1D" w:rsidRDefault="00805C1D" w:rsidP="00996611">
      <w:pPr>
        <w:rPr>
          <w:rFonts w:eastAsia="Arial"/>
          <w:sz w:val="24"/>
          <w:szCs w:val="24"/>
        </w:rPr>
      </w:pPr>
    </w:p>
    <w:p w:rsidR="00805C1D" w:rsidRDefault="00805C1D" w:rsidP="00996611">
      <w:pPr>
        <w:rPr>
          <w:noProof/>
        </w:rPr>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10795</wp:posOffset>
            </wp:positionV>
            <wp:extent cx="4213860" cy="4030008"/>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31436" t="2325" r="1948" b="25368"/>
                    <a:stretch/>
                  </pic:blipFill>
                  <pic:spPr bwMode="auto">
                    <a:xfrm>
                      <a:off x="0" y="0"/>
                      <a:ext cx="4213860" cy="4030008"/>
                    </a:xfrm>
                    <a:prstGeom prst="rect">
                      <a:avLst/>
                    </a:prstGeom>
                    <a:noFill/>
                    <a:ln>
                      <a:noFill/>
                    </a:ln>
                    <a:extLst>
                      <a:ext uri="{53640926-AAD7-44D8-BBD7-CCE9431645EC}">
                        <a14:shadowObscured xmlns:a14="http://schemas.microsoft.com/office/drawing/2010/main"/>
                      </a:ext>
                    </a:extLst>
                  </pic:spPr>
                </pic:pic>
              </a:graphicData>
            </a:graphic>
          </wp:anchor>
        </w:drawing>
      </w:r>
    </w:p>
    <w:p w:rsidR="00805C1D" w:rsidRPr="00996611" w:rsidRDefault="00805C1D" w:rsidP="00996611">
      <w:pPr>
        <w:rPr>
          <w:rFonts w:eastAsia="Arial"/>
          <w:sz w:val="24"/>
          <w:szCs w:val="24"/>
        </w:rPr>
        <w:sectPr w:rsidR="00805C1D" w:rsidRPr="00996611" w:rsidSect="00996611">
          <w:pgSz w:w="12240" w:h="15840" w:code="1"/>
          <w:pgMar w:top="1699" w:right="1138" w:bottom="1138" w:left="1138" w:header="720" w:footer="720" w:gutter="0"/>
          <w:cols w:space="720"/>
          <w:docGrid w:linePitch="272"/>
        </w:sectPr>
      </w:pPr>
    </w:p>
    <w:p w:rsidR="00D8661B" w:rsidRPr="00067921" w:rsidRDefault="00067921" w:rsidP="00067921">
      <w:pPr>
        <w:spacing w:after="240"/>
        <w:rPr>
          <w:rFonts w:ascii="Arial" w:hAnsi="Arial" w:cs="Arial"/>
          <w:b/>
          <w:bCs/>
          <w:sz w:val="32"/>
          <w:szCs w:val="32"/>
        </w:rPr>
      </w:pPr>
      <w:r w:rsidRPr="00067921">
        <w:rPr>
          <w:rFonts w:ascii="Arial" w:hAnsi="Arial" w:cs="Arial"/>
          <w:b/>
          <w:bCs/>
          <w:sz w:val="32"/>
          <w:szCs w:val="32"/>
        </w:rPr>
        <w:lastRenderedPageBreak/>
        <w:t>6.</w:t>
      </w:r>
      <w:r>
        <w:rPr>
          <w:rFonts w:ascii="Arial" w:hAnsi="Arial" w:cs="Arial"/>
          <w:b/>
          <w:bCs/>
          <w:sz w:val="32"/>
          <w:szCs w:val="32"/>
        </w:rPr>
        <w:t xml:space="preserve"> </w:t>
      </w:r>
      <w:r w:rsidRPr="00067921">
        <w:rPr>
          <w:rFonts w:ascii="Arial" w:hAnsi="Arial" w:cs="Arial"/>
          <w:b/>
          <w:bCs/>
          <w:sz w:val="32"/>
          <w:szCs w:val="32"/>
        </w:rPr>
        <w:t>HUMAN INTERFACE DESIGN</w:t>
      </w:r>
    </w:p>
    <w:p w:rsidR="00D8661B" w:rsidRPr="00067921" w:rsidRDefault="004F3D65" w:rsidP="00067921">
      <w:pPr>
        <w:spacing w:after="240"/>
        <w:ind w:right="5132"/>
        <w:jc w:val="both"/>
        <w:rPr>
          <w:rFonts w:ascii="Arial" w:eastAsia="Arial" w:hAnsi="Arial" w:cs="Arial"/>
          <w:sz w:val="28"/>
          <w:szCs w:val="28"/>
        </w:rPr>
      </w:pPr>
      <w:r w:rsidRPr="00067921">
        <w:rPr>
          <w:rFonts w:ascii="Arial" w:eastAsia="Arial" w:hAnsi="Arial" w:cs="Arial"/>
          <w:b/>
          <w:sz w:val="28"/>
          <w:szCs w:val="28"/>
        </w:rPr>
        <w:t xml:space="preserve">6.1 </w:t>
      </w:r>
      <w:r w:rsidRPr="00067921">
        <w:rPr>
          <w:rFonts w:ascii="Arial" w:eastAsia="Arial" w:hAnsi="Arial" w:cs="Arial"/>
          <w:b/>
          <w:spacing w:val="2"/>
          <w:sz w:val="28"/>
          <w:szCs w:val="28"/>
        </w:rPr>
        <w:t>O</w:t>
      </w:r>
      <w:r w:rsidRPr="00067921">
        <w:rPr>
          <w:rFonts w:ascii="Arial" w:eastAsia="Arial" w:hAnsi="Arial" w:cs="Arial"/>
          <w:b/>
          <w:sz w:val="28"/>
          <w:szCs w:val="28"/>
        </w:rPr>
        <w:t>verview</w:t>
      </w:r>
      <w:r w:rsidRPr="00067921">
        <w:rPr>
          <w:rFonts w:ascii="Arial" w:eastAsia="Arial" w:hAnsi="Arial" w:cs="Arial"/>
          <w:b/>
          <w:spacing w:val="-3"/>
          <w:sz w:val="28"/>
          <w:szCs w:val="28"/>
        </w:rPr>
        <w:t xml:space="preserve"> </w:t>
      </w:r>
      <w:r w:rsidRPr="00067921">
        <w:rPr>
          <w:rFonts w:ascii="Arial" w:eastAsia="Arial" w:hAnsi="Arial" w:cs="Arial"/>
          <w:b/>
          <w:sz w:val="28"/>
          <w:szCs w:val="28"/>
        </w:rPr>
        <w:t>of</w:t>
      </w:r>
      <w:r w:rsidRPr="00067921">
        <w:rPr>
          <w:rFonts w:ascii="Arial" w:eastAsia="Arial" w:hAnsi="Arial" w:cs="Arial"/>
          <w:b/>
          <w:spacing w:val="-5"/>
          <w:sz w:val="28"/>
          <w:szCs w:val="28"/>
        </w:rPr>
        <w:t xml:space="preserve"> </w:t>
      </w:r>
      <w:r w:rsidRPr="00067921">
        <w:rPr>
          <w:rFonts w:ascii="Arial" w:eastAsia="Arial" w:hAnsi="Arial" w:cs="Arial"/>
          <w:b/>
          <w:spacing w:val="-2"/>
          <w:sz w:val="28"/>
          <w:szCs w:val="28"/>
        </w:rPr>
        <w:t>U</w:t>
      </w:r>
      <w:r w:rsidRPr="00067921">
        <w:rPr>
          <w:rFonts w:ascii="Arial" w:eastAsia="Arial" w:hAnsi="Arial" w:cs="Arial"/>
          <w:b/>
          <w:sz w:val="28"/>
          <w:szCs w:val="28"/>
        </w:rPr>
        <w:t>ser</w:t>
      </w:r>
      <w:r w:rsidRPr="00067921">
        <w:rPr>
          <w:rFonts w:ascii="Arial" w:eastAsia="Arial" w:hAnsi="Arial" w:cs="Arial"/>
          <w:b/>
          <w:spacing w:val="-4"/>
          <w:sz w:val="28"/>
          <w:szCs w:val="28"/>
        </w:rPr>
        <w:t xml:space="preserve"> </w:t>
      </w:r>
      <w:r w:rsidRPr="00067921">
        <w:rPr>
          <w:rFonts w:ascii="Arial" w:eastAsia="Arial" w:hAnsi="Arial" w:cs="Arial"/>
          <w:b/>
          <w:spacing w:val="2"/>
          <w:sz w:val="28"/>
          <w:szCs w:val="28"/>
        </w:rPr>
        <w:t>I</w:t>
      </w:r>
      <w:r w:rsidRPr="00067921">
        <w:rPr>
          <w:rFonts w:ascii="Arial" w:eastAsia="Arial" w:hAnsi="Arial" w:cs="Arial"/>
          <w:b/>
          <w:sz w:val="28"/>
          <w:szCs w:val="28"/>
        </w:rPr>
        <w:t>nter</w:t>
      </w:r>
      <w:r w:rsidRPr="00067921">
        <w:rPr>
          <w:rFonts w:ascii="Arial" w:eastAsia="Arial" w:hAnsi="Arial" w:cs="Arial"/>
          <w:b/>
          <w:spacing w:val="3"/>
          <w:sz w:val="28"/>
          <w:szCs w:val="28"/>
        </w:rPr>
        <w:t>f</w:t>
      </w:r>
      <w:r w:rsidRPr="00067921">
        <w:rPr>
          <w:rFonts w:ascii="Arial" w:eastAsia="Arial" w:hAnsi="Arial" w:cs="Arial"/>
          <w:b/>
          <w:sz w:val="28"/>
          <w:szCs w:val="28"/>
        </w:rPr>
        <w:t>ace</w:t>
      </w:r>
    </w:p>
    <w:p w:rsidR="003555B9" w:rsidRDefault="003555B9" w:rsidP="003555B9">
      <w:pPr>
        <w:spacing w:after="240"/>
        <w:ind w:right="82" w:firstLine="460"/>
        <w:jc w:val="both"/>
        <w:rPr>
          <w:sz w:val="24"/>
          <w:szCs w:val="24"/>
        </w:rPr>
      </w:pPr>
      <w:r>
        <w:rPr>
          <w:sz w:val="24"/>
          <w:szCs w:val="24"/>
        </w:rPr>
        <w:t xml:space="preserve">Based on the user reviews, upon accessing our products, you need to login, the login page is simple, all you have to do is to enter your </w:t>
      </w:r>
      <w:r>
        <w:rPr>
          <w:b/>
          <w:sz w:val="24"/>
          <w:szCs w:val="24"/>
        </w:rPr>
        <w:t>Username</w:t>
      </w:r>
      <w:r>
        <w:rPr>
          <w:sz w:val="24"/>
          <w:szCs w:val="24"/>
        </w:rPr>
        <w:t xml:space="preserve"> and </w:t>
      </w:r>
      <w:r>
        <w:rPr>
          <w:b/>
          <w:sz w:val="24"/>
          <w:szCs w:val="24"/>
        </w:rPr>
        <w:t>Password</w:t>
      </w:r>
      <w:r>
        <w:rPr>
          <w:sz w:val="24"/>
          <w:szCs w:val="24"/>
        </w:rPr>
        <w:t>,</w:t>
      </w:r>
      <w:r>
        <w:rPr>
          <w:sz w:val="24"/>
          <w:szCs w:val="24"/>
        </w:rPr>
        <w:t xml:space="preserve"> </w:t>
      </w:r>
      <w:r>
        <w:rPr>
          <w:sz w:val="24"/>
          <w:szCs w:val="24"/>
        </w:rPr>
        <w:t xml:space="preserve">and select what you are, </w:t>
      </w:r>
      <w:proofErr w:type="gramStart"/>
      <w:r>
        <w:rPr>
          <w:sz w:val="24"/>
          <w:szCs w:val="24"/>
        </w:rPr>
        <w:t>an</w:t>
      </w:r>
      <w:proofErr w:type="gramEnd"/>
      <w:r>
        <w:rPr>
          <w:sz w:val="24"/>
          <w:szCs w:val="24"/>
        </w:rPr>
        <w:t xml:space="preserve"> user or an admin. If the user does not have an account, he will be able to register. Unsuccessful registration/logins, will lead to a warning. Failing to complete the recommended fields, will lead to a warning. After the login process is done,</w:t>
      </w:r>
      <w:r>
        <w:rPr>
          <w:sz w:val="24"/>
          <w:szCs w:val="24"/>
        </w:rPr>
        <w:t xml:space="preserve"> </w:t>
      </w:r>
      <w:r>
        <w:rPr>
          <w:sz w:val="24"/>
          <w:szCs w:val="24"/>
        </w:rPr>
        <w:t>the user will be able to browse: “Home”, “Movies”, “Contact” pages.</w:t>
      </w:r>
      <w:r>
        <w:rPr>
          <w:sz w:val="24"/>
          <w:szCs w:val="24"/>
        </w:rPr>
        <w:t xml:space="preserve"> </w:t>
      </w:r>
      <w:proofErr w:type="gramStart"/>
      <w:r>
        <w:rPr>
          <w:sz w:val="24"/>
          <w:szCs w:val="24"/>
        </w:rPr>
        <w:t>Also</w:t>
      </w:r>
      <w:proofErr w:type="gramEnd"/>
      <w:r>
        <w:rPr>
          <w:sz w:val="24"/>
          <w:szCs w:val="24"/>
        </w:rPr>
        <w:t xml:space="preserve"> for a quick search we have added search bar. After our user have decided what movie to pick, he can add it to his cart then proceed to checkout, also he can leave a to the movie that he have seen. If the user </w:t>
      </w:r>
      <w:proofErr w:type="gramStart"/>
      <w:r>
        <w:rPr>
          <w:sz w:val="24"/>
          <w:szCs w:val="24"/>
        </w:rPr>
        <w:t>get</w:t>
      </w:r>
      <w:proofErr w:type="gramEnd"/>
      <w:r>
        <w:rPr>
          <w:sz w:val="24"/>
          <w:szCs w:val="24"/>
        </w:rPr>
        <w:t xml:space="preserve"> something unclear, he can message us through live-chat functionality. </w:t>
      </w:r>
    </w:p>
    <w:p w:rsidR="003555B9" w:rsidRDefault="003555B9" w:rsidP="003555B9">
      <w:pPr>
        <w:ind w:firstLine="460"/>
        <w:jc w:val="both"/>
        <w:rPr>
          <w:sz w:val="24"/>
          <w:szCs w:val="24"/>
        </w:rPr>
      </w:pPr>
      <w:r>
        <w:rPr>
          <w:sz w:val="24"/>
          <w:szCs w:val="24"/>
        </w:rPr>
        <w:t>User interface share following qualities or characteristics:</w:t>
      </w:r>
    </w:p>
    <w:p w:rsidR="003555B9" w:rsidRDefault="003555B9" w:rsidP="003555B9">
      <w:pPr>
        <w:jc w:val="both"/>
        <w:rPr>
          <w:sz w:val="24"/>
          <w:szCs w:val="24"/>
        </w:rPr>
      </w:pPr>
      <w:r>
        <w:rPr>
          <w:b/>
          <w:sz w:val="24"/>
          <w:szCs w:val="24"/>
        </w:rPr>
        <w:tab/>
      </w:r>
      <w:r>
        <w:rPr>
          <w:b/>
          <w:sz w:val="24"/>
          <w:szCs w:val="24"/>
        </w:rPr>
        <w:t>Clarity</w:t>
      </w:r>
      <w:r>
        <w:rPr>
          <w:sz w:val="24"/>
          <w:szCs w:val="24"/>
        </w:rPr>
        <w:t xml:space="preserve">: The interface avoids ambiguity by making everything clear through language, flow, hierarchy and metaphors for visual elements. </w:t>
      </w:r>
    </w:p>
    <w:p w:rsidR="003555B9" w:rsidRDefault="003555B9" w:rsidP="003555B9">
      <w:pPr>
        <w:jc w:val="both"/>
        <w:rPr>
          <w:sz w:val="24"/>
          <w:szCs w:val="24"/>
        </w:rPr>
      </w:pPr>
      <w:r>
        <w:rPr>
          <w:b/>
          <w:sz w:val="24"/>
          <w:szCs w:val="24"/>
        </w:rPr>
        <w:tab/>
      </w:r>
      <w:r>
        <w:rPr>
          <w:b/>
          <w:sz w:val="24"/>
          <w:szCs w:val="24"/>
        </w:rPr>
        <w:t>Responsiveness</w:t>
      </w:r>
      <w:r>
        <w:rPr>
          <w:sz w:val="24"/>
          <w:szCs w:val="24"/>
        </w:rPr>
        <w:t>: This means a couple of things. First, responsiveness means speed: a good interface should not feel sluggish. Secondly, the interface should provide good feedback to the user about what’s happening and whether the user’s input is being successfully processed.</w:t>
      </w:r>
    </w:p>
    <w:p w:rsidR="003555B9" w:rsidRDefault="003555B9" w:rsidP="003555B9">
      <w:pPr>
        <w:jc w:val="both"/>
        <w:rPr>
          <w:sz w:val="24"/>
          <w:szCs w:val="24"/>
        </w:rPr>
      </w:pPr>
      <w:r>
        <w:rPr>
          <w:b/>
          <w:sz w:val="24"/>
          <w:szCs w:val="24"/>
        </w:rPr>
        <w:tab/>
      </w:r>
      <w:r>
        <w:rPr>
          <w:b/>
          <w:sz w:val="24"/>
          <w:szCs w:val="24"/>
        </w:rPr>
        <w:t>Aesthetics</w:t>
      </w:r>
      <w:r>
        <w:rPr>
          <w:sz w:val="24"/>
          <w:szCs w:val="24"/>
        </w:rPr>
        <w:t>: While you don’t need to make an interface attractive for it to do its job, making something look good will make the time your users spend using your application more enjoyable; and happier users can only be a good thing.</w:t>
      </w:r>
    </w:p>
    <w:p w:rsidR="003555B9" w:rsidRDefault="003555B9" w:rsidP="003555B9">
      <w:pPr>
        <w:spacing w:after="240"/>
        <w:jc w:val="both"/>
        <w:rPr>
          <w:sz w:val="24"/>
          <w:szCs w:val="24"/>
        </w:rPr>
      </w:pPr>
      <w:r>
        <w:rPr>
          <w:b/>
          <w:sz w:val="24"/>
          <w:szCs w:val="24"/>
        </w:rPr>
        <w:tab/>
      </w:r>
      <w:r>
        <w:rPr>
          <w:b/>
          <w:sz w:val="24"/>
          <w:szCs w:val="24"/>
        </w:rPr>
        <w:t>Efficiency</w:t>
      </w:r>
      <w:r>
        <w:rPr>
          <w:sz w:val="24"/>
          <w:szCs w:val="24"/>
        </w:rPr>
        <w:t xml:space="preserve">: Time is money, and a great interface should make the user more productive through shortcuts and good design. </w:t>
      </w:r>
    </w:p>
    <w:p w:rsidR="00D8661B" w:rsidRPr="00067921" w:rsidRDefault="004F3D65" w:rsidP="00067921">
      <w:pPr>
        <w:spacing w:after="240"/>
        <w:ind w:right="6635"/>
        <w:jc w:val="both"/>
        <w:rPr>
          <w:rFonts w:ascii="Arial" w:eastAsia="Arial" w:hAnsi="Arial" w:cs="Arial"/>
          <w:sz w:val="28"/>
          <w:szCs w:val="28"/>
        </w:rPr>
      </w:pPr>
      <w:r w:rsidRPr="00067921">
        <w:rPr>
          <w:rFonts w:ascii="Arial" w:eastAsia="Arial" w:hAnsi="Arial" w:cs="Arial"/>
          <w:b/>
          <w:sz w:val="28"/>
          <w:szCs w:val="28"/>
        </w:rPr>
        <w:t xml:space="preserve">6.2 </w:t>
      </w:r>
      <w:r w:rsidRPr="00067921">
        <w:rPr>
          <w:rFonts w:ascii="Arial" w:eastAsia="Arial" w:hAnsi="Arial" w:cs="Arial"/>
          <w:b/>
          <w:spacing w:val="-2"/>
          <w:sz w:val="28"/>
          <w:szCs w:val="28"/>
        </w:rPr>
        <w:t>S</w:t>
      </w:r>
      <w:r w:rsidRPr="00067921">
        <w:rPr>
          <w:rFonts w:ascii="Arial" w:eastAsia="Arial" w:hAnsi="Arial" w:cs="Arial"/>
          <w:b/>
          <w:sz w:val="28"/>
          <w:szCs w:val="28"/>
        </w:rPr>
        <w:t>cre</w:t>
      </w:r>
      <w:r w:rsidRPr="00067921">
        <w:rPr>
          <w:rFonts w:ascii="Arial" w:eastAsia="Arial" w:hAnsi="Arial" w:cs="Arial"/>
          <w:b/>
          <w:spacing w:val="4"/>
          <w:sz w:val="28"/>
          <w:szCs w:val="28"/>
        </w:rPr>
        <w:t>e</w:t>
      </w:r>
      <w:r w:rsidRPr="00067921">
        <w:rPr>
          <w:rFonts w:ascii="Arial" w:eastAsia="Arial" w:hAnsi="Arial" w:cs="Arial"/>
          <w:b/>
          <w:sz w:val="28"/>
          <w:szCs w:val="28"/>
        </w:rPr>
        <w:t>n</w:t>
      </w:r>
      <w:r w:rsidRPr="00067921">
        <w:rPr>
          <w:rFonts w:ascii="Arial" w:eastAsia="Arial" w:hAnsi="Arial" w:cs="Arial"/>
          <w:b/>
          <w:spacing w:val="-9"/>
          <w:sz w:val="28"/>
          <w:szCs w:val="28"/>
        </w:rPr>
        <w:t xml:space="preserve"> </w:t>
      </w:r>
      <w:r w:rsidRPr="00067921">
        <w:rPr>
          <w:rFonts w:ascii="Arial" w:eastAsia="Arial" w:hAnsi="Arial" w:cs="Arial"/>
          <w:b/>
          <w:spacing w:val="3"/>
          <w:sz w:val="28"/>
          <w:szCs w:val="28"/>
        </w:rPr>
        <w:t>I</w:t>
      </w:r>
      <w:r w:rsidRPr="00067921">
        <w:rPr>
          <w:rFonts w:ascii="Arial" w:eastAsia="Arial" w:hAnsi="Arial" w:cs="Arial"/>
          <w:b/>
          <w:sz w:val="28"/>
          <w:szCs w:val="28"/>
        </w:rPr>
        <w:t>mages</w:t>
      </w:r>
    </w:p>
    <w:p w:rsidR="00D8661B" w:rsidRDefault="004F3D65" w:rsidP="00067921">
      <w:pPr>
        <w:spacing w:after="240"/>
        <w:ind w:right="85" w:firstLine="460"/>
        <w:jc w:val="both"/>
        <w:rPr>
          <w:sz w:val="24"/>
          <w:szCs w:val="24"/>
        </w:rPr>
      </w:pPr>
      <w:r>
        <w:rPr>
          <w:spacing w:val="4"/>
          <w:sz w:val="24"/>
          <w:szCs w:val="24"/>
        </w:rPr>
        <w:t>D</w:t>
      </w:r>
      <w:r>
        <w:rPr>
          <w:spacing w:val="-9"/>
          <w:sz w:val="24"/>
          <w:szCs w:val="24"/>
        </w:rPr>
        <w:t>i</w:t>
      </w:r>
      <w:r>
        <w:rPr>
          <w:spacing w:val="-2"/>
          <w:sz w:val="24"/>
          <w:szCs w:val="24"/>
        </w:rPr>
        <w:t>s</w:t>
      </w:r>
      <w:r>
        <w:rPr>
          <w:spacing w:val="5"/>
          <w:sz w:val="24"/>
          <w:szCs w:val="24"/>
        </w:rPr>
        <w:t>p</w:t>
      </w:r>
      <w:r>
        <w:rPr>
          <w:spacing w:val="-4"/>
          <w:sz w:val="24"/>
          <w:szCs w:val="24"/>
        </w:rPr>
        <w:t>l</w:t>
      </w:r>
      <w:r>
        <w:rPr>
          <w:spacing w:val="9"/>
          <w:sz w:val="24"/>
          <w:szCs w:val="24"/>
        </w:rPr>
        <w:t>a</w:t>
      </w:r>
      <w:r>
        <w:rPr>
          <w:sz w:val="24"/>
          <w:szCs w:val="24"/>
        </w:rPr>
        <w:t>y</w:t>
      </w:r>
      <w:r>
        <w:rPr>
          <w:spacing w:val="5"/>
          <w:sz w:val="24"/>
          <w:szCs w:val="24"/>
        </w:rPr>
        <w:t xml:space="preserve"> </w:t>
      </w:r>
      <w:r>
        <w:rPr>
          <w:spacing w:val="-2"/>
          <w:sz w:val="24"/>
          <w:szCs w:val="24"/>
        </w:rPr>
        <w:t>s</w:t>
      </w:r>
      <w:r>
        <w:rPr>
          <w:sz w:val="24"/>
          <w:szCs w:val="24"/>
        </w:rPr>
        <w:t>cre</w:t>
      </w:r>
      <w:r>
        <w:rPr>
          <w:spacing w:val="4"/>
          <w:sz w:val="24"/>
          <w:szCs w:val="24"/>
        </w:rPr>
        <w:t>e</w:t>
      </w:r>
      <w:r>
        <w:rPr>
          <w:sz w:val="24"/>
          <w:szCs w:val="24"/>
        </w:rPr>
        <w:t>n</w:t>
      </w:r>
      <w:r>
        <w:rPr>
          <w:spacing w:val="3"/>
          <w:sz w:val="24"/>
          <w:szCs w:val="24"/>
        </w:rPr>
        <w:t>s</w:t>
      </w:r>
      <w:r>
        <w:rPr>
          <w:spacing w:val="-5"/>
          <w:sz w:val="24"/>
          <w:szCs w:val="24"/>
        </w:rPr>
        <w:t>h</w:t>
      </w:r>
      <w:r>
        <w:rPr>
          <w:spacing w:val="5"/>
          <w:sz w:val="24"/>
          <w:szCs w:val="24"/>
        </w:rPr>
        <w:t>ot</w:t>
      </w:r>
      <w:r>
        <w:rPr>
          <w:sz w:val="24"/>
          <w:szCs w:val="24"/>
        </w:rPr>
        <w:t>s</w:t>
      </w:r>
      <w:r>
        <w:rPr>
          <w:spacing w:val="7"/>
          <w:sz w:val="24"/>
          <w:szCs w:val="24"/>
        </w:rPr>
        <w:t xml:space="preserve"> </w:t>
      </w:r>
      <w:r>
        <w:rPr>
          <w:spacing w:val="-2"/>
          <w:sz w:val="24"/>
          <w:szCs w:val="24"/>
        </w:rPr>
        <w:t>s</w:t>
      </w:r>
      <w:r>
        <w:rPr>
          <w:spacing w:val="-5"/>
          <w:sz w:val="24"/>
          <w:szCs w:val="24"/>
        </w:rPr>
        <w:t>h</w:t>
      </w:r>
      <w:r>
        <w:rPr>
          <w:spacing w:val="5"/>
          <w:sz w:val="24"/>
          <w:szCs w:val="24"/>
        </w:rPr>
        <w:t>o</w:t>
      </w:r>
      <w:r>
        <w:rPr>
          <w:sz w:val="24"/>
          <w:szCs w:val="24"/>
        </w:rPr>
        <w:t>w</w:t>
      </w:r>
      <w:r>
        <w:rPr>
          <w:spacing w:val="-5"/>
          <w:sz w:val="24"/>
          <w:szCs w:val="24"/>
        </w:rPr>
        <w:t>in</w:t>
      </w:r>
      <w:r>
        <w:rPr>
          <w:sz w:val="24"/>
          <w:szCs w:val="24"/>
        </w:rPr>
        <w:t>g</w:t>
      </w:r>
      <w:r>
        <w:rPr>
          <w:spacing w:val="9"/>
          <w:sz w:val="24"/>
          <w:szCs w:val="24"/>
        </w:rPr>
        <w:t xml:space="preserve"> </w:t>
      </w:r>
      <w:r>
        <w:rPr>
          <w:spacing w:val="5"/>
          <w:sz w:val="24"/>
          <w:szCs w:val="24"/>
        </w:rPr>
        <w:t>t</w:t>
      </w:r>
      <w:r>
        <w:rPr>
          <w:spacing w:val="-5"/>
          <w:sz w:val="24"/>
          <w:szCs w:val="24"/>
        </w:rPr>
        <w:t>h</w:t>
      </w:r>
      <w:r>
        <w:rPr>
          <w:sz w:val="24"/>
          <w:szCs w:val="24"/>
        </w:rPr>
        <w:t>e</w:t>
      </w:r>
      <w:r>
        <w:rPr>
          <w:spacing w:val="13"/>
          <w:sz w:val="24"/>
          <w:szCs w:val="24"/>
        </w:rPr>
        <w:t xml:space="preserve"> </w:t>
      </w:r>
      <w:r>
        <w:rPr>
          <w:spacing w:val="-4"/>
          <w:sz w:val="24"/>
          <w:szCs w:val="24"/>
        </w:rPr>
        <w:t>i</w:t>
      </w:r>
      <w:r>
        <w:rPr>
          <w:spacing w:val="-5"/>
          <w:sz w:val="24"/>
          <w:szCs w:val="24"/>
        </w:rPr>
        <w:t>n</w:t>
      </w:r>
      <w:r>
        <w:rPr>
          <w:spacing w:val="5"/>
          <w:sz w:val="24"/>
          <w:szCs w:val="24"/>
        </w:rPr>
        <w:t>t</w:t>
      </w:r>
      <w:r>
        <w:rPr>
          <w:sz w:val="24"/>
          <w:szCs w:val="24"/>
        </w:rPr>
        <w:t>e</w:t>
      </w:r>
      <w:r>
        <w:rPr>
          <w:spacing w:val="6"/>
          <w:sz w:val="24"/>
          <w:szCs w:val="24"/>
        </w:rPr>
        <w:t>r</w:t>
      </w:r>
      <w:r>
        <w:rPr>
          <w:spacing w:val="-3"/>
          <w:sz w:val="24"/>
          <w:szCs w:val="24"/>
        </w:rPr>
        <w:t>f</w:t>
      </w:r>
      <w:r>
        <w:rPr>
          <w:sz w:val="24"/>
          <w:szCs w:val="24"/>
        </w:rPr>
        <w:t>a</w:t>
      </w:r>
      <w:r>
        <w:rPr>
          <w:spacing w:val="-2"/>
          <w:sz w:val="24"/>
          <w:szCs w:val="24"/>
        </w:rPr>
        <w:t>c</w:t>
      </w:r>
      <w:r>
        <w:rPr>
          <w:sz w:val="24"/>
          <w:szCs w:val="24"/>
        </w:rPr>
        <w:t>e</w:t>
      </w:r>
      <w:r>
        <w:rPr>
          <w:spacing w:val="13"/>
          <w:sz w:val="24"/>
          <w:szCs w:val="24"/>
        </w:rPr>
        <w:t xml:space="preserve"> </w:t>
      </w:r>
      <w:r>
        <w:rPr>
          <w:spacing w:val="-3"/>
          <w:sz w:val="24"/>
          <w:szCs w:val="24"/>
        </w:rPr>
        <w:t>f</w:t>
      </w:r>
      <w:r>
        <w:rPr>
          <w:spacing w:val="2"/>
          <w:sz w:val="24"/>
          <w:szCs w:val="24"/>
        </w:rPr>
        <w:t>r</w:t>
      </w:r>
      <w:r>
        <w:rPr>
          <w:spacing w:val="5"/>
          <w:sz w:val="24"/>
          <w:szCs w:val="24"/>
        </w:rPr>
        <w:t>o</w:t>
      </w:r>
      <w:r>
        <w:rPr>
          <w:sz w:val="24"/>
          <w:szCs w:val="24"/>
        </w:rPr>
        <w:t xml:space="preserve">m </w:t>
      </w:r>
      <w:r>
        <w:rPr>
          <w:spacing w:val="5"/>
          <w:sz w:val="24"/>
          <w:szCs w:val="24"/>
        </w:rPr>
        <w:t>t</w:t>
      </w:r>
      <w:r>
        <w:rPr>
          <w:spacing w:val="-5"/>
          <w:sz w:val="24"/>
          <w:szCs w:val="24"/>
        </w:rPr>
        <w:t>h</w:t>
      </w:r>
      <w:r>
        <w:rPr>
          <w:sz w:val="24"/>
          <w:szCs w:val="24"/>
        </w:rPr>
        <w:t>e</w:t>
      </w:r>
      <w:r>
        <w:rPr>
          <w:spacing w:val="8"/>
          <w:sz w:val="24"/>
          <w:szCs w:val="24"/>
        </w:rPr>
        <w:t xml:space="preserve"> </w:t>
      </w:r>
      <w:r>
        <w:rPr>
          <w:spacing w:val="5"/>
          <w:sz w:val="24"/>
          <w:szCs w:val="24"/>
        </w:rPr>
        <w:t>u</w:t>
      </w:r>
      <w:r>
        <w:rPr>
          <w:spacing w:val="-2"/>
          <w:sz w:val="24"/>
          <w:szCs w:val="24"/>
        </w:rPr>
        <w:t>s</w:t>
      </w:r>
      <w:r>
        <w:rPr>
          <w:sz w:val="24"/>
          <w:szCs w:val="24"/>
        </w:rPr>
        <w:t>er</w:t>
      </w:r>
      <w:r>
        <w:rPr>
          <w:spacing w:val="2"/>
          <w:sz w:val="24"/>
          <w:szCs w:val="24"/>
        </w:rPr>
        <w:t>’</w:t>
      </w:r>
      <w:r>
        <w:rPr>
          <w:sz w:val="24"/>
          <w:szCs w:val="24"/>
        </w:rPr>
        <w:t>s</w:t>
      </w:r>
      <w:r>
        <w:rPr>
          <w:spacing w:val="7"/>
          <w:sz w:val="24"/>
          <w:szCs w:val="24"/>
        </w:rPr>
        <w:t xml:space="preserve"> </w:t>
      </w:r>
      <w:r>
        <w:rPr>
          <w:sz w:val="24"/>
          <w:szCs w:val="24"/>
        </w:rPr>
        <w:t>persp</w:t>
      </w:r>
      <w:r>
        <w:rPr>
          <w:spacing w:val="-2"/>
          <w:sz w:val="24"/>
          <w:szCs w:val="24"/>
        </w:rPr>
        <w:t>e</w:t>
      </w:r>
      <w:r>
        <w:rPr>
          <w:sz w:val="24"/>
          <w:szCs w:val="24"/>
        </w:rPr>
        <w:t>c</w:t>
      </w:r>
      <w:r>
        <w:rPr>
          <w:spacing w:val="9"/>
          <w:sz w:val="24"/>
          <w:szCs w:val="24"/>
        </w:rPr>
        <w:t>t</w:t>
      </w:r>
      <w:r>
        <w:rPr>
          <w:spacing w:val="-4"/>
          <w:sz w:val="24"/>
          <w:szCs w:val="24"/>
        </w:rPr>
        <w:t>i</w:t>
      </w:r>
      <w:r>
        <w:rPr>
          <w:spacing w:val="-5"/>
          <w:sz w:val="24"/>
          <w:szCs w:val="24"/>
        </w:rPr>
        <w:t>v</w:t>
      </w:r>
      <w:r>
        <w:rPr>
          <w:sz w:val="24"/>
          <w:szCs w:val="24"/>
        </w:rPr>
        <w:t>e.</w:t>
      </w:r>
      <w:r>
        <w:rPr>
          <w:spacing w:val="11"/>
          <w:sz w:val="24"/>
          <w:szCs w:val="24"/>
        </w:rPr>
        <w:t xml:space="preserve"> </w:t>
      </w:r>
      <w:r>
        <w:rPr>
          <w:spacing w:val="2"/>
          <w:sz w:val="24"/>
          <w:szCs w:val="24"/>
        </w:rPr>
        <w:t>T</w:t>
      </w:r>
      <w:r>
        <w:rPr>
          <w:spacing w:val="-5"/>
          <w:sz w:val="24"/>
          <w:szCs w:val="24"/>
        </w:rPr>
        <w:t>h</w:t>
      </w:r>
      <w:r>
        <w:rPr>
          <w:spacing w:val="4"/>
          <w:sz w:val="24"/>
          <w:szCs w:val="24"/>
        </w:rPr>
        <w:t>e</w:t>
      </w:r>
      <w:r>
        <w:rPr>
          <w:spacing w:val="-2"/>
          <w:sz w:val="24"/>
          <w:szCs w:val="24"/>
        </w:rPr>
        <w:t>s</w:t>
      </w:r>
      <w:r>
        <w:rPr>
          <w:sz w:val="24"/>
          <w:szCs w:val="24"/>
        </w:rPr>
        <w:t>e</w:t>
      </w:r>
      <w:r>
        <w:rPr>
          <w:spacing w:val="8"/>
          <w:sz w:val="24"/>
          <w:szCs w:val="24"/>
        </w:rPr>
        <w:t xml:space="preserve"> </w:t>
      </w:r>
      <w:r>
        <w:rPr>
          <w:sz w:val="24"/>
          <w:szCs w:val="24"/>
        </w:rPr>
        <w:t>c</w:t>
      </w:r>
      <w:r>
        <w:rPr>
          <w:spacing w:val="3"/>
          <w:sz w:val="24"/>
          <w:szCs w:val="24"/>
        </w:rPr>
        <w:t>a</w:t>
      </w:r>
      <w:r>
        <w:rPr>
          <w:sz w:val="24"/>
          <w:szCs w:val="24"/>
        </w:rPr>
        <w:t>n</w:t>
      </w:r>
      <w:r>
        <w:rPr>
          <w:spacing w:val="9"/>
          <w:sz w:val="24"/>
          <w:szCs w:val="24"/>
        </w:rPr>
        <w:t xml:space="preserve"> </w:t>
      </w:r>
      <w:r>
        <w:rPr>
          <w:sz w:val="24"/>
          <w:szCs w:val="24"/>
        </w:rPr>
        <w:t>be</w:t>
      </w:r>
      <w:r>
        <w:rPr>
          <w:spacing w:val="13"/>
          <w:sz w:val="24"/>
          <w:szCs w:val="24"/>
        </w:rPr>
        <w:t xml:space="preserve"> </w:t>
      </w:r>
      <w:r>
        <w:rPr>
          <w:spacing w:val="-5"/>
          <w:sz w:val="24"/>
          <w:szCs w:val="24"/>
        </w:rPr>
        <w:t>h</w:t>
      </w:r>
      <w:r>
        <w:rPr>
          <w:spacing w:val="4"/>
          <w:sz w:val="24"/>
          <w:szCs w:val="24"/>
        </w:rPr>
        <w:t>a</w:t>
      </w:r>
      <w:r>
        <w:rPr>
          <w:spacing w:val="-5"/>
          <w:sz w:val="24"/>
          <w:szCs w:val="24"/>
        </w:rPr>
        <w:t>n</w:t>
      </w:r>
      <w:r>
        <w:rPr>
          <w:sz w:val="24"/>
          <w:szCs w:val="24"/>
        </w:rPr>
        <w:t>d­ d</w:t>
      </w:r>
      <w:r>
        <w:rPr>
          <w:spacing w:val="2"/>
          <w:sz w:val="24"/>
          <w:szCs w:val="24"/>
        </w:rPr>
        <w:t>r</w:t>
      </w:r>
      <w:r>
        <w:rPr>
          <w:sz w:val="24"/>
          <w:szCs w:val="24"/>
        </w:rPr>
        <w:t>a</w:t>
      </w:r>
      <w:r>
        <w:rPr>
          <w:spacing w:val="-1"/>
          <w:sz w:val="24"/>
          <w:szCs w:val="24"/>
        </w:rPr>
        <w:t>w</w:t>
      </w:r>
      <w:r>
        <w:rPr>
          <w:sz w:val="24"/>
          <w:szCs w:val="24"/>
        </w:rPr>
        <w:t xml:space="preserve">n </w:t>
      </w:r>
      <w:r>
        <w:rPr>
          <w:spacing w:val="5"/>
          <w:sz w:val="24"/>
          <w:szCs w:val="24"/>
        </w:rPr>
        <w:t>o</w:t>
      </w:r>
      <w:r>
        <w:rPr>
          <w:sz w:val="24"/>
          <w:szCs w:val="24"/>
        </w:rPr>
        <w:t>r</w:t>
      </w:r>
      <w:r>
        <w:rPr>
          <w:spacing w:val="11"/>
          <w:sz w:val="24"/>
          <w:szCs w:val="24"/>
        </w:rPr>
        <w:t xml:space="preserve"> </w:t>
      </w:r>
      <w:r>
        <w:rPr>
          <w:spacing w:val="-10"/>
          <w:sz w:val="24"/>
          <w:szCs w:val="24"/>
        </w:rPr>
        <w:t>y</w:t>
      </w:r>
      <w:r>
        <w:rPr>
          <w:spacing w:val="5"/>
          <w:sz w:val="24"/>
          <w:szCs w:val="24"/>
        </w:rPr>
        <w:t>o</w:t>
      </w:r>
      <w:r>
        <w:rPr>
          <w:sz w:val="24"/>
          <w:szCs w:val="24"/>
        </w:rPr>
        <w:t>u</w:t>
      </w:r>
      <w:r>
        <w:rPr>
          <w:spacing w:val="5"/>
          <w:sz w:val="24"/>
          <w:szCs w:val="24"/>
        </w:rPr>
        <w:t xml:space="preserve"> </w:t>
      </w:r>
      <w:r>
        <w:rPr>
          <w:sz w:val="24"/>
          <w:szCs w:val="24"/>
        </w:rPr>
        <w:t>c</w:t>
      </w:r>
      <w:r>
        <w:rPr>
          <w:spacing w:val="3"/>
          <w:sz w:val="24"/>
          <w:szCs w:val="24"/>
        </w:rPr>
        <w:t>a</w:t>
      </w:r>
      <w:r>
        <w:rPr>
          <w:sz w:val="24"/>
          <w:szCs w:val="24"/>
        </w:rPr>
        <w:t>n u</w:t>
      </w:r>
      <w:r>
        <w:rPr>
          <w:spacing w:val="-2"/>
          <w:sz w:val="24"/>
          <w:szCs w:val="24"/>
        </w:rPr>
        <w:t>s</w:t>
      </w:r>
      <w:r>
        <w:rPr>
          <w:sz w:val="24"/>
          <w:szCs w:val="24"/>
        </w:rPr>
        <w:t>e</w:t>
      </w:r>
      <w:r>
        <w:rPr>
          <w:spacing w:val="8"/>
          <w:sz w:val="24"/>
          <w:szCs w:val="24"/>
        </w:rPr>
        <w:t xml:space="preserve"> </w:t>
      </w:r>
      <w:r>
        <w:rPr>
          <w:spacing w:val="4"/>
          <w:sz w:val="24"/>
          <w:szCs w:val="24"/>
        </w:rPr>
        <w:t>a</w:t>
      </w:r>
      <w:r>
        <w:rPr>
          <w:sz w:val="24"/>
          <w:szCs w:val="24"/>
        </w:rPr>
        <w:t>n au</w:t>
      </w:r>
      <w:r>
        <w:rPr>
          <w:spacing w:val="4"/>
          <w:sz w:val="24"/>
          <w:szCs w:val="24"/>
        </w:rPr>
        <w:t>t</w:t>
      </w:r>
      <w:r>
        <w:rPr>
          <w:spacing w:val="5"/>
          <w:sz w:val="24"/>
          <w:szCs w:val="24"/>
        </w:rPr>
        <w:t>o</w:t>
      </w:r>
      <w:r>
        <w:rPr>
          <w:spacing w:val="-9"/>
          <w:sz w:val="24"/>
          <w:szCs w:val="24"/>
        </w:rPr>
        <w:t>m</w:t>
      </w:r>
      <w:r>
        <w:rPr>
          <w:sz w:val="24"/>
          <w:szCs w:val="24"/>
        </w:rPr>
        <w:t>a</w:t>
      </w:r>
      <w:r>
        <w:rPr>
          <w:spacing w:val="4"/>
          <w:sz w:val="24"/>
          <w:szCs w:val="24"/>
        </w:rPr>
        <w:t>t</w:t>
      </w:r>
      <w:r>
        <w:rPr>
          <w:sz w:val="24"/>
          <w:szCs w:val="24"/>
        </w:rPr>
        <w:t>ed</w:t>
      </w:r>
      <w:r>
        <w:rPr>
          <w:spacing w:val="4"/>
          <w:sz w:val="24"/>
          <w:szCs w:val="24"/>
        </w:rPr>
        <w:t xml:space="preserve"> </w:t>
      </w:r>
      <w:r>
        <w:rPr>
          <w:sz w:val="24"/>
          <w:szCs w:val="24"/>
        </w:rPr>
        <w:t>d</w:t>
      </w:r>
      <w:r>
        <w:rPr>
          <w:spacing w:val="2"/>
          <w:sz w:val="24"/>
          <w:szCs w:val="24"/>
        </w:rPr>
        <w:t>r</w:t>
      </w:r>
      <w:r>
        <w:rPr>
          <w:sz w:val="24"/>
          <w:szCs w:val="24"/>
        </w:rPr>
        <w:t>a</w:t>
      </w:r>
      <w:r>
        <w:rPr>
          <w:spacing w:val="3"/>
          <w:sz w:val="24"/>
          <w:szCs w:val="24"/>
        </w:rPr>
        <w:t>w</w:t>
      </w:r>
      <w:r>
        <w:rPr>
          <w:spacing w:val="-4"/>
          <w:sz w:val="24"/>
          <w:szCs w:val="24"/>
        </w:rPr>
        <w:t>i</w:t>
      </w:r>
      <w:r>
        <w:rPr>
          <w:spacing w:val="-5"/>
          <w:sz w:val="24"/>
          <w:szCs w:val="24"/>
        </w:rPr>
        <w:t>n</w:t>
      </w:r>
      <w:r>
        <w:rPr>
          <w:sz w:val="24"/>
          <w:szCs w:val="24"/>
        </w:rPr>
        <w:t>g</w:t>
      </w:r>
      <w:r>
        <w:rPr>
          <w:spacing w:val="9"/>
          <w:sz w:val="24"/>
          <w:szCs w:val="24"/>
        </w:rPr>
        <w:t xml:space="preserve"> </w:t>
      </w:r>
      <w:r>
        <w:rPr>
          <w:sz w:val="24"/>
          <w:szCs w:val="24"/>
        </w:rPr>
        <w:t>to</w:t>
      </w:r>
      <w:r>
        <w:rPr>
          <w:spacing w:val="5"/>
          <w:sz w:val="24"/>
          <w:szCs w:val="24"/>
        </w:rPr>
        <w:t>o</w:t>
      </w:r>
      <w:r>
        <w:rPr>
          <w:spacing w:val="-4"/>
          <w:sz w:val="24"/>
          <w:szCs w:val="24"/>
        </w:rPr>
        <w:t>l</w:t>
      </w:r>
      <w:r>
        <w:rPr>
          <w:sz w:val="24"/>
          <w:szCs w:val="24"/>
        </w:rPr>
        <w:t xml:space="preserve">. </w:t>
      </w:r>
      <w:r>
        <w:rPr>
          <w:spacing w:val="29"/>
          <w:sz w:val="24"/>
          <w:szCs w:val="24"/>
        </w:rPr>
        <w:t xml:space="preserve"> </w:t>
      </w:r>
      <w:r>
        <w:rPr>
          <w:spacing w:val="-2"/>
          <w:sz w:val="24"/>
          <w:szCs w:val="24"/>
        </w:rPr>
        <w:t>J</w:t>
      </w:r>
      <w:r>
        <w:rPr>
          <w:sz w:val="24"/>
          <w:szCs w:val="24"/>
        </w:rPr>
        <w:t>u</w:t>
      </w:r>
      <w:r>
        <w:rPr>
          <w:spacing w:val="-2"/>
          <w:sz w:val="24"/>
          <w:szCs w:val="24"/>
        </w:rPr>
        <w:t>s</w:t>
      </w:r>
      <w:r>
        <w:rPr>
          <w:sz w:val="24"/>
          <w:szCs w:val="24"/>
        </w:rPr>
        <w:t>t</w:t>
      </w:r>
      <w:r>
        <w:rPr>
          <w:spacing w:val="15"/>
          <w:sz w:val="24"/>
          <w:szCs w:val="24"/>
        </w:rPr>
        <w:t xml:space="preserve"> </w:t>
      </w:r>
      <w:r>
        <w:rPr>
          <w:spacing w:val="-9"/>
          <w:sz w:val="24"/>
          <w:szCs w:val="24"/>
        </w:rPr>
        <w:t>m</w:t>
      </w:r>
      <w:r>
        <w:rPr>
          <w:sz w:val="24"/>
          <w:szCs w:val="24"/>
        </w:rPr>
        <w:t>ake</w:t>
      </w:r>
      <w:r>
        <w:rPr>
          <w:spacing w:val="3"/>
          <w:sz w:val="24"/>
          <w:szCs w:val="24"/>
        </w:rPr>
        <w:t xml:space="preserve"> </w:t>
      </w:r>
      <w:r>
        <w:rPr>
          <w:spacing w:val="5"/>
          <w:sz w:val="24"/>
          <w:szCs w:val="24"/>
        </w:rPr>
        <w:t>t</w:t>
      </w:r>
      <w:r>
        <w:rPr>
          <w:sz w:val="24"/>
          <w:szCs w:val="24"/>
        </w:rPr>
        <w:t>h</w:t>
      </w:r>
      <w:r>
        <w:rPr>
          <w:spacing w:val="4"/>
          <w:sz w:val="24"/>
          <w:szCs w:val="24"/>
        </w:rPr>
        <w:t>e</w:t>
      </w:r>
      <w:r>
        <w:rPr>
          <w:sz w:val="24"/>
          <w:szCs w:val="24"/>
        </w:rPr>
        <w:t>m as</w:t>
      </w:r>
      <w:r>
        <w:rPr>
          <w:spacing w:val="6"/>
          <w:sz w:val="24"/>
          <w:szCs w:val="24"/>
        </w:rPr>
        <w:t xml:space="preserve"> </w:t>
      </w:r>
      <w:r>
        <w:rPr>
          <w:sz w:val="24"/>
          <w:szCs w:val="24"/>
        </w:rPr>
        <w:t>a</w:t>
      </w:r>
      <w:r>
        <w:rPr>
          <w:spacing w:val="-2"/>
          <w:sz w:val="24"/>
          <w:szCs w:val="24"/>
        </w:rPr>
        <w:t>c</w:t>
      </w:r>
      <w:r>
        <w:rPr>
          <w:sz w:val="24"/>
          <w:szCs w:val="24"/>
        </w:rPr>
        <w:t>cura</w:t>
      </w:r>
      <w:r>
        <w:rPr>
          <w:spacing w:val="5"/>
          <w:sz w:val="24"/>
          <w:szCs w:val="24"/>
        </w:rPr>
        <w:t>t</w:t>
      </w:r>
      <w:r>
        <w:rPr>
          <w:sz w:val="24"/>
          <w:szCs w:val="24"/>
        </w:rPr>
        <w:t>e</w:t>
      </w:r>
      <w:r>
        <w:rPr>
          <w:spacing w:val="4"/>
          <w:sz w:val="24"/>
          <w:szCs w:val="24"/>
        </w:rPr>
        <w:t xml:space="preserve"> </w:t>
      </w:r>
      <w:r>
        <w:rPr>
          <w:sz w:val="24"/>
          <w:szCs w:val="24"/>
        </w:rPr>
        <w:t>as</w:t>
      </w:r>
      <w:r>
        <w:rPr>
          <w:spacing w:val="1"/>
          <w:sz w:val="24"/>
          <w:szCs w:val="24"/>
        </w:rPr>
        <w:t xml:space="preserve"> </w:t>
      </w:r>
      <w:r>
        <w:rPr>
          <w:sz w:val="24"/>
          <w:szCs w:val="24"/>
        </w:rPr>
        <w:t>p</w:t>
      </w:r>
      <w:r>
        <w:rPr>
          <w:spacing w:val="5"/>
          <w:sz w:val="24"/>
          <w:szCs w:val="24"/>
        </w:rPr>
        <w:t>o</w:t>
      </w:r>
      <w:r>
        <w:rPr>
          <w:spacing w:val="-2"/>
          <w:sz w:val="24"/>
          <w:szCs w:val="24"/>
        </w:rPr>
        <w:t>s</w:t>
      </w:r>
      <w:r>
        <w:rPr>
          <w:spacing w:val="3"/>
          <w:sz w:val="24"/>
          <w:szCs w:val="24"/>
        </w:rPr>
        <w:t>s</w:t>
      </w:r>
      <w:r>
        <w:rPr>
          <w:spacing w:val="-4"/>
          <w:sz w:val="24"/>
          <w:szCs w:val="24"/>
        </w:rPr>
        <w:t>i</w:t>
      </w:r>
      <w:r>
        <w:rPr>
          <w:spacing w:val="5"/>
          <w:sz w:val="24"/>
          <w:szCs w:val="24"/>
        </w:rPr>
        <w:t>b</w:t>
      </w:r>
      <w:r>
        <w:rPr>
          <w:spacing w:val="-4"/>
          <w:sz w:val="24"/>
          <w:szCs w:val="24"/>
        </w:rPr>
        <w:t>l</w:t>
      </w:r>
      <w:r>
        <w:rPr>
          <w:sz w:val="24"/>
          <w:szCs w:val="24"/>
        </w:rPr>
        <w:t xml:space="preserve">e. </w:t>
      </w:r>
      <w:r>
        <w:rPr>
          <w:spacing w:val="2"/>
          <w:sz w:val="24"/>
          <w:szCs w:val="24"/>
        </w:rPr>
        <w:t>(</w:t>
      </w:r>
      <w:r>
        <w:rPr>
          <w:sz w:val="24"/>
          <w:szCs w:val="24"/>
        </w:rPr>
        <w:t>Graph</w:t>
      </w:r>
      <w:r>
        <w:rPr>
          <w:spacing w:val="-2"/>
          <w:sz w:val="24"/>
          <w:szCs w:val="24"/>
        </w:rPr>
        <w:t xml:space="preserve"> </w:t>
      </w:r>
      <w:r>
        <w:rPr>
          <w:sz w:val="24"/>
          <w:szCs w:val="24"/>
        </w:rPr>
        <w:t>pap</w:t>
      </w:r>
      <w:r>
        <w:rPr>
          <w:spacing w:val="-2"/>
          <w:sz w:val="24"/>
          <w:szCs w:val="24"/>
        </w:rPr>
        <w:t>e</w:t>
      </w:r>
      <w:r>
        <w:rPr>
          <w:sz w:val="24"/>
          <w:szCs w:val="24"/>
        </w:rPr>
        <w:t>r</w:t>
      </w:r>
      <w:r>
        <w:rPr>
          <w:spacing w:val="4"/>
          <w:sz w:val="24"/>
          <w:szCs w:val="24"/>
        </w:rPr>
        <w:t xml:space="preserve"> </w:t>
      </w:r>
      <w:r>
        <w:rPr>
          <w:sz w:val="24"/>
          <w:szCs w:val="24"/>
        </w:rPr>
        <w:t>works we</w:t>
      </w:r>
      <w:r>
        <w:rPr>
          <w:spacing w:val="-4"/>
          <w:sz w:val="24"/>
          <w:szCs w:val="24"/>
        </w:rPr>
        <w:t>ll</w:t>
      </w:r>
      <w:r>
        <w:rPr>
          <w:spacing w:val="2"/>
          <w:sz w:val="24"/>
          <w:szCs w:val="24"/>
        </w:rPr>
        <w:t>.</w:t>
      </w:r>
      <w:r>
        <w:rPr>
          <w:sz w:val="24"/>
          <w:szCs w:val="24"/>
        </w:rPr>
        <w:t>)</w:t>
      </w:r>
    </w:p>
    <w:p w:rsidR="00D8661B" w:rsidRPr="00067921" w:rsidRDefault="004F3D65" w:rsidP="00067921">
      <w:pPr>
        <w:spacing w:after="240"/>
        <w:ind w:right="4956"/>
        <w:jc w:val="both"/>
        <w:rPr>
          <w:rFonts w:ascii="Arial" w:eastAsia="Arial" w:hAnsi="Arial" w:cs="Arial"/>
          <w:sz w:val="28"/>
          <w:szCs w:val="28"/>
        </w:rPr>
      </w:pPr>
      <w:r w:rsidRPr="00067921">
        <w:rPr>
          <w:rFonts w:ascii="Arial" w:eastAsia="Arial" w:hAnsi="Arial" w:cs="Arial"/>
          <w:b/>
          <w:sz w:val="28"/>
          <w:szCs w:val="28"/>
        </w:rPr>
        <w:t xml:space="preserve">6.3 </w:t>
      </w:r>
      <w:r w:rsidRPr="00067921">
        <w:rPr>
          <w:rFonts w:ascii="Arial" w:eastAsia="Arial" w:hAnsi="Arial" w:cs="Arial"/>
          <w:b/>
          <w:spacing w:val="-2"/>
          <w:sz w:val="28"/>
          <w:szCs w:val="28"/>
        </w:rPr>
        <w:t>S</w:t>
      </w:r>
      <w:r w:rsidRPr="00067921">
        <w:rPr>
          <w:rFonts w:ascii="Arial" w:eastAsia="Arial" w:hAnsi="Arial" w:cs="Arial"/>
          <w:b/>
          <w:sz w:val="28"/>
          <w:szCs w:val="28"/>
        </w:rPr>
        <w:t>cre</w:t>
      </w:r>
      <w:r w:rsidRPr="00067921">
        <w:rPr>
          <w:rFonts w:ascii="Arial" w:eastAsia="Arial" w:hAnsi="Arial" w:cs="Arial"/>
          <w:b/>
          <w:spacing w:val="4"/>
          <w:sz w:val="28"/>
          <w:szCs w:val="28"/>
        </w:rPr>
        <w:t>e</w:t>
      </w:r>
      <w:r w:rsidRPr="00067921">
        <w:rPr>
          <w:rFonts w:ascii="Arial" w:eastAsia="Arial" w:hAnsi="Arial" w:cs="Arial"/>
          <w:b/>
          <w:sz w:val="28"/>
          <w:szCs w:val="28"/>
        </w:rPr>
        <w:t>n</w:t>
      </w:r>
      <w:r w:rsidRPr="00067921">
        <w:rPr>
          <w:rFonts w:ascii="Arial" w:eastAsia="Arial" w:hAnsi="Arial" w:cs="Arial"/>
          <w:b/>
          <w:spacing w:val="-9"/>
          <w:sz w:val="28"/>
          <w:szCs w:val="28"/>
        </w:rPr>
        <w:t xml:space="preserve"> </w:t>
      </w:r>
      <w:r w:rsidRPr="00067921">
        <w:rPr>
          <w:rFonts w:ascii="Arial" w:eastAsia="Arial" w:hAnsi="Arial" w:cs="Arial"/>
          <w:b/>
          <w:spacing w:val="3"/>
          <w:sz w:val="28"/>
          <w:szCs w:val="28"/>
        </w:rPr>
        <w:t>O</w:t>
      </w:r>
      <w:r w:rsidRPr="00067921">
        <w:rPr>
          <w:rFonts w:ascii="Arial" w:eastAsia="Arial" w:hAnsi="Arial" w:cs="Arial"/>
          <w:b/>
          <w:sz w:val="28"/>
          <w:szCs w:val="28"/>
        </w:rPr>
        <w:t>b</w:t>
      </w:r>
      <w:r w:rsidRPr="00067921">
        <w:rPr>
          <w:rFonts w:ascii="Arial" w:eastAsia="Arial" w:hAnsi="Arial" w:cs="Arial"/>
          <w:b/>
          <w:spacing w:val="-4"/>
          <w:sz w:val="28"/>
          <w:szCs w:val="28"/>
        </w:rPr>
        <w:t>j</w:t>
      </w:r>
      <w:r w:rsidRPr="00067921">
        <w:rPr>
          <w:rFonts w:ascii="Arial" w:eastAsia="Arial" w:hAnsi="Arial" w:cs="Arial"/>
          <w:b/>
          <w:sz w:val="28"/>
          <w:szCs w:val="28"/>
        </w:rPr>
        <w:t>ec</w:t>
      </w:r>
      <w:r w:rsidRPr="00067921">
        <w:rPr>
          <w:rFonts w:ascii="Arial" w:eastAsia="Arial" w:hAnsi="Arial" w:cs="Arial"/>
          <w:b/>
          <w:spacing w:val="5"/>
          <w:sz w:val="28"/>
          <w:szCs w:val="28"/>
        </w:rPr>
        <w:t>t</w:t>
      </w:r>
      <w:r w:rsidRPr="00067921">
        <w:rPr>
          <w:rFonts w:ascii="Arial" w:eastAsia="Arial" w:hAnsi="Arial" w:cs="Arial"/>
          <w:b/>
          <w:sz w:val="28"/>
          <w:szCs w:val="28"/>
        </w:rPr>
        <w:t>s</w:t>
      </w:r>
      <w:r w:rsidRPr="00067921">
        <w:rPr>
          <w:rFonts w:ascii="Arial" w:eastAsia="Arial" w:hAnsi="Arial" w:cs="Arial"/>
          <w:b/>
          <w:spacing w:val="-10"/>
          <w:sz w:val="28"/>
          <w:szCs w:val="28"/>
        </w:rPr>
        <w:t xml:space="preserve"> </w:t>
      </w:r>
      <w:r w:rsidRPr="00067921">
        <w:rPr>
          <w:rFonts w:ascii="Arial" w:eastAsia="Arial" w:hAnsi="Arial" w:cs="Arial"/>
          <w:b/>
          <w:sz w:val="28"/>
          <w:szCs w:val="28"/>
        </w:rPr>
        <w:t>and</w:t>
      </w:r>
      <w:r w:rsidRPr="00067921">
        <w:rPr>
          <w:rFonts w:ascii="Arial" w:eastAsia="Arial" w:hAnsi="Arial" w:cs="Arial"/>
          <w:b/>
          <w:spacing w:val="1"/>
          <w:sz w:val="28"/>
          <w:szCs w:val="28"/>
        </w:rPr>
        <w:t xml:space="preserve"> </w:t>
      </w:r>
      <w:r w:rsidRPr="00067921">
        <w:rPr>
          <w:rFonts w:ascii="Arial" w:eastAsia="Arial" w:hAnsi="Arial" w:cs="Arial"/>
          <w:b/>
          <w:spacing w:val="-2"/>
          <w:sz w:val="28"/>
          <w:szCs w:val="28"/>
        </w:rPr>
        <w:t>A</w:t>
      </w:r>
      <w:r w:rsidRPr="00067921">
        <w:rPr>
          <w:rFonts w:ascii="Arial" w:eastAsia="Arial" w:hAnsi="Arial" w:cs="Arial"/>
          <w:b/>
          <w:sz w:val="28"/>
          <w:szCs w:val="28"/>
        </w:rPr>
        <w:t>ct</w:t>
      </w:r>
      <w:r w:rsidRPr="00067921">
        <w:rPr>
          <w:rFonts w:ascii="Arial" w:eastAsia="Arial" w:hAnsi="Arial" w:cs="Arial"/>
          <w:b/>
          <w:spacing w:val="3"/>
          <w:sz w:val="28"/>
          <w:szCs w:val="28"/>
        </w:rPr>
        <w:t>i</w:t>
      </w:r>
      <w:r w:rsidRPr="00067921">
        <w:rPr>
          <w:rFonts w:ascii="Arial" w:eastAsia="Arial" w:hAnsi="Arial" w:cs="Arial"/>
          <w:b/>
          <w:sz w:val="28"/>
          <w:szCs w:val="28"/>
        </w:rPr>
        <w:t>o</w:t>
      </w:r>
      <w:r w:rsidRPr="00067921">
        <w:rPr>
          <w:rFonts w:ascii="Arial" w:eastAsia="Arial" w:hAnsi="Arial" w:cs="Arial"/>
          <w:b/>
          <w:spacing w:val="-2"/>
          <w:sz w:val="28"/>
          <w:szCs w:val="28"/>
        </w:rPr>
        <w:t>n</w:t>
      </w:r>
      <w:r w:rsidRPr="00067921">
        <w:rPr>
          <w:rFonts w:ascii="Arial" w:eastAsia="Arial" w:hAnsi="Arial" w:cs="Arial"/>
          <w:b/>
          <w:sz w:val="28"/>
          <w:szCs w:val="28"/>
        </w:rPr>
        <w:t>s</w:t>
      </w:r>
    </w:p>
    <w:p w:rsidR="00D8661B" w:rsidRDefault="00067921" w:rsidP="00067921">
      <w:pPr>
        <w:ind w:right="2136" w:firstLine="100"/>
        <w:jc w:val="both"/>
        <w:rPr>
          <w:sz w:val="24"/>
          <w:szCs w:val="24"/>
        </w:rPr>
      </w:pPr>
      <w:r>
        <w:rPr>
          <w:sz w:val="24"/>
          <w:szCs w:val="24"/>
        </w:rPr>
        <w:t xml:space="preserve">       </w:t>
      </w:r>
      <w:r w:rsidR="004F3D65">
        <w:rPr>
          <w:sz w:val="24"/>
          <w:szCs w:val="24"/>
        </w:rPr>
        <w:t>A</w:t>
      </w:r>
      <w:r w:rsidR="004F3D65">
        <w:rPr>
          <w:spacing w:val="-3"/>
          <w:sz w:val="24"/>
          <w:szCs w:val="24"/>
        </w:rPr>
        <w:t xml:space="preserve"> </w:t>
      </w:r>
      <w:r w:rsidR="004F3D65">
        <w:rPr>
          <w:spacing w:val="5"/>
          <w:sz w:val="24"/>
          <w:szCs w:val="24"/>
        </w:rPr>
        <w:t>d</w:t>
      </w:r>
      <w:r w:rsidR="004F3D65">
        <w:rPr>
          <w:spacing w:val="-4"/>
          <w:sz w:val="24"/>
          <w:szCs w:val="24"/>
        </w:rPr>
        <w:t>i</w:t>
      </w:r>
      <w:r w:rsidR="004F3D65">
        <w:rPr>
          <w:spacing w:val="-2"/>
          <w:sz w:val="24"/>
          <w:szCs w:val="24"/>
        </w:rPr>
        <w:t>s</w:t>
      </w:r>
      <w:r w:rsidR="004F3D65">
        <w:rPr>
          <w:sz w:val="24"/>
          <w:szCs w:val="24"/>
        </w:rPr>
        <w:t>c</w:t>
      </w:r>
      <w:r w:rsidR="004F3D65">
        <w:rPr>
          <w:spacing w:val="4"/>
          <w:sz w:val="24"/>
          <w:szCs w:val="24"/>
        </w:rPr>
        <w:t>u</w:t>
      </w:r>
      <w:r w:rsidR="004F3D65">
        <w:rPr>
          <w:spacing w:val="-2"/>
          <w:sz w:val="24"/>
          <w:szCs w:val="24"/>
        </w:rPr>
        <w:t>s</w:t>
      </w:r>
      <w:r w:rsidR="004F3D65">
        <w:rPr>
          <w:spacing w:val="3"/>
          <w:sz w:val="24"/>
          <w:szCs w:val="24"/>
        </w:rPr>
        <w:t>s</w:t>
      </w:r>
      <w:r w:rsidR="004F3D65">
        <w:rPr>
          <w:spacing w:val="-9"/>
          <w:sz w:val="24"/>
          <w:szCs w:val="24"/>
        </w:rPr>
        <w:t>i</w:t>
      </w:r>
      <w:r w:rsidR="004F3D65">
        <w:rPr>
          <w:spacing w:val="10"/>
          <w:sz w:val="24"/>
          <w:szCs w:val="24"/>
        </w:rPr>
        <w:t>o</w:t>
      </w:r>
      <w:r w:rsidR="004F3D65">
        <w:rPr>
          <w:sz w:val="24"/>
          <w:szCs w:val="24"/>
        </w:rPr>
        <w:t>n</w:t>
      </w:r>
      <w:r w:rsidR="004F3D65">
        <w:rPr>
          <w:spacing w:val="-2"/>
          <w:sz w:val="24"/>
          <w:szCs w:val="24"/>
        </w:rPr>
        <w:t xml:space="preserve"> </w:t>
      </w:r>
      <w:r w:rsidR="004F3D65">
        <w:rPr>
          <w:spacing w:val="5"/>
          <w:sz w:val="24"/>
          <w:szCs w:val="24"/>
        </w:rPr>
        <w:t>o</w:t>
      </w:r>
      <w:r w:rsidR="004F3D65">
        <w:rPr>
          <w:sz w:val="24"/>
          <w:szCs w:val="24"/>
        </w:rPr>
        <w:t>f</w:t>
      </w:r>
      <w:r w:rsidR="004F3D65">
        <w:rPr>
          <w:spacing w:val="-6"/>
          <w:sz w:val="24"/>
          <w:szCs w:val="24"/>
        </w:rPr>
        <w:t xml:space="preserve"> </w:t>
      </w:r>
      <w:r w:rsidR="004F3D65">
        <w:rPr>
          <w:spacing w:val="-2"/>
          <w:sz w:val="24"/>
          <w:szCs w:val="24"/>
        </w:rPr>
        <w:t>s</w:t>
      </w:r>
      <w:r w:rsidR="004F3D65">
        <w:rPr>
          <w:sz w:val="24"/>
          <w:szCs w:val="24"/>
        </w:rPr>
        <w:t>cre</w:t>
      </w:r>
      <w:r w:rsidR="004F3D65">
        <w:rPr>
          <w:spacing w:val="4"/>
          <w:sz w:val="24"/>
          <w:szCs w:val="24"/>
        </w:rPr>
        <w:t>e</w:t>
      </w:r>
      <w:r w:rsidR="004F3D65">
        <w:rPr>
          <w:sz w:val="24"/>
          <w:szCs w:val="24"/>
        </w:rPr>
        <w:t>n</w:t>
      </w:r>
      <w:r w:rsidR="004F3D65">
        <w:rPr>
          <w:spacing w:val="-2"/>
          <w:sz w:val="24"/>
          <w:szCs w:val="24"/>
        </w:rPr>
        <w:t xml:space="preserve"> </w:t>
      </w:r>
      <w:r w:rsidR="004F3D65">
        <w:rPr>
          <w:spacing w:val="5"/>
          <w:sz w:val="24"/>
          <w:szCs w:val="24"/>
        </w:rPr>
        <w:t>o</w:t>
      </w:r>
      <w:r w:rsidR="004F3D65">
        <w:rPr>
          <w:sz w:val="24"/>
          <w:szCs w:val="24"/>
        </w:rPr>
        <w:t>b</w:t>
      </w:r>
      <w:r w:rsidR="004F3D65">
        <w:rPr>
          <w:spacing w:val="-4"/>
          <w:sz w:val="24"/>
          <w:szCs w:val="24"/>
        </w:rPr>
        <w:t>j</w:t>
      </w:r>
      <w:r w:rsidR="004F3D65">
        <w:rPr>
          <w:sz w:val="24"/>
          <w:szCs w:val="24"/>
        </w:rPr>
        <w:t>e</w:t>
      </w:r>
      <w:r w:rsidR="004F3D65">
        <w:rPr>
          <w:spacing w:val="-2"/>
          <w:sz w:val="24"/>
          <w:szCs w:val="24"/>
        </w:rPr>
        <w:t>c</w:t>
      </w:r>
      <w:r w:rsidR="004F3D65">
        <w:rPr>
          <w:spacing w:val="5"/>
          <w:sz w:val="24"/>
          <w:szCs w:val="24"/>
        </w:rPr>
        <w:t>t</w:t>
      </w:r>
      <w:r w:rsidR="004F3D65">
        <w:rPr>
          <w:sz w:val="24"/>
          <w:szCs w:val="24"/>
        </w:rPr>
        <w:t>s a</w:t>
      </w:r>
      <w:r w:rsidR="004F3D65">
        <w:rPr>
          <w:spacing w:val="-6"/>
          <w:sz w:val="24"/>
          <w:szCs w:val="24"/>
        </w:rPr>
        <w:t>n</w:t>
      </w:r>
      <w:r w:rsidR="004F3D65">
        <w:rPr>
          <w:sz w:val="24"/>
          <w:szCs w:val="24"/>
        </w:rPr>
        <w:t>d</w:t>
      </w:r>
      <w:r w:rsidR="004F3D65">
        <w:rPr>
          <w:spacing w:val="2"/>
          <w:sz w:val="24"/>
          <w:szCs w:val="24"/>
        </w:rPr>
        <w:t xml:space="preserve"> </w:t>
      </w:r>
      <w:r w:rsidR="004F3D65">
        <w:rPr>
          <w:sz w:val="24"/>
          <w:szCs w:val="24"/>
        </w:rPr>
        <w:t>a</w:t>
      </w:r>
      <w:r w:rsidR="004F3D65">
        <w:rPr>
          <w:spacing w:val="-2"/>
          <w:sz w:val="24"/>
          <w:szCs w:val="24"/>
        </w:rPr>
        <w:t>c</w:t>
      </w:r>
      <w:r w:rsidR="004F3D65">
        <w:rPr>
          <w:spacing w:val="10"/>
          <w:sz w:val="24"/>
          <w:szCs w:val="24"/>
        </w:rPr>
        <w:t>t</w:t>
      </w:r>
      <w:r w:rsidR="004F3D65">
        <w:rPr>
          <w:spacing w:val="-9"/>
          <w:sz w:val="24"/>
          <w:szCs w:val="24"/>
        </w:rPr>
        <w:t>i</w:t>
      </w:r>
      <w:r w:rsidR="004F3D65">
        <w:rPr>
          <w:spacing w:val="5"/>
          <w:sz w:val="24"/>
          <w:szCs w:val="24"/>
        </w:rPr>
        <w:t>o</w:t>
      </w:r>
      <w:r w:rsidR="004F3D65">
        <w:rPr>
          <w:spacing w:val="-5"/>
          <w:sz w:val="24"/>
          <w:szCs w:val="24"/>
        </w:rPr>
        <w:t>n</w:t>
      </w:r>
      <w:r w:rsidR="004F3D65">
        <w:rPr>
          <w:sz w:val="24"/>
          <w:szCs w:val="24"/>
        </w:rPr>
        <w:t>s a</w:t>
      </w:r>
      <w:r w:rsidR="004F3D65">
        <w:rPr>
          <w:spacing w:val="2"/>
          <w:sz w:val="24"/>
          <w:szCs w:val="24"/>
        </w:rPr>
        <w:t>s</w:t>
      </w:r>
      <w:r w:rsidR="004F3D65">
        <w:rPr>
          <w:spacing w:val="-2"/>
          <w:sz w:val="24"/>
          <w:szCs w:val="24"/>
        </w:rPr>
        <w:t>s</w:t>
      </w:r>
      <w:r w:rsidR="004F3D65">
        <w:rPr>
          <w:spacing w:val="5"/>
          <w:sz w:val="24"/>
          <w:szCs w:val="24"/>
        </w:rPr>
        <w:t>o</w:t>
      </w:r>
      <w:r w:rsidR="004F3D65">
        <w:rPr>
          <w:spacing w:val="4"/>
          <w:sz w:val="24"/>
          <w:szCs w:val="24"/>
        </w:rPr>
        <w:t>c</w:t>
      </w:r>
      <w:r w:rsidR="004F3D65">
        <w:rPr>
          <w:spacing w:val="-9"/>
          <w:sz w:val="24"/>
          <w:szCs w:val="24"/>
        </w:rPr>
        <w:t>i</w:t>
      </w:r>
      <w:r w:rsidR="004F3D65">
        <w:rPr>
          <w:sz w:val="24"/>
          <w:szCs w:val="24"/>
        </w:rPr>
        <w:t>a</w:t>
      </w:r>
      <w:r w:rsidR="004F3D65">
        <w:rPr>
          <w:spacing w:val="4"/>
          <w:sz w:val="24"/>
          <w:szCs w:val="24"/>
        </w:rPr>
        <w:t>t</w:t>
      </w:r>
      <w:r w:rsidR="004F3D65">
        <w:rPr>
          <w:sz w:val="24"/>
          <w:szCs w:val="24"/>
        </w:rPr>
        <w:t>ed</w:t>
      </w:r>
      <w:r w:rsidR="004F3D65">
        <w:rPr>
          <w:spacing w:val="1"/>
          <w:sz w:val="24"/>
          <w:szCs w:val="24"/>
        </w:rPr>
        <w:t xml:space="preserve"> </w:t>
      </w:r>
      <w:r w:rsidR="004F3D65">
        <w:rPr>
          <w:spacing w:val="4"/>
          <w:sz w:val="24"/>
          <w:szCs w:val="24"/>
        </w:rPr>
        <w:t>w</w:t>
      </w:r>
      <w:r w:rsidR="004F3D65">
        <w:rPr>
          <w:spacing w:val="-9"/>
          <w:sz w:val="24"/>
          <w:szCs w:val="24"/>
        </w:rPr>
        <w:t>i</w:t>
      </w:r>
      <w:r w:rsidR="004F3D65">
        <w:rPr>
          <w:spacing w:val="5"/>
          <w:sz w:val="24"/>
          <w:szCs w:val="24"/>
        </w:rPr>
        <w:t>t</w:t>
      </w:r>
      <w:r w:rsidR="004F3D65">
        <w:rPr>
          <w:sz w:val="24"/>
          <w:szCs w:val="24"/>
        </w:rPr>
        <w:t>h</w:t>
      </w:r>
      <w:r w:rsidR="004F3D65">
        <w:rPr>
          <w:spacing w:val="-2"/>
          <w:sz w:val="24"/>
          <w:szCs w:val="24"/>
        </w:rPr>
        <w:t xml:space="preserve"> </w:t>
      </w:r>
      <w:r w:rsidR="004F3D65">
        <w:rPr>
          <w:spacing w:val="5"/>
          <w:sz w:val="24"/>
          <w:szCs w:val="24"/>
        </w:rPr>
        <w:t>t</w:t>
      </w:r>
      <w:r w:rsidR="004F3D65">
        <w:rPr>
          <w:spacing w:val="-5"/>
          <w:sz w:val="24"/>
          <w:szCs w:val="24"/>
        </w:rPr>
        <w:t>h</w:t>
      </w:r>
      <w:r w:rsidR="004F3D65">
        <w:rPr>
          <w:spacing w:val="5"/>
          <w:sz w:val="24"/>
          <w:szCs w:val="24"/>
        </w:rPr>
        <w:t>o</w:t>
      </w:r>
      <w:r w:rsidR="004F3D65">
        <w:rPr>
          <w:spacing w:val="-2"/>
          <w:sz w:val="24"/>
          <w:szCs w:val="24"/>
        </w:rPr>
        <w:t>s</w:t>
      </w:r>
      <w:r w:rsidR="004F3D65">
        <w:rPr>
          <w:sz w:val="24"/>
          <w:szCs w:val="24"/>
        </w:rPr>
        <w:t>e</w:t>
      </w:r>
      <w:r w:rsidR="004F3D65">
        <w:rPr>
          <w:spacing w:val="-3"/>
          <w:sz w:val="24"/>
          <w:szCs w:val="24"/>
        </w:rPr>
        <w:t xml:space="preserve"> </w:t>
      </w:r>
      <w:r w:rsidR="004F3D65">
        <w:rPr>
          <w:spacing w:val="5"/>
          <w:sz w:val="24"/>
          <w:szCs w:val="24"/>
        </w:rPr>
        <w:t>o</w:t>
      </w:r>
      <w:r w:rsidR="004F3D65">
        <w:rPr>
          <w:sz w:val="24"/>
          <w:szCs w:val="24"/>
        </w:rPr>
        <w:t>b</w:t>
      </w:r>
      <w:r w:rsidR="004F3D65">
        <w:rPr>
          <w:spacing w:val="-9"/>
          <w:sz w:val="24"/>
          <w:szCs w:val="24"/>
        </w:rPr>
        <w:t>j</w:t>
      </w:r>
      <w:r w:rsidR="004F3D65">
        <w:rPr>
          <w:sz w:val="24"/>
          <w:szCs w:val="24"/>
        </w:rPr>
        <w:t>e</w:t>
      </w:r>
      <w:r w:rsidR="004F3D65">
        <w:rPr>
          <w:spacing w:val="-2"/>
          <w:sz w:val="24"/>
          <w:szCs w:val="24"/>
        </w:rPr>
        <w:t>c</w:t>
      </w:r>
      <w:r w:rsidR="004F3D65">
        <w:rPr>
          <w:spacing w:val="5"/>
          <w:sz w:val="24"/>
          <w:szCs w:val="24"/>
        </w:rPr>
        <w:t>t</w:t>
      </w:r>
      <w:r w:rsidR="004F3D65">
        <w:rPr>
          <w:spacing w:val="-2"/>
          <w:sz w:val="24"/>
          <w:szCs w:val="24"/>
        </w:rPr>
        <w:t>s</w:t>
      </w:r>
      <w:r w:rsidR="004F3D65">
        <w:rPr>
          <w:sz w:val="24"/>
          <w:szCs w:val="24"/>
        </w:rPr>
        <w:t>.</w:t>
      </w:r>
    </w:p>
    <w:p w:rsidR="00D8661B" w:rsidRDefault="00D8661B">
      <w:pPr>
        <w:spacing w:line="200" w:lineRule="exact"/>
      </w:pPr>
    </w:p>
    <w:p w:rsidR="00D8661B" w:rsidRDefault="00D8661B">
      <w:pPr>
        <w:spacing w:line="200" w:lineRule="exact"/>
      </w:pPr>
    </w:p>
    <w:p w:rsidR="00D8661B" w:rsidRDefault="00D8661B">
      <w:pPr>
        <w:spacing w:line="200" w:lineRule="exact"/>
      </w:pPr>
    </w:p>
    <w:p w:rsidR="00D8661B" w:rsidRDefault="00D8661B">
      <w:pPr>
        <w:spacing w:before="9" w:line="220" w:lineRule="exact"/>
        <w:rPr>
          <w:sz w:val="22"/>
          <w:szCs w:val="22"/>
        </w:rPr>
      </w:pPr>
    </w:p>
    <w:p w:rsidR="00067921" w:rsidRDefault="00067921">
      <w:pPr>
        <w:ind w:left="100" w:right="5822"/>
        <w:jc w:val="both"/>
        <w:rPr>
          <w:rFonts w:ascii="Arial" w:eastAsia="Arial" w:hAnsi="Arial" w:cs="Arial"/>
          <w:b/>
          <w:sz w:val="32"/>
          <w:szCs w:val="32"/>
        </w:rPr>
      </w:pPr>
    </w:p>
    <w:p w:rsidR="00067921" w:rsidRDefault="00067921">
      <w:pPr>
        <w:ind w:left="100" w:right="5822"/>
        <w:jc w:val="both"/>
        <w:rPr>
          <w:rFonts w:ascii="Arial" w:eastAsia="Arial" w:hAnsi="Arial" w:cs="Arial"/>
          <w:b/>
          <w:sz w:val="32"/>
          <w:szCs w:val="32"/>
        </w:rPr>
      </w:pPr>
    </w:p>
    <w:p w:rsidR="00067921" w:rsidRDefault="00067921">
      <w:pPr>
        <w:ind w:left="100" w:right="5822"/>
        <w:jc w:val="both"/>
        <w:rPr>
          <w:rFonts w:ascii="Arial" w:eastAsia="Arial" w:hAnsi="Arial" w:cs="Arial"/>
          <w:b/>
          <w:sz w:val="32"/>
          <w:szCs w:val="32"/>
        </w:rPr>
      </w:pPr>
    </w:p>
    <w:p w:rsidR="00996611" w:rsidRDefault="00996611">
      <w:pPr>
        <w:ind w:left="100" w:right="5822"/>
        <w:jc w:val="both"/>
        <w:rPr>
          <w:rFonts w:ascii="Arial" w:eastAsia="Arial" w:hAnsi="Arial" w:cs="Arial"/>
          <w:b/>
          <w:sz w:val="32"/>
          <w:szCs w:val="32"/>
        </w:rPr>
      </w:pPr>
    </w:p>
    <w:p w:rsidR="00067921" w:rsidRDefault="00067921" w:rsidP="00067921">
      <w:pPr>
        <w:spacing w:after="240"/>
        <w:rPr>
          <w:rFonts w:ascii="Arial" w:hAnsi="Arial" w:cs="Arial"/>
          <w:b/>
          <w:bCs/>
          <w:sz w:val="32"/>
          <w:szCs w:val="32"/>
        </w:rPr>
      </w:pPr>
      <w:r w:rsidRPr="00985DF5">
        <w:rPr>
          <w:rFonts w:ascii="Arial" w:hAnsi="Arial" w:cs="Arial"/>
          <w:b/>
          <w:bCs/>
          <w:sz w:val="32"/>
          <w:szCs w:val="32"/>
        </w:rPr>
        <w:lastRenderedPageBreak/>
        <w:t>7.</w:t>
      </w:r>
      <w:r>
        <w:rPr>
          <w:rFonts w:ascii="Arial" w:hAnsi="Arial" w:cs="Arial"/>
          <w:b/>
          <w:bCs/>
          <w:sz w:val="32"/>
          <w:szCs w:val="32"/>
        </w:rPr>
        <w:t xml:space="preserve"> </w:t>
      </w:r>
      <w:r w:rsidRPr="00985DF5">
        <w:rPr>
          <w:rFonts w:ascii="Arial" w:hAnsi="Arial" w:cs="Arial"/>
          <w:b/>
          <w:bCs/>
          <w:sz w:val="32"/>
          <w:szCs w:val="32"/>
        </w:rPr>
        <w:t>REQUIREMENTS MATRIX</w:t>
      </w:r>
    </w:p>
    <w:p w:rsidR="003555B9" w:rsidRDefault="00067921" w:rsidP="003555B9">
      <w:pPr>
        <w:rPr>
          <w:sz w:val="14"/>
          <w:szCs w:val="14"/>
        </w:rPr>
      </w:pPr>
      <w:r>
        <w:rPr>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4"/>
        <w:gridCol w:w="1570"/>
        <w:gridCol w:w="1456"/>
        <w:gridCol w:w="1763"/>
        <w:gridCol w:w="1656"/>
        <w:gridCol w:w="1030"/>
        <w:gridCol w:w="1061"/>
      </w:tblGrid>
      <w:tr w:rsidR="003555B9" w:rsidTr="003555B9">
        <w:trPr>
          <w:trHeight w:val="811"/>
        </w:trPr>
        <w:tc>
          <w:tcPr>
            <w:tcW w:w="9570" w:type="dxa"/>
            <w:gridSpan w:val="7"/>
            <w:tcBorders>
              <w:top w:val="single" w:sz="4" w:space="0" w:color="auto"/>
              <w:left w:val="single" w:sz="4" w:space="0" w:color="auto"/>
              <w:bottom w:val="single" w:sz="4" w:space="0" w:color="auto"/>
              <w:right w:val="single" w:sz="4" w:space="0" w:color="auto"/>
            </w:tcBorders>
            <w:shd w:val="clear" w:color="auto" w:fill="BFBFBF"/>
            <w:vAlign w:val="center"/>
            <w:hideMark/>
          </w:tcPr>
          <w:p w:rsidR="003555B9" w:rsidRDefault="003555B9">
            <w:pPr>
              <w:spacing w:line="252" w:lineRule="auto"/>
              <w:jc w:val="center"/>
              <w:rPr>
                <w:b/>
                <w:bCs/>
                <w:sz w:val="24"/>
              </w:rPr>
            </w:pPr>
            <w:r>
              <w:rPr>
                <w:b/>
                <w:bCs/>
                <w:sz w:val="24"/>
              </w:rPr>
              <w:t>REQUIREMENTS</w:t>
            </w:r>
          </w:p>
          <w:p w:rsidR="003555B9" w:rsidRDefault="003555B9">
            <w:pPr>
              <w:spacing w:line="252" w:lineRule="auto"/>
              <w:jc w:val="center"/>
              <w:rPr>
                <w:sz w:val="24"/>
              </w:rPr>
            </w:pPr>
            <w:r>
              <w:rPr>
                <w:b/>
                <w:bCs/>
                <w:sz w:val="24"/>
              </w:rPr>
              <w:t>TRACEABILITY MATRIX</w:t>
            </w:r>
          </w:p>
        </w:tc>
      </w:tr>
      <w:tr w:rsidR="003555B9" w:rsidTr="003555B9">
        <w:trPr>
          <w:trHeight w:val="433"/>
        </w:trPr>
        <w:tc>
          <w:tcPr>
            <w:tcW w:w="9570" w:type="dxa"/>
            <w:gridSpan w:val="7"/>
            <w:tcBorders>
              <w:top w:val="single" w:sz="4" w:space="0" w:color="auto"/>
              <w:left w:val="single" w:sz="4" w:space="0" w:color="auto"/>
              <w:bottom w:val="single" w:sz="4" w:space="0" w:color="auto"/>
              <w:right w:val="single" w:sz="4" w:space="0" w:color="auto"/>
            </w:tcBorders>
            <w:shd w:val="clear" w:color="auto" w:fill="BFBFBF"/>
            <w:hideMark/>
          </w:tcPr>
          <w:p w:rsidR="003555B9" w:rsidRDefault="003555B9">
            <w:pPr>
              <w:spacing w:line="252" w:lineRule="auto"/>
              <w:jc w:val="center"/>
              <w:rPr>
                <w:color w:val="FFFF00"/>
                <w:sz w:val="24"/>
              </w:rPr>
            </w:pPr>
            <w:r>
              <w:rPr>
                <w:sz w:val="24"/>
              </w:rPr>
              <w:t>Project Name: Car Rental Website</w:t>
            </w:r>
          </w:p>
        </w:tc>
      </w:tr>
      <w:tr w:rsidR="003555B9" w:rsidTr="003555B9">
        <w:tc>
          <w:tcPr>
            <w:tcW w:w="1029" w:type="dxa"/>
            <w:tcBorders>
              <w:top w:val="single" w:sz="4" w:space="0" w:color="auto"/>
              <w:left w:val="single" w:sz="4" w:space="0" w:color="auto"/>
              <w:bottom w:val="single" w:sz="4" w:space="0" w:color="auto"/>
              <w:right w:val="single" w:sz="4" w:space="0" w:color="auto"/>
            </w:tcBorders>
            <w:shd w:val="clear" w:color="auto" w:fill="00B0F0"/>
            <w:hideMark/>
          </w:tcPr>
          <w:p w:rsidR="003555B9" w:rsidRDefault="003555B9">
            <w:pPr>
              <w:spacing w:line="252" w:lineRule="auto"/>
              <w:jc w:val="center"/>
              <w:rPr>
                <w:sz w:val="24"/>
              </w:rPr>
            </w:pPr>
            <w:r>
              <w:rPr>
                <w:sz w:val="24"/>
              </w:rPr>
              <w:t>User class ID#</w:t>
            </w:r>
          </w:p>
        </w:tc>
        <w:tc>
          <w:tcPr>
            <w:tcW w:w="1571" w:type="dxa"/>
            <w:tcBorders>
              <w:top w:val="single" w:sz="4" w:space="0" w:color="auto"/>
              <w:left w:val="single" w:sz="4" w:space="0" w:color="auto"/>
              <w:bottom w:val="single" w:sz="4" w:space="0" w:color="auto"/>
              <w:right w:val="single" w:sz="4" w:space="0" w:color="auto"/>
            </w:tcBorders>
            <w:shd w:val="clear" w:color="auto" w:fill="00B0F0"/>
            <w:hideMark/>
          </w:tcPr>
          <w:p w:rsidR="003555B9" w:rsidRDefault="003555B9">
            <w:pPr>
              <w:spacing w:line="252" w:lineRule="auto"/>
              <w:jc w:val="both"/>
              <w:rPr>
                <w:sz w:val="24"/>
              </w:rPr>
            </w:pPr>
            <w:r>
              <w:rPr>
                <w:sz w:val="24"/>
              </w:rPr>
              <w:t xml:space="preserve"> User Class Name</w:t>
            </w:r>
          </w:p>
        </w:tc>
        <w:tc>
          <w:tcPr>
            <w:tcW w:w="1456" w:type="dxa"/>
            <w:tcBorders>
              <w:top w:val="single" w:sz="4" w:space="0" w:color="auto"/>
              <w:left w:val="single" w:sz="4" w:space="0" w:color="auto"/>
              <w:bottom w:val="single" w:sz="4" w:space="0" w:color="auto"/>
              <w:right w:val="single" w:sz="4" w:space="0" w:color="auto"/>
            </w:tcBorders>
            <w:shd w:val="clear" w:color="auto" w:fill="00B0F0"/>
            <w:hideMark/>
          </w:tcPr>
          <w:p w:rsidR="003555B9" w:rsidRDefault="003555B9">
            <w:pPr>
              <w:spacing w:line="252" w:lineRule="auto"/>
              <w:jc w:val="both"/>
              <w:rPr>
                <w:sz w:val="24"/>
              </w:rPr>
            </w:pPr>
            <w:r>
              <w:rPr>
                <w:sz w:val="24"/>
              </w:rPr>
              <w:t xml:space="preserve"> Functional Requirement ID#</w:t>
            </w:r>
          </w:p>
        </w:tc>
        <w:tc>
          <w:tcPr>
            <w:tcW w:w="1763" w:type="dxa"/>
            <w:tcBorders>
              <w:top w:val="single" w:sz="4" w:space="0" w:color="auto"/>
              <w:left w:val="single" w:sz="4" w:space="0" w:color="auto"/>
              <w:bottom w:val="single" w:sz="4" w:space="0" w:color="auto"/>
              <w:right w:val="single" w:sz="4" w:space="0" w:color="auto"/>
            </w:tcBorders>
            <w:shd w:val="clear" w:color="auto" w:fill="00B0F0"/>
            <w:hideMark/>
          </w:tcPr>
          <w:p w:rsidR="003555B9" w:rsidRDefault="003555B9">
            <w:pPr>
              <w:spacing w:line="252" w:lineRule="auto"/>
              <w:jc w:val="both"/>
              <w:rPr>
                <w:sz w:val="24"/>
              </w:rPr>
            </w:pPr>
            <w:r>
              <w:rPr>
                <w:sz w:val="24"/>
              </w:rPr>
              <w:t>Functional Requirement Name/Use Case</w:t>
            </w:r>
          </w:p>
        </w:tc>
        <w:tc>
          <w:tcPr>
            <w:tcW w:w="1656" w:type="dxa"/>
            <w:tcBorders>
              <w:top w:val="single" w:sz="4" w:space="0" w:color="auto"/>
              <w:left w:val="single" w:sz="4" w:space="0" w:color="auto"/>
              <w:bottom w:val="single" w:sz="4" w:space="0" w:color="auto"/>
              <w:right w:val="single" w:sz="4" w:space="0" w:color="auto"/>
            </w:tcBorders>
            <w:shd w:val="clear" w:color="auto" w:fill="00B0F0"/>
            <w:hideMark/>
          </w:tcPr>
          <w:p w:rsidR="003555B9" w:rsidRDefault="003555B9">
            <w:pPr>
              <w:spacing w:line="252" w:lineRule="auto"/>
              <w:jc w:val="both"/>
              <w:rPr>
                <w:sz w:val="24"/>
              </w:rPr>
            </w:pPr>
            <w:r>
              <w:rPr>
                <w:sz w:val="24"/>
              </w:rPr>
              <w:t>System Component</w:t>
            </w:r>
          </w:p>
        </w:tc>
        <w:tc>
          <w:tcPr>
            <w:tcW w:w="1030" w:type="dxa"/>
            <w:tcBorders>
              <w:top w:val="single" w:sz="4" w:space="0" w:color="auto"/>
              <w:left w:val="single" w:sz="4" w:space="0" w:color="auto"/>
              <w:bottom w:val="single" w:sz="4" w:space="0" w:color="auto"/>
              <w:right w:val="single" w:sz="4" w:space="0" w:color="auto"/>
            </w:tcBorders>
            <w:shd w:val="clear" w:color="auto" w:fill="00B0F0"/>
            <w:hideMark/>
          </w:tcPr>
          <w:p w:rsidR="003555B9" w:rsidRDefault="003555B9">
            <w:pPr>
              <w:spacing w:line="252" w:lineRule="auto"/>
              <w:jc w:val="both"/>
              <w:rPr>
                <w:sz w:val="24"/>
              </w:rPr>
            </w:pPr>
            <w:r>
              <w:rPr>
                <w:sz w:val="24"/>
              </w:rPr>
              <w:t>Priority</w:t>
            </w:r>
          </w:p>
        </w:tc>
        <w:tc>
          <w:tcPr>
            <w:tcW w:w="1065" w:type="dxa"/>
            <w:tcBorders>
              <w:top w:val="single" w:sz="4" w:space="0" w:color="auto"/>
              <w:left w:val="single" w:sz="4" w:space="0" w:color="auto"/>
              <w:bottom w:val="single" w:sz="4" w:space="0" w:color="auto"/>
              <w:right w:val="single" w:sz="4" w:space="0" w:color="auto"/>
            </w:tcBorders>
            <w:shd w:val="clear" w:color="auto" w:fill="00B0F0"/>
            <w:hideMark/>
          </w:tcPr>
          <w:p w:rsidR="003555B9" w:rsidRDefault="003555B9">
            <w:pPr>
              <w:spacing w:line="252" w:lineRule="auto"/>
              <w:jc w:val="both"/>
              <w:rPr>
                <w:sz w:val="24"/>
              </w:rPr>
            </w:pPr>
            <w:r>
              <w:rPr>
                <w:sz w:val="24"/>
              </w:rPr>
              <w:t xml:space="preserve"> Test Case ID#</w:t>
            </w:r>
          </w:p>
        </w:tc>
      </w:tr>
      <w:tr w:rsidR="003555B9" w:rsidTr="003555B9">
        <w:tc>
          <w:tcPr>
            <w:tcW w:w="1029" w:type="dxa"/>
            <w:tcBorders>
              <w:top w:val="single" w:sz="4" w:space="0" w:color="auto"/>
              <w:left w:val="single" w:sz="4" w:space="0" w:color="auto"/>
              <w:bottom w:val="single" w:sz="4" w:space="0" w:color="auto"/>
              <w:right w:val="single" w:sz="4" w:space="0" w:color="auto"/>
            </w:tcBorders>
            <w:shd w:val="clear" w:color="auto" w:fill="F7CAAC"/>
            <w:hideMark/>
          </w:tcPr>
          <w:p w:rsidR="003555B9" w:rsidRDefault="003555B9">
            <w:pPr>
              <w:spacing w:line="252" w:lineRule="auto"/>
              <w:jc w:val="both"/>
              <w:rPr>
                <w:sz w:val="24"/>
              </w:rPr>
            </w:pPr>
            <w:r>
              <w:rPr>
                <w:sz w:val="24"/>
              </w:rPr>
              <w:t>UC_1</w:t>
            </w:r>
          </w:p>
        </w:tc>
        <w:tc>
          <w:tcPr>
            <w:tcW w:w="1571" w:type="dxa"/>
            <w:tcBorders>
              <w:top w:val="single" w:sz="4" w:space="0" w:color="auto"/>
              <w:left w:val="single" w:sz="4" w:space="0" w:color="auto"/>
              <w:bottom w:val="single" w:sz="4" w:space="0" w:color="auto"/>
              <w:right w:val="single" w:sz="4" w:space="0" w:color="auto"/>
            </w:tcBorders>
            <w:shd w:val="clear" w:color="auto" w:fill="F7CAAC"/>
            <w:hideMark/>
          </w:tcPr>
          <w:p w:rsidR="003555B9" w:rsidRDefault="003555B9">
            <w:pPr>
              <w:spacing w:line="252" w:lineRule="auto"/>
              <w:jc w:val="center"/>
              <w:rPr>
                <w:sz w:val="24"/>
              </w:rPr>
            </w:pPr>
            <w:r>
              <w:rPr>
                <w:sz w:val="24"/>
              </w:rPr>
              <w:t>Customer     User</w:t>
            </w: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1.1</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Website access</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Link</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#TC001</w:t>
            </w:r>
          </w:p>
        </w:tc>
      </w:tr>
      <w:tr w:rsidR="003555B9" w:rsidTr="003555B9">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1.2</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Update notification</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Newsletter</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Medium</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#TC002</w:t>
            </w:r>
          </w:p>
        </w:tc>
      </w:tr>
      <w:tr w:rsidR="003555B9" w:rsidTr="003555B9">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1.3</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User Registration</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Login/Register</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#TC003</w:t>
            </w:r>
          </w:p>
        </w:tc>
      </w:tr>
      <w:tr w:rsidR="003555B9" w:rsidTr="003555B9">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1.4</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User Login</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Login/Register</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#TC004</w:t>
            </w:r>
          </w:p>
        </w:tc>
      </w:tr>
      <w:tr w:rsidR="003555B9" w:rsidTr="003555B9">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1.5</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Password retrieval</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Login/Register</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#TC005</w:t>
            </w:r>
          </w:p>
        </w:tc>
      </w:tr>
      <w:tr w:rsidR="003555B9" w:rsidTr="003555B9">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1.6</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Rental search</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Search module</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#TC006</w:t>
            </w:r>
          </w:p>
        </w:tc>
      </w:tr>
      <w:tr w:rsidR="003555B9" w:rsidTr="003555B9">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1.7</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Rental selection &amp; checkout</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Checkout module</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#TC007</w:t>
            </w:r>
          </w:p>
        </w:tc>
      </w:tr>
      <w:tr w:rsidR="003555B9" w:rsidTr="003555B9">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1.8</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Profile update</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Profile module</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#TC008</w:t>
            </w:r>
          </w:p>
        </w:tc>
      </w:tr>
      <w:tr w:rsidR="003555B9" w:rsidTr="003555B9">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1.9</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Check Rented Movies</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Profile module</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#TC009</w:t>
            </w:r>
          </w:p>
        </w:tc>
      </w:tr>
      <w:tr w:rsidR="003555B9" w:rsidTr="003555B9">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1.10</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Post feedback</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Profile module</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#TC010</w:t>
            </w:r>
          </w:p>
        </w:tc>
      </w:tr>
      <w:tr w:rsidR="003555B9" w:rsidTr="003555B9">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1.11</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Sign out and Log back in</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Login/Register</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#TC011</w:t>
            </w:r>
          </w:p>
        </w:tc>
      </w:tr>
      <w:tr w:rsidR="003555B9" w:rsidTr="003555B9">
        <w:tc>
          <w:tcPr>
            <w:tcW w:w="1029" w:type="dxa"/>
            <w:tcBorders>
              <w:top w:val="single" w:sz="4" w:space="0" w:color="auto"/>
              <w:left w:val="single" w:sz="4" w:space="0" w:color="auto"/>
              <w:bottom w:val="single" w:sz="4" w:space="0" w:color="auto"/>
              <w:right w:val="single" w:sz="4" w:space="0" w:color="auto"/>
            </w:tcBorders>
            <w:shd w:val="clear" w:color="auto" w:fill="F7CAAC"/>
            <w:hideMark/>
          </w:tcPr>
          <w:p w:rsidR="003555B9" w:rsidRDefault="003555B9">
            <w:pPr>
              <w:spacing w:line="252" w:lineRule="auto"/>
              <w:jc w:val="both"/>
              <w:rPr>
                <w:sz w:val="24"/>
              </w:rPr>
            </w:pPr>
            <w:r>
              <w:rPr>
                <w:sz w:val="24"/>
              </w:rPr>
              <w:t>UC_2</w:t>
            </w:r>
          </w:p>
        </w:tc>
        <w:tc>
          <w:tcPr>
            <w:tcW w:w="1571" w:type="dxa"/>
            <w:tcBorders>
              <w:top w:val="single" w:sz="4" w:space="0" w:color="auto"/>
              <w:left w:val="single" w:sz="4" w:space="0" w:color="auto"/>
              <w:bottom w:val="single" w:sz="4" w:space="0" w:color="auto"/>
              <w:right w:val="single" w:sz="4" w:space="0" w:color="auto"/>
            </w:tcBorders>
            <w:shd w:val="clear" w:color="auto" w:fill="F7CAAC"/>
            <w:hideMark/>
          </w:tcPr>
          <w:p w:rsidR="003555B9" w:rsidRDefault="003555B9">
            <w:pPr>
              <w:spacing w:line="252" w:lineRule="auto"/>
              <w:jc w:val="center"/>
              <w:rPr>
                <w:sz w:val="24"/>
              </w:rPr>
            </w:pPr>
            <w:r>
              <w:rPr>
                <w:sz w:val="24"/>
              </w:rPr>
              <w:t>Administrator User</w:t>
            </w: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2.1</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Admin Login</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Super Login module</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#TC012</w:t>
            </w:r>
          </w:p>
        </w:tc>
      </w:tr>
      <w:tr w:rsidR="003555B9" w:rsidTr="003555B9">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2.2</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Create/Delete movies listing</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Admin Panel</w:t>
            </w:r>
          </w:p>
          <w:p w:rsidR="003555B9" w:rsidRDefault="003555B9">
            <w:pPr>
              <w:spacing w:line="252"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#TC013</w:t>
            </w:r>
          </w:p>
        </w:tc>
      </w:tr>
      <w:tr w:rsidR="003555B9" w:rsidTr="003555B9">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2.3</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Post movies listing</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Admin Panel</w:t>
            </w:r>
          </w:p>
          <w:p w:rsidR="003555B9" w:rsidRDefault="003555B9">
            <w:pPr>
              <w:spacing w:line="252"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#TC014</w:t>
            </w:r>
          </w:p>
        </w:tc>
      </w:tr>
      <w:tr w:rsidR="003555B9" w:rsidTr="003555B9">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2.4</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Confirm/Cancel customer checkout</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Admin Panel</w:t>
            </w:r>
          </w:p>
          <w:p w:rsidR="003555B9" w:rsidRDefault="003555B9">
            <w:pPr>
              <w:spacing w:line="252"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#TC015</w:t>
            </w:r>
          </w:p>
        </w:tc>
      </w:tr>
      <w:tr w:rsidR="003555B9" w:rsidTr="003555B9">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rPr>
                <w:sz w:val="24"/>
              </w:rPr>
            </w:pPr>
            <w:r>
              <w:rPr>
                <w:sz w:val="24"/>
              </w:rPr>
              <w:t>2.5</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Manage feedback</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Admin Panel</w:t>
            </w:r>
          </w:p>
          <w:p w:rsidR="003555B9" w:rsidRDefault="003555B9">
            <w:pPr>
              <w:spacing w:line="252"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#TC016</w:t>
            </w:r>
          </w:p>
        </w:tc>
      </w:tr>
      <w:tr w:rsidR="003555B9" w:rsidTr="003555B9">
        <w:trPr>
          <w:trHeight w:val="946"/>
        </w:trPr>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2.6</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Contact us live-chat management</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Admin Panel</w:t>
            </w:r>
          </w:p>
          <w:p w:rsidR="003555B9" w:rsidRDefault="003555B9">
            <w:pPr>
              <w:spacing w:line="252"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#TC017</w:t>
            </w:r>
          </w:p>
        </w:tc>
      </w:tr>
      <w:tr w:rsidR="003555B9" w:rsidTr="003555B9">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2.7</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Check User Details</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Admin Panel</w:t>
            </w:r>
          </w:p>
          <w:p w:rsidR="003555B9" w:rsidRDefault="003555B9">
            <w:pPr>
              <w:spacing w:line="252"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#TC018</w:t>
            </w:r>
          </w:p>
        </w:tc>
      </w:tr>
      <w:tr w:rsidR="003555B9" w:rsidTr="003555B9">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2.8</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Update public details</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Admin Panel</w:t>
            </w:r>
          </w:p>
          <w:p w:rsidR="003555B9" w:rsidRDefault="003555B9">
            <w:pPr>
              <w:spacing w:line="252"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#TC019</w:t>
            </w:r>
          </w:p>
        </w:tc>
      </w:tr>
      <w:tr w:rsidR="003555B9" w:rsidTr="003555B9">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2.9</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Manage newsletter subscribers</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Admin Panel</w:t>
            </w:r>
          </w:p>
          <w:p w:rsidR="003555B9" w:rsidRDefault="003555B9">
            <w:pPr>
              <w:spacing w:line="252"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#TC020</w:t>
            </w:r>
          </w:p>
        </w:tc>
      </w:tr>
      <w:tr w:rsidR="003555B9" w:rsidTr="003555B9">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2.10</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Dashboard menu statistics</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Admin Panel</w:t>
            </w:r>
          </w:p>
          <w:p w:rsidR="003555B9" w:rsidRDefault="003555B9">
            <w:pPr>
              <w:spacing w:line="252"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#TC021</w:t>
            </w:r>
          </w:p>
        </w:tc>
      </w:tr>
      <w:tr w:rsidR="003555B9" w:rsidTr="003555B9">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2.11</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Change admin password</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Admin Panel</w:t>
            </w:r>
          </w:p>
          <w:p w:rsidR="003555B9" w:rsidRDefault="003555B9">
            <w:pPr>
              <w:spacing w:line="252"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#TC022</w:t>
            </w:r>
          </w:p>
        </w:tc>
      </w:tr>
      <w:tr w:rsidR="003555B9" w:rsidTr="003555B9">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2.12</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Log out of Admin Panel</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Admin Panel</w:t>
            </w:r>
          </w:p>
          <w:p w:rsidR="003555B9" w:rsidRDefault="003555B9">
            <w:pPr>
              <w:spacing w:line="252" w:lineRule="auto"/>
              <w:jc w:val="center"/>
              <w:rPr>
                <w:sz w:val="24"/>
              </w:rPr>
            </w:pPr>
            <w:r>
              <w:rPr>
                <w:sz w:val="24"/>
              </w:rPr>
              <w:t>module</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#TC023</w:t>
            </w:r>
          </w:p>
        </w:tc>
      </w:tr>
      <w:tr w:rsidR="003555B9" w:rsidTr="003555B9">
        <w:tc>
          <w:tcPr>
            <w:tcW w:w="1029" w:type="dxa"/>
            <w:tcBorders>
              <w:top w:val="single" w:sz="4" w:space="0" w:color="auto"/>
              <w:left w:val="single" w:sz="4" w:space="0" w:color="auto"/>
              <w:bottom w:val="single" w:sz="4" w:space="0" w:color="auto"/>
              <w:right w:val="single" w:sz="4" w:space="0" w:color="auto"/>
            </w:tcBorders>
            <w:shd w:val="clear" w:color="auto" w:fill="F7CAAC"/>
            <w:hideMark/>
          </w:tcPr>
          <w:p w:rsidR="003555B9" w:rsidRDefault="003555B9">
            <w:pPr>
              <w:spacing w:line="252" w:lineRule="auto"/>
              <w:jc w:val="both"/>
              <w:rPr>
                <w:sz w:val="24"/>
              </w:rPr>
            </w:pPr>
            <w:r>
              <w:rPr>
                <w:sz w:val="24"/>
              </w:rPr>
              <w:t>UC_3</w:t>
            </w:r>
          </w:p>
        </w:tc>
        <w:tc>
          <w:tcPr>
            <w:tcW w:w="1571" w:type="dxa"/>
            <w:tcBorders>
              <w:top w:val="single" w:sz="4" w:space="0" w:color="auto"/>
              <w:left w:val="single" w:sz="4" w:space="0" w:color="auto"/>
              <w:bottom w:val="single" w:sz="4" w:space="0" w:color="auto"/>
              <w:right w:val="single" w:sz="4" w:space="0" w:color="auto"/>
            </w:tcBorders>
            <w:shd w:val="clear" w:color="auto" w:fill="F7CAAC"/>
            <w:hideMark/>
          </w:tcPr>
          <w:p w:rsidR="003555B9" w:rsidRDefault="003555B9">
            <w:pPr>
              <w:spacing w:line="252" w:lineRule="auto"/>
              <w:jc w:val="center"/>
              <w:rPr>
                <w:sz w:val="24"/>
              </w:rPr>
            </w:pPr>
            <w:r>
              <w:rPr>
                <w:sz w:val="24"/>
              </w:rPr>
              <w:t>Guest           User</w:t>
            </w: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3.1</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Explore website</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Link</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#TC024</w:t>
            </w:r>
          </w:p>
        </w:tc>
      </w:tr>
      <w:tr w:rsidR="003555B9" w:rsidTr="003555B9">
        <w:tc>
          <w:tcPr>
            <w:tcW w:w="1029"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571" w:type="dxa"/>
            <w:tcBorders>
              <w:top w:val="single" w:sz="4" w:space="0" w:color="auto"/>
              <w:left w:val="single" w:sz="4" w:space="0" w:color="auto"/>
              <w:bottom w:val="single" w:sz="4" w:space="0" w:color="auto"/>
              <w:right w:val="single" w:sz="4" w:space="0" w:color="auto"/>
            </w:tcBorders>
          </w:tcPr>
          <w:p w:rsidR="003555B9" w:rsidRDefault="003555B9">
            <w:pPr>
              <w:spacing w:line="252" w:lineRule="auto"/>
              <w:jc w:val="both"/>
              <w:rPr>
                <w:sz w:val="24"/>
              </w:rPr>
            </w:pPr>
          </w:p>
        </w:tc>
        <w:tc>
          <w:tcPr>
            <w:tcW w:w="14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both"/>
              <w:rPr>
                <w:sz w:val="24"/>
              </w:rPr>
            </w:pPr>
            <w:r>
              <w:rPr>
                <w:sz w:val="24"/>
              </w:rPr>
              <w:t>3.2</w:t>
            </w:r>
          </w:p>
        </w:tc>
        <w:tc>
          <w:tcPr>
            <w:tcW w:w="1763"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Needs to create an account</w:t>
            </w:r>
          </w:p>
        </w:tc>
        <w:tc>
          <w:tcPr>
            <w:tcW w:w="1656"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Login/Register</w:t>
            </w:r>
          </w:p>
          <w:p w:rsidR="003555B9" w:rsidRDefault="003555B9">
            <w:pPr>
              <w:spacing w:line="252" w:lineRule="auto"/>
              <w:jc w:val="center"/>
              <w:rPr>
                <w:sz w:val="24"/>
              </w:rPr>
            </w:pPr>
            <w:r>
              <w:rPr>
                <w:sz w:val="24"/>
              </w:rPr>
              <w:t>prompt</w:t>
            </w:r>
          </w:p>
        </w:tc>
        <w:tc>
          <w:tcPr>
            <w:tcW w:w="1030"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High</w:t>
            </w:r>
          </w:p>
        </w:tc>
        <w:tc>
          <w:tcPr>
            <w:tcW w:w="1065" w:type="dxa"/>
            <w:tcBorders>
              <w:top w:val="single" w:sz="4" w:space="0" w:color="auto"/>
              <w:left w:val="single" w:sz="4" w:space="0" w:color="auto"/>
              <w:bottom w:val="single" w:sz="4" w:space="0" w:color="auto"/>
              <w:right w:val="single" w:sz="4" w:space="0" w:color="auto"/>
            </w:tcBorders>
            <w:hideMark/>
          </w:tcPr>
          <w:p w:rsidR="003555B9" w:rsidRDefault="003555B9">
            <w:pPr>
              <w:spacing w:line="252" w:lineRule="auto"/>
              <w:jc w:val="center"/>
              <w:rPr>
                <w:sz w:val="24"/>
              </w:rPr>
            </w:pPr>
            <w:r>
              <w:rPr>
                <w:sz w:val="24"/>
              </w:rPr>
              <w:t>#TC025</w:t>
            </w:r>
          </w:p>
        </w:tc>
      </w:tr>
    </w:tbl>
    <w:p w:rsidR="00D8661B" w:rsidRDefault="00D8661B">
      <w:pPr>
        <w:spacing w:before="30" w:line="243" w:lineRule="auto"/>
        <w:ind w:left="100" w:right="190"/>
        <w:rPr>
          <w:sz w:val="23"/>
          <w:szCs w:val="23"/>
        </w:rPr>
      </w:pPr>
    </w:p>
    <w:sectPr w:rsidR="00D8661B">
      <w:footerReference w:type="default" r:id="rId17"/>
      <w:pgSz w:w="12240" w:h="15840"/>
      <w:pgMar w:top="1480" w:right="1340" w:bottom="280" w:left="1340" w:header="1269" w:footer="12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2B2" w:rsidRDefault="004A42B2">
      <w:r>
        <w:separator/>
      </w:r>
    </w:p>
  </w:endnote>
  <w:endnote w:type="continuationSeparator" w:id="0">
    <w:p w:rsidR="004A42B2" w:rsidRDefault="004A4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61B" w:rsidRDefault="004A42B2">
    <w:pPr>
      <w:spacing w:line="200" w:lineRule="exact"/>
    </w:pPr>
    <w:r>
      <w:pict>
        <v:shapetype id="_x0000_t202" coordsize="21600,21600" o:spt="202" path="m,l,21600r21600,l21600,xe">
          <v:stroke joinstyle="miter"/>
          <v:path gradientshapeok="t" o:connecttype="rect"/>
        </v:shapetype>
        <v:shape id="_x0000_s2051" type="#_x0000_t202" style="position:absolute;margin-left:302.6pt;margin-top:10in;width:7.05pt;height:12.1pt;z-index:-251658240;mso-position-horizontal-relative:page;mso-position-vertical-relative:page" filled="f" stroked="f">
          <v:textbox inset="0,0,0,0">
            <w:txbxContent>
              <w:p w:rsidR="00D8661B" w:rsidRDefault="004F3D65">
                <w:pPr>
                  <w:spacing w:line="220" w:lineRule="exact"/>
                  <w:ind w:left="20" w:right="-30"/>
                </w:pPr>
                <w:r>
                  <w:t>2</w:t>
                </w:r>
              </w:p>
            </w:txbxContent>
          </v:textbox>
          <w10:wrap anchorx="page" anchory="page"/>
        </v:shape>
      </w:pict>
    </w:r>
  </w:p>
  <w:p w:rsidR="003A0C45" w:rsidRDefault="003A0C45"/>
  <w:p w:rsidR="00D8661B" w:rsidRDefault="004A42B2">
    <w:pPr>
      <w:spacing w:line="200" w:lineRule="exact"/>
    </w:pPr>
    <w:r>
      <w:pict>
        <v:shape id="_x0000_s2052" type="#_x0000_t202" style="position:absolute;margin-left:301.6pt;margin-top:10in;width:9.05pt;height:12.1pt;z-index:-251659264;mso-position-horizontal-relative:page;mso-position-vertical-relative:page" filled="f" stroked="f">
          <v:textbox inset="0,0,0,0">
            <w:txbxContent>
              <w:p w:rsidR="00D8661B" w:rsidRDefault="004F3D65">
                <w:pPr>
                  <w:spacing w:line="220" w:lineRule="exact"/>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61B" w:rsidRDefault="00067921">
    <w:pPr>
      <w:spacing w:line="200" w:lineRule="exact"/>
    </w:pPr>
    <w:r>
      <w:rPr>
        <w:noProof/>
      </w:rPr>
      <mc:AlternateContent>
        <mc:Choice Requires="wps">
          <w:drawing>
            <wp:anchor distT="0" distB="0" distL="114300" distR="114300" simplePos="0" relativeHeight="251660288" behindDoc="1" locked="0" layoutInCell="1" allowOverlap="1">
              <wp:simplePos x="0" y="0"/>
              <wp:positionH relativeFrom="page">
                <wp:posOffset>3830320</wp:posOffset>
              </wp:positionH>
              <wp:positionV relativeFrom="page">
                <wp:posOffset>9144000</wp:posOffset>
              </wp:positionV>
              <wp:extent cx="114935" cy="153670"/>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661B" w:rsidRDefault="004F3D65">
                          <w:pPr>
                            <w:spacing w:line="220" w:lineRule="exact"/>
                            <w:ind w:left="40"/>
                          </w:pPr>
                          <w:r>
                            <w:fldChar w:fldCharType="begin"/>
                          </w:r>
                          <w: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1.6pt;margin-top:10in;width:9.05pt;height:12.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" filled="f" stroked="f">
              <v:textbox inset="0,0,0,0">
                <w:txbxContent>
                  <w:p w:rsidR="00D8661B" w:rsidRDefault="004F3D65">
                    <w:pPr>
                      <w:spacing w:line="220" w:lineRule="exact"/>
                      <w:ind w:left="40"/>
                    </w:pPr>
                    <w:r>
                      <w:fldChar w:fldCharType="begin"/>
                    </w:r>
                    <w:r>
                      <w:instrText xml:space="preserve"> PAGE </w:instrText>
                    </w:r>
                    <w:r>
                      <w:fldChar w:fldCharType="separate"/>
                    </w:r>
                    <w:r>
                      <w:t>5</w:t>
                    </w:r>
                    <w:r>
                      <w:fldChar w:fldCharType="end"/>
                    </w:r>
                  </w:p>
                </w:txbxContent>
              </v:textbox>
              <w10:wrap anchorx="page" anchory="page"/>
            </v:shape>
          </w:pict>
        </mc:Fallback>
      </mc:AlternateContent>
    </w:r>
  </w:p>
  <w:p w:rsidR="003A0C45" w:rsidRDefault="003A0C45"/>
  <w:p w:rsidR="00D8661B" w:rsidRDefault="00067921">
    <w:pPr>
      <w:spacing w:line="200" w:lineRule="exact"/>
    </w:pPr>
    <w:r>
      <w:rPr>
        <w:noProof/>
      </w:rPr>
      <mc:AlternateContent>
        <mc:Choice Requires="wps">
          <w:drawing>
            <wp:anchor distT="0" distB="0" distL="114300" distR="114300" simplePos="0" relativeHeight="251659264" behindDoc="1" locked="0" layoutInCell="1" allowOverlap="1">
              <wp:simplePos x="0" y="0"/>
              <wp:positionH relativeFrom="page">
                <wp:posOffset>3843020</wp:posOffset>
              </wp:positionH>
              <wp:positionV relativeFrom="page">
                <wp:posOffset>9144000</wp:posOffset>
              </wp:positionV>
              <wp:extent cx="89535" cy="153670"/>
              <wp:effectExtent l="4445" t="0"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661B" w:rsidRDefault="004F3D65">
                          <w:pPr>
                            <w:spacing w:line="220" w:lineRule="exact"/>
                            <w:ind w:left="20" w:right="-30"/>
                          </w:pPr>
                          <w: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302.6pt;margin-top:10in;width:7.05pt;height:12.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" filled="f" stroked="f">
              <v:textbox inset="0,0,0,0">
                <w:txbxContent>
                  <w:p w:rsidR="00D8661B" w:rsidRDefault="004F3D65">
                    <w:pPr>
                      <w:spacing w:line="220" w:lineRule="exact"/>
                      <w:ind w:left="20" w:right="-30"/>
                    </w:pPr>
                    <w: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2B2" w:rsidRDefault="004A42B2">
      <w:r>
        <w:separator/>
      </w:r>
    </w:p>
  </w:footnote>
  <w:footnote w:type="continuationSeparator" w:id="0">
    <w:p w:rsidR="004A42B2" w:rsidRDefault="004A4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61B" w:rsidRDefault="00D8661B">
    <w:pPr>
      <w:spacing w:line="200" w:lineRule="exact"/>
    </w:pPr>
  </w:p>
  <w:p w:rsidR="003A0C45" w:rsidRDefault="003A0C45"/>
  <w:p w:rsidR="00D8661B" w:rsidRDefault="004A42B2">
    <w:pPr>
      <w:spacing w:line="200" w:lineRule="exact"/>
    </w:pPr>
    <w:r>
      <w:pict>
        <v:shapetype id="_x0000_t202" coordsize="21600,21600" o:spt="202" path="m,l,21600r21600,l21600,xe">
          <v:stroke joinstyle="miter"/>
          <v:path gradientshapeok="t" o:connecttype="rect"/>
        </v:shapetype>
        <v:shape id="_x0000_s2054" type="#_x0000_t202" style="position:absolute;margin-left:71pt;margin-top:62.45pt;width:470.1pt;height:13.5pt;z-index:-251661312;mso-position-horizontal-relative:page;mso-position-vertical-relative:page" filled="f" stroked="f">
          <v:textbox inset="0,0,0,0">
            <w:txbxContent>
              <w:p w:rsidR="00D8661B" w:rsidRDefault="00D8661B">
                <w:pPr>
                  <w:spacing w:line="240" w:lineRule="exact"/>
                  <w:ind w:left="20" w:right="-35"/>
                  <w:rPr>
                    <w:sz w:val="23"/>
                    <w:szCs w:val="23"/>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8B7"/>
    <w:multiLevelType w:val="hybridMultilevel"/>
    <w:tmpl w:val="1A64E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035D94"/>
    <w:multiLevelType w:val="hybridMultilevel"/>
    <w:tmpl w:val="879AA9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1629B4"/>
    <w:multiLevelType w:val="hybridMultilevel"/>
    <w:tmpl w:val="1F0679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C25115"/>
    <w:multiLevelType w:val="hybridMultilevel"/>
    <w:tmpl w:val="91ACE5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4E3C4D"/>
    <w:multiLevelType w:val="hybridMultilevel"/>
    <w:tmpl w:val="1A324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029DA"/>
    <w:multiLevelType w:val="hybridMultilevel"/>
    <w:tmpl w:val="C416F888"/>
    <w:lvl w:ilvl="0" w:tplc="356AA8A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1A424E"/>
    <w:multiLevelType w:val="hybridMultilevel"/>
    <w:tmpl w:val="FAA2C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68B004A"/>
    <w:multiLevelType w:val="hybridMultilevel"/>
    <w:tmpl w:val="8BB4F2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68E7CA4"/>
    <w:multiLevelType w:val="multilevel"/>
    <w:tmpl w:val="033218B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15:restartNumberingAfterBreak="0">
    <w:nsid w:val="1863481B"/>
    <w:multiLevelType w:val="hybridMultilevel"/>
    <w:tmpl w:val="D4F69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6D3103"/>
    <w:multiLevelType w:val="hybridMultilevel"/>
    <w:tmpl w:val="DA4074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1FF7653"/>
    <w:multiLevelType w:val="hybridMultilevel"/>
    <w:tmpl w:val="371EF6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8881D7C"/>
    <w:multiLevelType w:val="hybridMultilevel"/>
    <w:tmpl w:val="EB583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F57F8D"/>
    <w:multiLevelType w:val="hybridMultilevel"/>
    <w:tmpl w:val="2E54D0CC"/>
    <w:lvl w:ilvl="0" w:tplc="1D4A18A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D354D"/>
    <w:multiLevelType w:val="hybridMultilevel"/>
    <w:tmpl w:val="0F78D5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00C6DB3"/>
    <w:multiLevelType w:val="hybridMultilevel"/>
    <w:tmpl w:val="6C682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BB0B22"/>
    <w:multiLevelType w:val="hybridMultilevel"/>
    <w:tmpl w:val="78D6449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DDA12AD"/>
    <w:multiLevelType w:val="hybridMultilevel"/>
    <w:tmpl w:val="5EF0A61C"/>
    <w:lvl w:ilvl="0" w:tplc="A92EF48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646D75"/>
    <w:multiLevelType w:val="hybridMultilevel"/>
    <w:tmpl w:val="3AC871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3F71CF3"/>
    <w:multiLevelType w:val="hybridMultilevel"/>
    <w:tmpl w:val="9168A9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C9B0B67"/>
    <w:multiLevelType w:val="hybridMultilevel"/>
    <w:tmpl w:val="625252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D2C67E1"/>
    <w:multiLevelType w:val="hybridMultilevel"/>
    <w:tmpl w:val="E4287C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6A41881"/>
    <w:multiLevelType w:val="hybridMultilevel"/>
    <w:tmpl w:val="7AFE0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2419F7"/>
    <w:multiLevelType w:val="hybridMultilevel"/>
    <w:tmpl w:val="7FAE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064E8D"/>
    <w:multiLevelType w:val="hybridMultilevel"/>
    <w:tmpl w:val="6E1A6264"/>
    <w:lvl w:ilvl="0" w:tplc="D794CCB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2C71C1"/>
    <w:multiLevelType w:val="hybridMultilevel"/>
    <w:tmpl w:val="86585F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CCB3FBD"/>
    <w:multiLevelType w:val="hybridMultilevel"/>
    <w:tmpl w:val="DA5A6B88"/>
    <w:lvl w:ilvl="0" w:tplc="1D4A18A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3"/>
  </w:num>
  <w:num w:numId="3">
    <w:abstractNumId w:val="9"/>
  </w:num>
  <w:num w:numId="4">
    <w:abstractNumId w:val="15"/>
  </w:num>
  <w:num w:numId="5">
    <w:abstractNumId w:val="21"/>
  </w:num>
  <w:num w:numId="6">
    <w:abstractNumId w:val="20"/>
  </w:num>
  <w:num w:numId="7">
    <w:abstractNumId w:val="16"/>
  </w:num>
  <w:num w:numId="8">
    <w:abstractNumId w:val="1"/>
  </w:num>
  <w:num w:numId="9">
    <w:abstractNumId w:val="12"/>
  </w:num>
  <w:num w:numId="10">
    <w:abstractNumId w:val="18"/>
  </w:num>
  <w:num w:numId="11">
    <w:abstractNumId w:val="3"/>
  </w:num>
  <w:num w:numId="12">
    <w:abstractNumId w:val="13"/>
  </w:num>
  <w:num w:numId="13">
    <w:abstractNumId w:val="6"/>
  </w:num>
  <w:num w:numId="14">
    <w:abstractNumId w:val="17"/>
  </w:num>
  <w:num w:numId="15">
    <w:abstractNumId w:val="26"/>
  </w:num>
  <w:num w:numId="16">
    <w:abstractNumId w:val="4"/>
  </w:num>
  <w:num w:numId="17">
    <w:abstractNumId w:val="25"/>
  </w:num>
  <w:num w:numId="18">
    <w:abstractNumId w:val="24"/>
  </w:num>
  <w:num w:numId="19">
    <w:abstractNumId w:val="5"/>
  </w:num>
  <w:num w:numId="20">
    <w:abstractNumId w:val="11"/>
  </w:num>
  <w:num w:numId="21">
    <w:abstractNumId w:val="7"/>
  </w:num>
  <w:num w:numId="22">
    <w:abstractNumId w:val="10"/>
  </w:num>
  <w:num w:numId="23">
    <w:abstractNumId w:val="14"/>
  </w:num>
  <w:num w:numId="24">
    <w:abstractNumId w:val="2"/>
  </w:num>
  <w:num w:numId="25">
    <w:abstractNumId w:val="19"/>
  </w:num>
  <w:num w:numId="26">
    <w:abstractNumId w:val="22"/>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61B"/>
    <w:rsid w:val="00002A40"/>
    <w:rsid w:val="00026818"/>
    <w:rsid w:val="00041C32"/>
    <w:rsid w:val="00067921"/>
    <w:rsid w:val="00124AEF"/>
    <w:rsid w:val="00135F79"/>
    <w:rsid w:val="001505F1"/>
    <w:rsid w:val="003555B9"/>
    <w:rsid w:val="003A0C45"/>
    <w:rsid w:val="004145D3"/>
    <w:rsid w:val="004A42B2"/>
    <w:rsid w:val="004F3D65"/>
    <w:rsid w:val="00583128"/>
    <w:rsid w:val="006233AE"/>
    <w:rsid w:val="00741D93"/>
    <w:rsid w:val="00744389"/>
    <w:rsid w:val="00805C1D"/>
    <w:rsid w:val="00843E15"/>
    <w:rsid w:val="0085471E"/>
    <w:rsid w:val="00871C8C"/>
    <w:rsid w:val="00907AAB"/>
    <w:rsid w:val="00936226"/>
    <w:rsid w:val="00996611"/>
    <w:rsid w:val="009C7AC4"/>
    <w:rsid w:val="00A92D58"/>
    <w:rsid w:val="00AC6D51"/>
    <w:rsid w:val="00B42D94"/>
    <w:rsid w:val="00B802B8"/>
    <w:rsid w:val="00C20803"/>
    <w:rsid w:val="00C67F53"/>
    <w:rsid w:val="00D8661B"/>
    <w:rsid w:val="00EC2C86"/>
    <w:rsid w:val="00FF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A024BD9"/>
  <w15:docId w15:val="{463B28F3-4DCE-407B-9DAA-41B6C254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C2C86"/>
    <w:pPr>
      <w:tabs>
        <w:tab w:val="center" w:pos="4680"/>
        <w:tab w:val="right" w:pos="9360"/>
      </w:tabs>
    </w:pPr>
  </w:style>
  <w:style w:type="character" w:customStyle="1" w:styleId="HeaderChar">
    <w:name w:val="Header Char"/>
    <w:basedOn w:val="DefaultParagraphFont"/>
    <w:link w:val="Header"/>
    <w:uiPriority w:val="99"/>
    <w:rsid w:val="00EC2C86"/>
  </w:style>
  <w:style w:type="paragraph" w:styleId="Footer">
    <w:name w:val="footer"/>
    <w:basedOn w:val="Normal"/>
    <w:link w:val="FooterChar"/>
    <w:uiPriority w:val="99"/>
    <w:unhideWhenUsed/>
    <w:rsid w:val="00EC2C86"/>
    <w:pPr>
      <w:tabs>
        <w:tab w:val="center" w:pos="4680"/>
        <w:tab w:val="right" w:pos="9360"/>
      </w:tabs>
    </w:pPr>
  </w:style>
  <w:style w:type="character" w:customStyle="1" w:styleId="FooterChar">
    <w:name w:val="Footer Char"/>
    <w:basedOn w:val="DefaultParagraphFont"/>
    <w:link w:val="Footer"/>
    <w:uiPriority w:val="99"/>
    <w:rsid w:val="00EC2C86"/>
  </w:style>
  <w:style w:type="paragraph" w:styleId="ListParagraph">
    <w:name w:val="List Paragraph"/>
    <w:basedOn w:val="Normal"/>
    <w:uiPriority w:val="34"/>
    <w:qFormat/>
    <w:rsid w:val="00854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609131">
      <w:bodyDiv w:val="1"/>
      <w:marLeft w:val="0"/>
      <w:marRight w:val="0"/>
      <w:marTop w:val="0"/>
      <w:marBottom w:val="0"/>
      <w:divBdr>
        <w:top w:val="none" w:sz="0" w:space="0" w:color="auto"/>
        <w:left w:val="none" w:sz="0" w:space="0" w:color="auto"/>
        <w:bottom w:val="none" w:sz="0" w:space="0" w:color="auto"/>
        <w:right w:val="none" w:sz="0" w:space="0" w:color="auto"/>
      </w:divBdr>
    </w:div>
    <w:div w:id="1193425163">
      <w:bodyDiv w:val="1"/>
      <w:marLeft w:val="0"/>
      <w:marRight w:val="0"/>
      <w:marTop w:val="0"/>
      <w:marBottom w:val="0"/>
      <w:divBdr>
        <w:top w:val="none" w:sz="0" w:space="0" w:color="auto"/>
        <w:left w:val="none" w:sz="0" w:space="0" w:color="auto"/>
        <w:bottom w:val="none" w:sz="0" w:space="0" w:color="auto"/>
        <w:right w:val="none" w:sz="0" w:space="0" w:color="auto"/>
      </w:divBdr>
    </w:div>
    <w:div w:id="1525560147">
      <w:bodyDiv w:val="1"/>
      <w:marLeft w:val="0"/>
      <w:marRight w:val="0"/>
      <w:marTop w:val="0"/>
      <w:marBottom w:val="0"/>
      <w:divBdr>
        <w:top w:val="none" w:sz="0" w:space="0" w:color="auto"/>
        <w:left w:val="none" w:sz="0" w:space="0" w:color="auto"/>
        <w:bottom w:val="none" w:sz="0" w:space="0" w:color="auto"/>
        <w:right w:val="none" w:sz="0" w:space="0" w:color="auto"/>
      </w:divBdr>
    </w:div>
    <w:div w:id="1995256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A522D-BFD4-4255-BF53-BA0089021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15</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Jozsef-Gabriel Simon</cp:lastModifiedBy>
  <cp:revision>12</cp:revision>
  <dcterms:created xsi:type="dcterms:W3CDTF">2020-03-23T12:31:00Z</dcterms:created>
  <dcterms:modified xsi:type="dcterms:W3CDTF">2020-03-24T18:33:00Z</dcterms:modified>
</cp:coreProperties>
</file>