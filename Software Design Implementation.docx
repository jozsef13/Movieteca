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E87D5" w14:textId="77777777" w:rsidR="00EC2C86" w:rsidRPr="00EC2C86" w:rsidRDefault="00EC2C86" w:rsidP="00EC2C86">
      <w:pPr>
        <w:spacing w:after="240" w:line="380" w:lineRule="exact"/>
        <w:ind w:firstLine="440"/>
        <w:rPr>
          <w:rFonts w:ascii="Arial" w:hAnsi="Arial" w:cs="Arial"/>
          <w:b/>
          <w:spacing w:val="-1"/>
          <w:sz w:val="40"/>
          <w:szCs w:val="40"/>
        </w:rPr>
      </w:pPr>
      <w:proofErr w:type="spellStart"/>
      <w:r w:rsidRPr="00EC2C86">
        <w:rPr>
          <w:rFonts w:ascii="Arial" w:hAnsi="Arial" w:cs="Arial"/>
          <w:b/>
          <w:spacing w:val="-1"/>
          <w:sz w:val="40"/>
          <w:szCs w:val="40"/>
        </w:rPr>
        <w:t>Movieteca</w:t>
      </w:r>
      <w:proofErr w:type="spellEnd"/>
    </w:p>
    <w:p w14:paraId="485DD2EA" w14:textId="77777777" w:rsidR="00D8661B" w:rsidRPr="00EC2C86" w:rsidRDefault="00B46EC2">
      <w:pPr>
        <w:spacing w:line="380" w:lineRule="exact"/>
        <w:ind w:left="440"/>
        <w:rPr>
          <w:rFonts w:ascii="Arial" w:hAnsi="Arial" w:cs="Arial"/>
          <w:sz w:val="28"/>
          <w:szCs w:val="28"/>
        </w:rPr>
      </w:pPr>
      <w:r w:rsidRPr="00EC2C86">
        <w:rPr>
          <w:rFonts w:ascii="Arial" w:hAnsi="Arial" w:cs="Arial"/>
          <w:spacing w:val="2"/>
          <w:sz w:val="28"/>
          <w:szCs w:val="28"/>
        </w:rPr>
        <w:t>S</w:t>
      </w:r>
      <w:r w:rsidRPr="00EC2C86">
        <w:rPr>
          <w:rFonts w:ascii="Arial" w:hAnsi="Arial" w:cs="Arial"/>
          <w:spacing w:val="-2"/>
          <w:sz w:val="28"/>
          <w:szCs w:val="28"/>
        </w:rPr>
        <w:t>o</w:t>
      </w:r>
      <w:r w:rsidRPr="00EC2C86">
        <w:rPr>
          <w:rFonts w:ascii="Arial" w:hAnsi="Arial" w:cs="Arial"/>
          <w:spacing w:val="-1"/>
          <w:sz w:val="28"/>
          <w:szCs w:val="28"/>
        </w:rPr>
        <w:t>f</w:t>
      </w:r>
      <w:r w:rsidRPr="00EC2C86">
        <w:rPr>
          <w:rFonts w:ascii="Arial" w:hAnsi="Arial" w:cs="Arial"/>
          <w:sz w:val="28"/>
          <w:szCs w:val="28"/>
        </w:rPr>
        <w:t>tw</w:t>
      </w:r>
      <w:r w:rsidRPr="00EC2C86">
        <w:rPr>
          <w:rFonts w:ascii="Arial" w:hAnsi="Arial" w:cs="Arial"/>
          <w:spacing w:val="-2"/>
          <w:sz w:val="28"/>
          <w:szCs w:val="28"/>
        </w:rPr>
        <w:t>a</w:t>
      </w:r>
      <w:r w:rsidRPr="00EC2C86">
        <w:rPr>
          <w:rFonts w:ascii="Arial" w:hAnsi="Arial" w:cs="Arial"/>
          <w:spacing w:val="3"/>
          <w:sz w:val="28"/>
          <w:szCs w:val="28"/>
        </w:rPr>
        <w:t>r</w:t>
      </w:r>
      <w:r w:rsidRPr="00EC2C86">
        <w:rPr>
          <w:rFonts w:ascii="Arial" w:hAnsi="Arial" w:cs="Arial"/>
          <w:sz w:val="28"/>
          <w:szCs w:val="28"/>
        </w:rPr>
        <w:t>e</w:t>
      </w:r>
      <w:r w:rsidRPr="00EC2C86">
        <w:rPr>
          <w:rFonts w:ascii="Arial" w:hAnsi="Arial" w:cs="Arial"/>
          <w:spacing w:val="-7"/>
          <w:sz w:val="28"/>
          <w:szCs w:val="28"/>
        </w:rPr>
        <w:t xml:space="preserve"> </w:t>
      </w:r>
      <w:r w:rsidRPr="00EC2C86">
        <w:rPr>
          <w:rFonts w:ascii="Arial" w:hAnsi="Arial" w:cs="Arial"/>
          <w:spacing w:val="5"/>
          <w:sz w:val="28"/>
          <w:szCs w:val="28"/>
        </w:rPr>
        <w:t>D</w:t>
      </w:r>
      <w:r w:rsidRPr="00EC2C86">
        <w:rPr>
          <w:rFonts w:ascii="Arial" w:hAnsi="Arial" w:cs="Arial"/>
          <w:spacing w:val="-2"/>
          <w:sz w:val="28"/>
          <w:szCs w:val="28"/>
        </w:rPr>
        <w:t>es</w:t>
      </w:r>
      <w:r w:rsidRPr="00EC2C86">
        <w:rPr>
          <w:rFonts w:ascii="Arial" w:hAnsi="Arial" w:cs="Arial"/>
          <w:spacing w:val="3"/>
          <w:sz w:val="28"/>
          <w:szCs w:val="28"/>
        </w:rPr>
        <w:t>i</w:t>
      </w:r>
      <w:r w:rsidRPr="00EC2C86">
        <w:rPr>
          <w:rFonts w:ascii="Arial" w:hAnsi="Arial" w:cs="Arial"/>
          <w:spacing w:val="-7"/>
          <w:sz w:val="28"/>
          <w:szCs w:val="28"/>
        </w:rPr>
        <w:t>g</w:t>
      </w:r>
      <w:r w:rsidRPr="00EC2C86">
        <w:rPr>
          <w:rFonts w:ascii="Arial" w:hAnsi="Arial" w:cs="Arial"/>
          <w:sz w:val="28"/>
          <w:szCs w:val="28"/>
        </w:rPr>
        <w:t>n</w:t>
      </w:r>
      <w:r w:rsidRPr="00EC2C86">
        <w:rPr>
          <w:rFonts w:ascii="Arial" w:hAnsi="Arial" w:cs="Arial"/>
          <w:spacing w:val="2"/>
          <w:sz w:val="28"/>
          <w:szCs w:val="28"/>
        </w:rPr>
        <w:t xml:space="preserve"> </w:t>
      </w:r>
      <w:r w:rsidRPr="00EC2C86">
        <w:rPr>
          <w:rFonts w:ascii="Arial" w:hAnsi="Arial" w:cs="Arial"/>
          <w:sz w:val="28"/>
          <w:szCs w:val="28"/>
        </w:rPr>
        <w:t>D</w:t>
      </w:r>
      <w:r w:rsidRPr="00EC2C86">
        <w:rPr>
          <w:rFonts w:ascii="Arial" w:hAnsi="Arial" w:cs="Arial"/>
          <w:spacing w:val="3"/>
          <w:sz w:val="28"/>
          <w:szCs w:val="28"/>
        </w:rPr>
        <w:t>o</w:t>
      </w:r>
      <w:r w:rsidRPr="00EC2C86">
        <w:rPr>
          <w:rFonts w:ascii="Arial" w:hAnsi="Arial" w:cs="Arial"/>
          <w:spacing w:val="-2"/>
          <w:sz w:val="28"/>
          <w:szCs w:val="28"/>
        </w:rPr>
        <w:t>c</w:t>
      </w:r>
      <w:r w:rsidRPr="00EC2C86">
        <w:rPr>
          <w:rFonts w:ascii="Arial" w:hAnsi="Arial" w:cs="Arial"/>
          <w:spacing w:val="7"/>
          <w:sz w:val="28"/>
          <w:szCs w:val="28"/>
        </w:rPr>
        <w:t>u</w:t>
      </w:r>
      <w:r w:rsidRPr="00EC2C86">
        <w:rPr>
          <w:rFonts w:ascii="Arial" w:hAnsi="Arial" w:cs="Arial"/>
          <w:spacing w:val="-4"/>
          <w:sz w:val="28"/>
          <w:szCs w:val="28"/>
        </w:rPr>
        <w:t>m</w:t>
      </w:r>
      <w:r w:rsidRPr="00EC2C86">
        <w:rPr>
          <w:rFonts w:ascii="Arial" w:hAnsi="Arial" w:cs="Arial"/>
          <w:spacing w:val="-7"/>
          <w:sz w:val="28"/>
          <w:szCs w:val="28"/>
        </w:rPr>
        <w:t>e</w:t>
      </w:r>
      <w:r w:rsidRPr="00EC2C86">
        <w:rPr>
          <w:rFonts w:ascii="Arial" w:hAnsi="Arial" w:cs="Arial"/>
          <w:spacing w:val="2"/>
          <w:sz w:val="28"/>
          <w:szCs w:val="28"/>
        </w:rPr>
        <w:t>n</w:t>
      </w:r>
      <w:r w:rsidRPr="00EC2C86">
        <w:rPr>
          <w:rFonts w:ascii="Arial" w:hAnsi="Arial" w:cs="Arial"/>
          <w:sz w:val="28"/>
          <w:szCs w:val="28"/>
        </w:rPr>
        <w:t>t</w:t>
      </w:r>
    </w:p>
    <w:p w14:paraId="5271415C" w14:textId="77777777" w:rsidR="00EC2C86" w:rsidRDefault="00EC2C86">
      <w:pPr>
        <w:spacing w:line="380" w:lineRule="exact"/>
        <w:ind w:left="440"/>
        <w:rPr>
          <w:sz w:val="35"/>
          <w:szCs w:val="35"/>
        </w:rPr>
      </w:pPr>
    </w:p>
    <w:p w14:paraId="5DE544E8" w14:textId="77777777" w:rsidR="00D8661B" w:rsidRDefault="00D8661B" w:rsidP="00EC2C86">
      <w:pPr>
        <w:spacing w:line="380" w:lineRule="exact"/>
        <w:rPr>
          <w:sz w:val="35"/>
          <w:szCs w:val="35"/>
        </w:rPr>
      </w:pPr>
    </w:p>
    <w:p w14:paraId="3F9153FE" w14:textId="77777777" w:rsidR="00EC2C86" w:rsidRDefault="00EC2C86" w:rsidP="00EC2C86">
      <w:pPr>
        <w:spacing w:line="380" w:lineRule="exact"/>
        <w:rPr>
          <w:sz w:val="35"/>
          <w:szCs w:val="35"/>
        </w:rPr>
      </w:pPr>
    </w:p>
    <w:p w14:paraId="45501DB3" w14:textId="77777777" w:rsidR="00EC2C86" w:rsidRDefault="00EC2C86" w:rsidP="00EC2C86">
      <w:pPr>
        <w:spacing w:line="380" w:lineRule="exact"/>
        <w:rPr>
          <w:sz w:val="35"/>
          <w:szCs w:val="35"/>
        </w:rPr>
      </w:pPr>
    </w:p>
    <w:p w14:paraId="2D90417B" w14:textId="77777777" w:rsidR="00EC2C86" w:rsidRDefault="00EC2C86" w:rsidP="00EC2C86">
      <w:pPr>
        <w:spacing w:line="380" w:lineRule="exact"/>
        <w:rPr>
          <w:sz w:val="35"/>
          <w:szCs w:val="35"/>
        </w:rPr>
      </w:pPr>
    </w:p>
    <w:p w14:paraId="122CE347" w14:textId="77777777" w:rsidR="00EC2C86" w:rsidRDefault="00EC2C86" w:rsidP="00EC2C86">
      <w:pPr>
        <w:spacing w:line="380" w:lineRule="exact"/>
        <w:rPr>
          <w:sz w:val="35"/>
          <w:szCs w:val="35"/>
        </w:rPr>
      </w:pPr>
    </w:p>
    <w:p w14:paraId="5F17DB3B" w14:textId="77777777" w:rsidR="00EC2C86" w:rsidRDefault="00EC2C86" w:rsidP="00EC2C86">
      <w:pPr>
        <w:spacing w:line="380" w:lineRule="exact"/>
        <w:rPr>
          <w:sz w:val="35"/>
          <w:szCs w:val="35"/>
        </w:rPr>
      </w:pPr>
    </w:p>
    <w:p w14:paraId="3142485E" w14:textId="77777777" w:rsidR="00EC2C86" w:rsidRDefault="00EC2C86" w:rsidP="00EC2C86">
      <w:pPr>
        <w:spacing w:line="380" w:lineRule="exact"/>
        <w:rPr>
          <w:sz w:val="35"/>
          <w:szCs w:val="35"/>
        </w:rPr>
      </w:pPr>
    </w:p>
    <w:p w14:paraId="56DF0122" w14:textId="77777777" w:rsidR="00EC2C86" w:rsidRDefault="00EC2C86" w:rsidP="00EC2C86">
      <w:pPr>
        <w:spacing w:line="380" w:lineRule="exact"/>
        <w:rPr>
          <w:sz w:val="35"/>
          <w:szCs w:val="35"/>
        </w:rPr>
      </w:pPr>
    </w:p>
    <w:p w14:paraId="443B5E07" w14:textId="77777777" w:rsidR="00EC2C86" w:rsidRDefault="00EC2C86" w:rsidP="00EC2C86">
      <w:pPr>
        <w:spacing w:line="380" w:lineRule="exact"/>
        <w:rPr>
          <w:sz w:val="35"/>
          <w:szCs w:val="35"/>
        </w:rPr>
      </w:pPr>
    </w:p>
    <w:p w14:paraId="349302DE" w14:textId="77777777" w:rsidR="00EC2C86" w:rsidRDefault="00EC2C86" w:rsidP="00EC2C86">
      <w:pPr>
        <w:spacing w:line="380" w:lineRule="exact"/>
        <w:rPr>
          <w:sz w:val="35"/>
          <w:szCs w:val="35"/>
        </w:rPr>
      </w:pPr>
    </w:p>
    <w:p w14:paraId="06E1CDB4" w14:textId="77777777" w:rsidR="00EC2C86" w:rsidRDefault="00EC2C86" w:rsidP="00EC2C86">
      <w:pPr>
        <w:spacing w:line="380" w:lineRule="exact"/>
        <w:rPr>
          <w:sz w:val="35"/>
          <w:szCs w:val="35"/>
        </w:rPr>
      </w:pPr>
    </w:p>
    <w:p w14:paraId="1F9D17B5" w14:textId="77777777" w:rsidR="00EC2C86" w:rsidRDefault="00EC2C86" w:rsidP="00EC2C86">
      <w:pPr>
        <w:spacing w:line="380" w:lineRule="exact"/>
        <w:rPr>
          <w:sz w:val="35"/>
          <w:szCs w:val="35"/>
        </w:rPr>
      </w:pPr>
    </w:p>
    <w:p w14:paraId="68A33FC3" w14:textId="77777777" w:rsidR="00EC2C86" w:rsidRPr="00EC2C86" w:rsidRDefault="00EC2C86" w:rsidP="00EC2C86">
      <w:pPr>
        <w:spacing w:line="380" w:lineRule="exact"/>
        <w:rPr>
          <w:sz w:val="35"/>
          <w:szCs w:val="35"/>
        </w:rPr>
      </w:pPr>
    </w:p>
    <w:p w14:paraId="59D200D8" w14:textId="77777777" w:rsidR="00D8661B" w:rsidRDefault="00D8661B">
      <w:pPr>
        <w:spacing w:line="200" w:lineRule="exact"/>
      </w:pPr>
    </w:p>
    <w:p w14:paraId="6877329C" w14:textId="77777777" w:rsidR="00D8661B" w:rsidRDefault="00D8661B">
      <w:pPr>
        <w:spacing w:line="200" w:lineRule="exact"/>
      </w:pPr>
    </w:p>
    <w:p w14:paraId="3FDD8A33" w14:textId="77777777" w:rsidR="00D8661B" w:rsidRDefault="00D8661B">
      <w:pPr>
        <w:spacing w:line="200" w:lineRule="exact"/>
      </w:pPr>
    </w:p>
    <w:p w14:paraId="310BA636" w14:textId="77777777" w:rsidR="00D8661B" w:rsidRDefault="00D8661B">
      <w:pPr>
        <w:spacing w:line="200" w:lineRule="exact"/>
      </w:pPr>
    </w:p>
    <w:p w14:paraId="26F43DBC" w14:textId="77777777" w:rsidR="00D8661B" w:rsidRDefault="00D8661B">
      <w:pPr>
        <w:spacing w:line="200" w:lineRule="exact"/>
      </w:pPr>
    </w:p>
    <w:p w14:paraId="02F12027" w14:textId="77777777" w:rsidR="00D8661B" w:rsidRDefault="00D8661B">
      <w:pPr>
        <w:spacing w:line="200" w:lineRule="exact"/>
      </w:pPr>
    </w:p>
    <w:p w14:paraId="776B3D40" w14:textId="77777777" w:rsidR="00D8661B" w:rsidRDefault="00D8661B">
      <w:pPr>
        <w:spacing w:line="200" w:lineRule="exact"/>
      </w:pPr>
    </w:p>
    <w:p w14:paraId="6819AC39" w14:textId="77777777" w:rsidR="00D8661B" w:rsidRDefault="00D8661B">
      <w:pPr>
        <w:spacing w:line="200" w:lineRule="exact"/>
      </w:pPr>
    </w:p>
    <w:p w14:paraId="3BF0EDBC" w14:textId="77777777" w:rsidR="00D8661B" w:rsidRDefault="00D8661B" w:rsidP="00EC2C86">
      <w:pPr>
        <w:spacing w:line="276" w:lineRule="auto"/>
      </w:pPr>
    </w:p>
    <w:p w14:paraId="24DD15C6" w14:textId="77777777" w:rsidR="00EC2C86" w:rsidRDefault="00EC2C86" w:rsidP="00EC2C86">
      <w:pPr>
        <w:spacing w:line="276" w:lineRule="auto"/>
        <w:rPr>
          <w:rFonts w:ascii="Arial" w:eastAsia="Calibri" w:hAnsi="Arial" w:cs="Arial"/>
          <w:sz w:val="28"/>
          <w:szCs w:val="28"/>
        </w:rPr>
      </w:pPr>
    </w:p>
    <w:p w14:paraId="5099038D" w14:textId="77777777" w:rsidR="00EC2C86" w:rsidRDefault="00EC2C86" w:rsidP="00EC2C86">
      <w:pPr>
        <w:spacing w:line="276" w:lineRule="auto"/>
        <w:rPr>
          <w:rFonts w:ascii="Arial" w:eastAsia="Calibri" w:hAnsi="Arial" w:cs="Arial"/>
          <w:sz w:val="28"/>
          <w:szCs w:val="28"/>
        </w:rPr>
      </w:pPr>
    </w:p>
    <w:p w14:paraId="192A2206" w14:textId="77777777" w:rsidR="00EC2C86" w:rsidRDefault="00EC2C86" w:rsidP="00EC2C86">
      <w:pPr>
        <w:spacing w:line="276" w:lineRule="auto"/>
        <w:rPr>
          <w:rFonts w:ascii="Arial" w:eastAsia="Calibri" w:hAnsi="Arial" w:cs="Arial"/>
          <w:sz w:val="28"/>
          <w:szCs w:val="28"/>
        </w:rPr>
      </w:pPr>
    </w:p>
    <w:p w14:paraId="006805F1" w14:textId="77777777" w:rsidR="00EC2C86" w:rsidRDefault="00EC2C86" w:rsidP="00EC2C86">
      <w:pPr>
        <w:spacing w:line="276" w:lineRule="auto"/>
        <w:rPr>
          <w:rFonts w:ascii="Arial" w:eastAsia="Calibri" w:hAnsi="Arial" w:cs="Arial"/>
          <w:sz w:val="28"/>
          <w:szCs w:val="28"/>
        </w:rPr>
      </w:pPr>
    </w:p>
    <w:p w14:paraId="31B8A626" w14:textId="77777777" w:rsidR="00EC2C86" w:rsidRDefault="00EC2C86" w:rsidP="00EC2C86">
      <w:pPr>
        <w:spacing w:line="276" w:lineRule="auto"/>
        <w:rPr>
          <w:rFonts w:ascii="Arial" w:eastAsia="Calibri" w:hAnsi="Arial" w:cs="Arial"/>
          <w:sz w:val="28"/>
          <w:szCs w:val="28"/>
        </w:rPr>
      </w:pPr>
    </w:p>
    <w:p w14:paraId="13CAD11B" w14:textId="77777777" w:rsidR="00EC2C86" w:rsidRDefault="00EC2C86" w:rsidP="00EC2C86">
      <w:pPr>
        <w:spacing w:line="276" w:lineRule="auto"/>
        <w:rPr>
          <w:rFonts w:ascii="Arial" w:eastAsia="Calibri" w:hAnsi="Arial" w:cs="Arial"/>
          <w:sz w:val="28"/>
          <w:szCs w:val="28"/>
        </w:rPr>
      </w:pPr>
    </w:p>
    <w:p w14:paraId="66C4BDBE" w14:textId="77777777" w:rsidR="00EC2C86" w:rsidRDefault="00EC2C86" w:rsidP="00EC2C86">
      <w:pPr>
        <w:spacing w:line="276" w:lineRule="auto"/>
        <w:rPr>
          <w:rFonts w:ascii="Arial" w:eastAsia="Calibri" w:hAnsi="Arial" w:cs="Arial"/>
          <w:sz w:val="28"/>
          <w:szCs w:val="28"/>
        </w:rPr>
      </w:pPr>
      <w:r w:rsidRPr="00EC2C86">
        <w:rPr>
          <w:rFonts w:ascii="Arial" w:eastAsia="Calibri" w:hAnsi="Arial" w:cs="Arial"/>
          <w:sz w:val="28"/>
          <w:szCs w:val="28"/>
        </w:rPr>
        <w:t xml:space="preserve">Name (s):  </w:t>
      </w:r>
      <w:proofErr w:type="spellStart"/>
      <w:r>
        <w:rPr>
          <w:rFonts w:ascii="Arial" w:eastAsia="Calibri" w:hAnsi="Arial" w:cs="Arial"/>
          <w:sz w:val="28"/>
          <w:szCs w:val="28"/>
        </w:rPr>
        <w:t>Radulescu</w:t>
      </w:r>
      <w:proofErr w:type="spellEnd"/>
      <w:r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Calibri" w:hAnsi="Arial" w:cs="Arial"/>
          <w:sz w:val="28"/>
          <w:szCs w:val="28"/>
        </w:rPr>
        <w:t>Alexandru</w:t>
      </w:r>
      <w:proofErr w:type="spellEnd"/>
      <w:r>
        <w:rPr>
          <w:rFonts w:ascii="Arial" w:eastAsia="Calibri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Calibri" w:hAnsi="Arial" w:cs="Arial"/>
          <w:sz w:val="28"/>
          <w:szCs w:val="28"/>
        </w:rPr>
        <w:t>Preda</w:t>
      </w:r>
      <w:proofErr w:type="spellEnd"/>
      <w:r>
        <w:rPr>
          <w:rFonts w:ascii="Arial" w:eastAsia="Calibri" w:hAnsi="Arial" w:cs="Arial"/>
          <w:sz w:val="28"/>
          <w:szCs w:val="28"/>
        </w:rPr>
        <w:t xml:space="preserve"> Radu-</w:t>
      </w:r>
      <w:proofErr w:type="spellStart"/>
      <w:r>
        <w:rPr>
          <w:rFonts w:ascii="Arial" w:eastAsia="Calibri" w:hAnsi="Arial" w:cs="Arial"/>
          <w:sz w:val="28"/>
          <w:szCs w:val="28"/>
        </w:rPr>
        <w:t>Alexandru</w:t>
      </w:r>
      <w:proofErr w:type="spellEnd"/>
      <w:r>
        <w:rPr>
          <w:rFonts w:ascii="Arial" w:eastAsia="Calibri" w:hAnsi="Arial" w:cs="Arial"/>
          <w:sz w:val="28"/>
          <w:szCs w:val="28"/>
        </w:rPr>
        <w:t xml:space="preserve">, </w:t>
      </w:r>
    </w:p>
    <w:p w14:paraId="24B0000F" w14:textId="77777777" w:rsidR="00EC2C86" w:rsidRPr="00EC2C86" w:rsidRDefault="00EC2C86" w:rsidP="00EC2C86">
      <w:pPr>
        <w:spacing w:after="160" w:line="276" w:lineRule="auto"/>
        <w:ind w:left="720" w:firstLine="720"/>
        <w:rPr>
          <w:rFonts w:ascii="Arial" w:eastAsia="Calibri" w:hAnsi="Arial" w:cs="Arial"/>
          <w:sz w:val="28"/>
          <w:szCs w:val="28"/>
        </w:rPr>
      </w:pPr>
      <w:proofErr w:type="spellStart"/>
      <w:r>
        <w:rPr>
          <w:rFonts w:ascii="Arial" w:eastAsia="Calibri" w:hAnsi="Arial" w:cs="Arial"/>
          <w:sz w:val="28"/>
          <w:szCs w:val="28"/>
        </w:rPr>
        <w:t>Sacuianu</w:t>
      </w:r>
      <w:proofErr w:type="spellEnd"/>
      <w:r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Calibri" w:hAnsi="Arial" w:cs="Arial"/>
          <w:sz w:val="28"/>
          <w:szCs w:val="28"/>
        </w:rPr>
        <w:t>Ionut-Alexandru</w:t>
      </w:r>
      <w:proofErr w:type="spellEnd"/>
      <w:r>
        <w:rPr>
          <w:rFonts w:ascii="Arial" w:eastAsia="Calibri" w:hAnsi="Arial" w:cs="Arial"/>
          <w:sz w:val="28"/>
          <w:szCs w:val="28"/>
        </w:rPr>
        <w:t xml:space="preserve">, Simon </w:t>
      </w:r>
      <w:proofErr w:type="spellStart"/>
      <w:r>
        <w:rPr>
          <w:rFonts w:ascii="Arial" w:eastAsia="Calibri" w:hAnsi="Arial" w:cs="Arial"/>
          <w:sz w:val="28"/>
          <w:szCs w:val="28"/>
        </w:rPr>
        <w:t>Jozsef</w:t>
      </w:r>
      <w:proofErr w:type="spellEnd"/>
      <w:r>
        <w:rPr>
          <w:rFonts w:ascii="Arial" w:eastAsia="Calibri" w:hAnsi="Arial" w:cs="Arial"/>
          <w:sz w:val="28"/>
          <w:szCs w:val="28"/>
        </w:rPr>
        <w:t>-Gabriel</w:t>
      </w:r>
    </w:p>
    <w:p w14:paraId="0EFF17B8" w14:textId="77777777" w:rsidR="00EC2C86" w:rsidRPr="00EC2C86" w:rsidRDefault="00EC2C86" w:rsidP="00EC2C86">
      <w:pPr>
        <w:spacing w:after="160" w:line="276" w:lineRule="auto"/>
        <w:rPr>
          <w:rFonts w:ascii="Arial" w:eastAsia="Calibri" w:hAnsi="Arial" w:cs="Arial"/>
          <w:sz w:val="28"/>
          <w:szCs w:val="28"/>
        </w:rPr>
      </w:pPr>
      <w:r w:rsidRPr="00EC2C86">
        <w:rPr>
          <w:rFonts w:ascii="Arial" w:eastAsia="Calibri" w:hAnsi="Arial" w:cs="Arial"/>
          <w:sz w:val="28"/>
          <w:szCs w:val="28"/>
        </w:rPr>
        <w:t xml:space="preserve">Lab Section:   Software Engineering  </w:t>
      </w:r>
    </w:p>
    <w:p w14:paraId="6B3DA045" w14:textId="77777777" w:rsidR="00EC2C86" w:rsidRPr="00EC2C86" w:rsidRDefault="00EC2C86" w:rsidP="00EC2C86">
      <w:pPr>
        <w:spacing w:after="160" w:line="276" w:lineRule="auto"/>
        <w:rPr>
          <w:rFonts w:ascii="Arial" w:eastAsia="Calibri" w:hAnsi="Arial" w:cs="Arial"/>
          <w:sz w:val="22"/>
          <w:szCs w:val="22"/>
        </w:rPr>
      </w:pPr>
      <w:r w:rsidRPr="00EC2C86">
        <w:rPr>
          <w:rFonts w:ascii="Arial" w:eastAsia="Calibri" w:hAnsi="Arial" w:cs="Arial"/>
          <w:sz w:val="22"/>
          <w:szCs w:val="22"/>
        </w:rPr>
        <w:t>Date: (03/2</w:t>
      </w:r>
      <w:r>
        <w:rPr>
          <w:rFonts w:ascii="Arial" w:eastAsia="Calibri" w:hAnsi="Arial" w:cs="Arial"/>
          <w:sz w:val="22"/>
          <w:szCs w:val="22"/>
        </w:rPr>
        <w:t>3</w:t>
      </w:r>
      <w:r w:rsidRPr="00EC2C86">
        <w:rPr>
          <w:rFonts w:ascii="Arial" w:eastAsia="Calibri" w:hAnsi="Arial" w:cs="Arial"/>
          <w:sz w:val="22"/>
          <w:szCs w:val="22"/>
        </w:rPr>
        <w:t>/2020)</w:t>
      </w:r>
    </w:p>
    <w:p w14:paraId="363A5A46" w14:textId="77777777" w:rsidR="00D8661B" w:rsidRDefault="00B46EC2" w:rsidP="00EC2C86">
      <w:pPr>
        <w:spacing w:before="22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spacing w:val="6"/>
          <w:sz w:val="31"/>
          <w:szCs w:val="31"/>
        </w:rPr>
        <w:lastRenderedPageBreak/>
        <w:t>T</w:t>
      </w:r>
      <w:r>
        <w:rPr>
          <w:rFonts w:ascii="Arial" w:eastAsia="Arial" w:hAnsi="Arial" w:cs="Arial"/>
          <w:b/>
          <w:spacing w:val="-12"/>
          <w:sz w:val="25"/>
          <w:szCs w:val="25"/>
        </w:rPr>
        <w:t>A</w:t>
      </w:r>
      <w:r>
        <w:rPr>
          <w:rFonts w:ascii="Arial" w:eastAsia="Arial" w:hAnsi="Arial" w:cs="Arial"/>
          <w:b/>
          <w:spacing w:val="2"/>
          <w:sz w:val="25"/>
          <w:szCs w:val="25"/>
        </w:rPr>
        <w:t>B</w:t>
      </w:r>
      <w:r>
        <w:rPr>
          <w:rFonts w:ascii="Arial" w:eastAsia="Arial" w:hAnsi="Arial" w:cs="Arial"/>
          <w:b/>
          <w:sz w:val="25"/>
          <w:szCs w:val="25"/>
        </w:rPr>
        <w:t>LE</w:t>
      </w:r>
      <w:r>
        <w:rPr>
          <w:rFonts w:ascii="Arial" w:eastAsia="Arial" w:hAnsi="Arial" w:cs="Arial"/>
          <w:b/>
          <w:spacing w:val="-7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spacing w:val="-2"/>
          <w:sz w:val="25"/>
          <w:szCs w:val="25"/>
        </w:rPr>
        <w:t>O</w:t>
      </w:r>
      <w:r>
        <w:rPr>
          <w:rFonts w:ascii="Arial" w:eastAsia="Arial" w:hAnsi="Arial" w:cs="Arial"/>
          <w:b/>
          <w:sz w:val="25"/>
          <w:szCs w:val="25"/>
        </w:rPr>
        <w:t>F</w:t>
      </w:r>
      <w:r>
        <w:rPr>
          <w:rFonts w:ascii="Arial" w:eastAsia="Arial" w:hAnsi="Arial" w:cs="Arial"/>
          <w:b/>
          <w:spacing w:val="-3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spacing w:val="5"/>
          <w:sz w:val="31"/>
          <w:szCs w:val="31"/>
        </w:rPr>
        <w:t>C</w:t>
      </w:r>
      <w:r>
        <w:rPr>
          <w:rFonts w:ascii="Arial" w:eastAsia="Arial" w:hAnsi="Arial" w:cs="Arial"/>
          <w:b/>
          <w:spacing w:val="-2"/>
          <w:sz w:val="25"/>
          <w:szCs w:val="25"/>
        </w:rPr>
        <w:t>O</w:t>
      </w:r>
      <w:r>
        <w:rPr>
          <w:rFonts w:ascii="Arial" w:eastAsia="Arial" w:hAnsi="Arial" w:cs="Arial"/>
          <w:b/>
          <w:spacing w:val="2"/>
          <w:sz w:val="25"/>
          <w:szCs w:val="25"/>
        </w:rPr>
        <w:t>N</w:t>
      </w:r>
      <w:r>
        <w:rPr>
          <w:rFonts w:ascii="Arial" w:eastAsia="Arial" w:hAnsi="Arial" w:cs="Arial"/>
          <w:b/>
          <w:sz w:val="25"/>
          <w:szCs w:val="25"/>
        </w:rPr>
        <w:t>T</w:t>
      </w:r>
      <w:r>
        <w:rPr>
          <w:rFonts w:ascii="Arial" w:eastAsia="Arial" w:hAnsi="Arial" w:cs="Arial"/>
          <w:b/>
          <w:spacing w:val="3"/>
          <w:sz w:val="25"/>
          <w:szCs w:val="25"/>
        </w:rPr>
        <w:t>E</w:t>
      </w:r>
      <w:r>
        <w:rPr>
          <w:rFonts w:ascii="Arial" w:eastAsia="Arial" w:hAnsi="Arial" w:cs="Arial"/>
          <w:b/>
          <w:spacing w:val="2"/>
          <w:sz w:val="25"/>
          <w:szCs w:val="25"/>
        </w:rPr>
        <w:t>N</w:t>
      </w:r>
      <w:r>
        <w:rPr>
          <w:rFonts w:ascii="Arial" w:eastAsia="Arial" w:hAnsi="Arial" w:cs="Arial"/>
          <w:b/>
          <w:sz w:val="25"/>
          <w:szCs w:val="25"/>
        </w:rPr>
        <w:t>TS</w:t>
      </w:r>
    </w:p>
    <w:p w14:paraId="77A5F5C9" w14:textId="77777777" w:rsidR="00D8661B" w:rsidRDefault="00D8661B">
      <w:pPr>
        <w:spacing w:before="8" w:line="160" w:lineRule="exact"/>
        <w:rPr>
          <w:sz w:val="16"/>
          <w:szCs w:val="16"/>
        </w:rPr>
      </w:pPr>
    </w:p>
    <w:p w14:paraId="34D30F5D" w14:textId="77777777" w:rsidR="00D8661B" w:rsidRDefault="00D8661B">
      <w:pPr>
        <w:spacing w:line="200" w:lineRule="exact"/>
      </w:pPr>
    </w:p>
    <w:p w14:paraId="200139A1" w14:textId="77777777" w:rsidR="00D8661B" w:rsidRDefault="00D8661B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"/>
        <w:gridCol w:w="361"/>
        <w:gridCol w:w="5792"/>
        <w:gridCol w:w="3046"/>
      </w:tblGrid>
      <w:tr w:rsidR="00D8661B" w14:paraId="01351C17" w14:textId="77777777">
        <w:trPr>
          <w:trHeight w:hRule="exact" w:val="810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6A0C9CF8" w14:textId="77777777" w:rsidR="00D8661B" w:rsidRDefault="00B46EC2">
            <w:pPr>
              <w:spacing w:before="69"/>
              <w:ind w:left="40" w:right="-4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0EEBAE0" w14:textId="77777777" w:rsidR="00D8661B" w:rsidRDefault="00D8661B">
            <w:pPr>
              <w:spacing w:line="200" w:lineRule="exact"/>
            </w:pPr>
          </w:p>
          <w:p w14:paraId="6183E29D" w14:textId="77777777" w:rsidR="00D8661B" w:rsidRDefault="00D8661B">
            <w:pPr>
              <w:spacing w:before="3" w:line="260" w:lineRule="exact"/>
              <w:rPr>
                <w:sz w:val="26"/>
                <w:szCs w:val="26"/>
              </w:rPr>
            </w:pPr>
          </w:p>
          <w:p w14:paraId="1B998691" w14:textId="77777777" w:rsidR="00D8661B" w:rsidRDefault="00B46EC2">
            <w:pPr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6BCC2C55" w14:textId="77777777" w:rsidR="00D8661B" w:rsidRDefault="00B46EC2">
            <w:pPr>
              <w:spacing w:before="69"/>
              <w:ind w:left="48"/>
              <w:rPr>
                <w:sz w:val="19"/>
                <w:szCs w:val="19"/>
              </w:rPr>
            </w:pP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w w:val="101"/>
                <w:sz w:val="19"/>
                <w:szCs w:val="19"/>
              </w:rPr>
              <w:t>N</w:t>
            </w:r>
            <w:r>
              <w:rPr>
                <w:b/>
                <w:spacing w:val="2"/>
                <w:w w:val="101"/>
                <w:sz w:val="19"/>
                <w:szCs w:val="19"/>
              </w:rPr>
              <w:t>T</w:t>
            </w:r>
            <w:r>
              <w:rPr>
                <w:b/>
                <w:w w:val="101"/>
                <w:sz w:val="19"/>
                <w:szCs w:val="19"/>
              </w:rPr>
              <w:t>R</w:t>
            </w:r>
            <w:r>
              <w:rPr>
                <w:b/>
                <w:spacing w:val="-5"/>
                <w:w w:val="101"/>
                <w:sz w:val="19"/>
                <w:szCs w:val="19"/>
              </w:rPr>
              <w:t>O</w:t>
            </w:r>
            <w:r>
              <w:rPr>
                <w:b/>
                <w:w w:val="101"/>
                <w:sz w:val="19"/>
                <w:szCs w:val="19"/>
              </w:rPr>
              <w:t>DU</w:t>
            </w:r>
            <w:r>
              <w:rPr>
                <w:b/>
                <w:spacing w:val="-3"/>
                <w:w w:val="101"/>
                <w:sz w:val="19"/>
                <w:szCs w:val="19"/>
              </w:rPr>
              <w:t>CT</w:t>
            </w:r>
            <w:r>
              <w:rPr>
                <w:b/>
                <w:spacing w:val="2"/>
                <w:w w:val="101"/>
                <w:sz w:val="19"/>
                <w:szCs w:val="19"/>
              </w:rPr>
              <w:t>I</w:t>
            </w:r>
            <w:r>
              <w:rPr>
                <w:b/>
                <w:w w:val="101"/>
                <w:sz w:val="19"/>
                <w:szCs w:val="19"/>
              </w:rPr>
              <w:t>ON</w:t>
            </w:r>
          </w:p>
          <w:p w14:paraId="12CDB9E9" w14:textId="77777777" w:rsidR="00D8661B" w:rsidRDefault="00D8661B">
            <w:pPr>
              <w:spacing w:before="8" w:line="100" w:lineRule="exact"/>
              <w:rPr>
                <w:sz w:val="11"/>
                <w:szCs w:val="11"/>
              </w:rPr>
            </w:pPr>
          </w:p>
          <w:p w14:paraId="7961CB06" w14:textId="77777777" w:rsidR="00D8661B" w:rsidRDefault="00B46EC2">
            <w:pPr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</w:t>
            </w:r>
            <w:r>
              <w:rPr>
                <w:spacing w:val="3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p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37B6ABE7" w14:textId="77777777" w:rsidR="00D8661B" w:rsidRDefault="00B46EC2">
            <w:pPr>
              <w:spacing w:before="69"/>
              <w:ind w:right="40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75ED872B" w14:textId="77777777" w:rsidR="00D8661B" w:rsidRDefault="00D8661B">
            <w:pPr>
              <w:spacing w:before="8" w:line="100" w:lineRule="exact"/>
              <w:rPr>
                <w:sz w:val="11"/>
                <w:szCs w:val="11"/>
              </w:rPr>
            </w:pPr>
          </w:p>
          <w:p w14:paraId="34677D0D" w14:textId="77777777" w:rsidR="00D8661B" w:rsidRDefault="00B46EC2">
            <w:pPr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8661B" w14:paraId="23A58C55" w14:textId="77777777">
        <w:trPr>
          <w:trHeight w:hRule="exact" w:val="396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6D8352F4" w14:textId="77777777" w:rsidR="00D8661B" w:rsidRDefault="00D8661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6212481C" w14:textId="77777777" w:rsidR="00D8661B" w:rsidRDefault="00B46EC2">
            <w:pPr>
              <w:spacing w:before="46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72654E15" w14:textId="77777777" w:rsidR="00D8661B" w:rsidRDefault="00B46EC2">
            <w:pPr>
              <w:spacing w:before="46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33717BC2" w14:textId="77777777" w:rsidR="00D8661B" w:rsidRDefault="00B46EC2">
            <w:pPr>
              <w:spacing w:before="46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8661B" w14:paraId="0DE5F5B5" w14:textId="77777777">
        <w:trPr>
          <w:trHeight w:hRule="exact" w:val="396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21055DF7" w14:textId="77777777" w:rsidR="00D8661B" w:rsidRDefault="00D8661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65F29256" w14:textId="77777777" w:rsidR="00D8661B" w:rsidRDefault="00B46EC2">
            <w:pPr>
              <w:spacing w:before="48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25E4E3A1" w14:textId="77777777" w:rsidR="00D8661B" w:rsidRDefault="00B46EC2">
            <w:pPr>
              <w:spacing w:before="48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ew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58FD7107" w14:textId="77777777" w:rsidR="00D8661B" w:rsidRDefault="00B46EC2">
            <w:pPr>
              <w:spacing w:before="48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8661B" w14:paraId="2CF858D5" w14:textId="77777777">
        <w:trPr>
          <w:trHeight w:hRule="exact" w:val="396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4A0FE444" w14:textId="77777777" w:rsidR="00D8661B" w:rsidRDefault="00D8661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5EB4D16E" w14:textId="77777777" w:rsidR="00D8661B" w:rsidRDefault="00B46EC2">
            <w:pPr>
              <w:spacing w:before="46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59D342CC" w14:textId="77777777" w:rsidR="00D8661B" w:rsidRDefault="00B46EC2">
            <w:pPr>
              <w:spacing w:before="46"/>
              <w:ind w:left="25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er</w:t>
            </w:r>
            <w:r>
              <w:rPr>
                <w:spacing w:val="5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18B68426" w14:textId="77777777" w:rsidR="00D8661B" w:rsidRDefault="00B46EC2">
            <w:pPr>
              <w:spacing w:before="46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8661B" w14:paraId="2567AAF7" w14:textId="77777777">
        <w:trPr>
          <w:trHeight w:hRule="exact" w:val="45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4E74B19A" w14:textId="77777777" w:rsidR="00D8661B" w:rsidRDefault="00D8661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6DCE530F" w14:textId="77777777" w:rsidR="00D8661B" w:rsidRDefault="00B46EC2">
            <w:pPr>
              <w:spacing w:before="48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1F5558CB" w14:textId="77777777" w:rsidR="00D8661B" w:rsidRDefault="00B46EC2">
            <w:pPr>
              <w:spacing w:before="48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3"/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f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ns 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cr</w:t>
            </w:r>
            <w:r>
              <w:rPr>
                <w:spacing w:val="6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ny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283C1E6B" w14:textId="77777777" w:rsidR="00D8661B" w:rsidRDefault="00B46EC2">
            <w:pPr>
              <w:spacing w:before="48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8661B" w14:paraId="1577D18E" w14:textId="77777777">
        <w:trPr>
          <w:trHeight w:hRule="exact" w:val="51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15169322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1E174B2E" w14:textId="77777777" w:rsidR="00D8661B" w:rsidRDefault="00B46EC2">
            <w:pPr>
              <w:ind w:left="40" w:right="-4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7EABF6A7" w14:textId="77777777" w:rsidR="00D8661B" w:rsidRDefault="00D8661B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262267CB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10F4ABCB" w14:textId="77777777" w:rsidR="00D8661B" w:rsidRDefault="00B46EC2">
            <w:pPr>
              <w:ind w:left="48"/>
              <w:rPr>
                <w:sz w:val="19"/>
                <w:szCs w:val="19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19"/>
                <w:szCs w:val="19"/>
              </w:rPr>
              <w:t>YS</w:t>
            </w:r>
            <w:r>
              <w:rPr>
                <w:b/>
                <w:spacing w:val="-4"/>
                <w:sz w:val="19"/>
                <w:szCs w:val="19"/>
              </w:rPr>
              <w:t>T</w:t>
            </w:r>
            <w:r>
              <w:rPr>
                <w:b/>
                <w:spacing w:val="2"/>
                <w:sz w:val="19"/>
                <w:szCs w:val="19"/>
              </w:rPr>
              <w:t>E</w:t>
            </w:r>
            <w:r>
              <w:rPr>
                <w:b/>
                <w:sz w:val="19"/>
                <w:szCs w:val="19"/>
              </w:rPr>
              <w:t>M</w:t>
            </w:r>
            <w:r>
              <w:rPr>
                <w:b/>
                <w:spacing w:val="4"/>
                <w:sz w:val="19"/>
                <w:szCs w:val="19"/>
              </w:rPr>
              <w:t xml:space="preserve"> 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-4"/>
                <w:w w:val="101"/>
                <w:sz w:val="19"/>
                <w:szCs w:val="19"/>
              </w:rPr>
              <w:t>V</w:t>
            </w:r>
            <w:r>
              <w:rPr>
                <w:b/>
                <w:spacing w:val="2"/>
                <w:w w:val="101"/>
                <w:sz w:val="19"/>
                <w:szCs w:val="19"/>
              </w:rPr>
              <w:t>E</w:t>
            </w:r>
            <w:r>
              <w:rPr>
                <w:b/>
                <w:spacing w:val="-4"/>
                <w:w w:val="101"/>
                <w:sz w:val="19"/>
                <w:szCs w:val="19"/>
              </w:rPr>
              <w:t>R</w:t>
            </w:r>
            <w:r>
              <w:rPr>
                <w:b/>
                <w:w w:val="101"/>
                <w:sz w:val="19"/>
                <w:szCs w:val="19"/>
              </w:rPr>
              <w:t>V</w:t>
            </w:r>
            <w:r>
              <w:rPr>
                <w:b/>
                <w:spacing w:val="-2"/>
                <w:w w:val="101"/>
                <w:sz w:val="19"/>
                <w:szCs w:val="19"/>
              </w:rPr>
              <w:t>I</w:t>
            </w:r>
            <w:r>
              <w:rPr>
                <w:b/>
                <w:spacing w:val="2"/>
                <w:w w:val="101"/>
                <w:sz w:val="19"/>
                <w:szCs w:val="19"/>
              </w:rPr>
              <w:t>E</w:t>
            </w:r>
            <w:r>
              <w:rPr>
                <w:b/>
                <w:w w:val="101"/>
                <w:sz w:val="19"/>
                <w:szCs w:val="19"/>
              </w:rPr>
              <w:t>W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156F4472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68A177A5" w14:textId="77777777" w:rsidR="00D8661B" w:rsidRDefault="00B46EC2">
            <w:pPr>
              <w:ind w:right="40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8661B" w14:paraId="25D1C6BA" w14:textId="77777777">
        <w:trPr>
          <w:trHeight w:hRule="exact" w:val="454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30AEFB8B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43F4DDDC" w14:textId="77777777" w:rsidR="00D8661B" w:rsidRDefault="00B46EC2">
            <w:pPr>
              <w:ind w:left="40" w:right="-4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23F01D03" w14:textId="77777777" w:rsidR="00D8661B" w:rsidRDefault="00D8661B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4D95B8A2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03D8EFB4" w14:textId="77777777" w:rsidR="00D8661B" w:rsidRDefault="00B46EC2">
            <w:pPr>
              <w:ind w:left="48"/>
              <w:rPr>
                <w:sz w:val="19"/>
                <w:szCs w:val="19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19"/>
                <w:szCs w:val="19"/>
              </w:rPr>
              <w:t>YS</w:t>
            </w:r>
            <w:r>
              <w:rPr>
                <w:b/>
                <w:spacing w:val="-4"/>
                <w:sz w:val="19"/>
                <w:szCs w:val="19"/>
              </w:rPr>
              <w:t>T</w:t>
            </w:r>
            <w:r>
              <w:rPr>
                <w:b/>
                <w:spacing w:val="2"/>
                <w:sz w:val="19"/>
                <w:szCs w:val="19"/>
              </w:rPr>
              <w:t>E</w:t>
            </w:r>
            <w:r>
              <w:rPr>
                <w:b/>
                <w:sz w:val="19"/>
                <w:szCs w:val="19"/>
              </w:rPr>
              <w:t>M</w:t>
            </w:r>
            <w:r>
              <w:rPr>
                <w:b/>
                <w:spacing w:val="4"/>
                <w:sz w:val="19"/>
                <w:szCs w:val="19"/>
              </w:rPr>
              <w:t xml:space="preserve">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w w:val="101"/>
                <w:sz w:val="19"/>
                <w:szCs w:val="19"/>
              </w:rPr>
              <w:t>R</w:t>
            </w:r>
            <w:r>
              <w:rPr>
                <w:b/>
                <w:spacing w:val="-4"/>
                <w:w w:val="101"/>
                <w:sz w:val="19"/>
                <w:szCs w:val="19"/>
              </w:rPr>
              <w:t>C</w:t>
            </w:r>
            <w:r>
              <w:rPr>
                <w:b/>
                <w:w w:val="101"/>
                <w:sz w:val="19"/>
                <w:szCs w:val="19"/>
              </w:rPr>
              <w:t>H</w:t>
            </w:r>
            <w:r>
              <w:rPr>
                <w:b/>
                <w:spacing w:val="-3"/>
                <w:w w:val="101"/>
                <w:sz w:val="19"/>
                <w:szCs w:val="19"/>
              </w:rPr>
              <w:t>I</w:t>
            </w:r>
            <w:r>
              <w:rPr>
                <w:b/>
                <w:spacing w:val="2"/>
                <w:w w:val="101"/>
                <w:sz w:val="19"/>
                <w:szCs w:val="19"/>
              </w:rPr>
              <w:t>T</w:t>
            </w:r>
            <w:r>
              <w:rPr>
                <w:b/>
                <w:spacing w:val="-3"/>
                <w:w w:val="101"/>
                <w:sz w:val="19"/>
                <w:szCs w:val="19"/>
              </w:rPr>
              <w:t>E</w:t>
            </w:r>
            <w:r>
              <w:rPr>
                <w:b/>
                <w:w w:val="101"/>
                <w:sz w:val="19"/>
                <w:szCs w:val="19"/>
              </w:rPr>
              <w:t>C</w:t>
            </w:r>
            <w:r>
              <w:rPr>
                <w:b/>
                <w:spacing w:val="-3"/>
                <w:w w:val="101"/>
                <w:sz w:val="19"/>
                <w:szCs w:val="19"/>
              </w:rPr>
              <w:t>T</w:t>
            </w:r>
            <w:r>
              <w:rPr>
                <w:b/>
                <w:w w:val="101"/>
                <w:sz w:val="19"/>
                <w:szCs w:val="19"/>
              </w:rPr>
              <w:t>U</w:t>
            </w:r>
            <w:r>
              <w:rPr>
                <w:b/>
                <w:spacing w:val="-4"/>
                <w:w w:val="101"/>
                <w:sz w:val="19"/>
                <w:szCs w:val="19"/>
              </w:rPr>
              <w:t>R</w:t>
            </w:r>
            <w:r>
              <w:rPr>
                <w:b/>
                <w:w w:val="101"/>
                <w:sz w:val="19"/>
                <w:szCs w:val="19"/>
              </w:rPr>
              <w:t>E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34707F7E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5AD7D9F7" w14:textId="77777777" w:rsidR="00D8661B" w:rsidRDefault="00B46EC2">
            <w:pPr>
              <w:ind w:right="40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8661B" w14:paraId="40DE9FC8" w14:textId="77777777">
        <w:trPr>
          <w:trHeight w:hRule="exact" w:val="394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7BC199EB" w14:textId="77777777" w:rsidR="00D8661B" w:rsidRDefault="00D8661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4D3AD018" w14:textId="77777777" w:rsidR="00D8661B" w:rsidRDefault="00B46EC2">
            <w:pPr>
              <w:spacing w:before="43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644E0F25" w14:textId="77777777" w:rsidR="00D8661B" w:rsidRDefault="00B46EC2">
            <w:pPr>
              <w:spacing w:before="43"/>
              <w:ind w:left="250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21A7E3E6" w14:textId="77777777" w:rsidR="00D8661B" w:rsidRDefault="00B46EC2">
            <w:pPr>
              <w:spacing w:before="43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8661B" w14:paraId="17E9FF38" w14:textId="77777777">
        <w:trPr>
          <w:trHeight w:hRule="exact" w:val="396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37A4A275" w14:textId="77777777" w:rsidR="00D8661B" w:rsidRDefault="00D8661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41F9446F" w14:textId="77777777" w:rsidR="00D8661B" w:rsidRDefault="00B46EC2">
            <w:pPr>
              <w:spacing w:before="48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12C33FAD" w14:textId="77777777" w:rsidR="00D8661B" w:rsidRDefault="00B46EC2">
            <w:pPr>
              <w:spacing w:before="48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676E9228" w14:textId="77777777" w:rsidR="00D8661B" w:rsidRDefault="00B46EC2">
            <w:pPr>
              <w:spacing w:before="48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8661B" w14:paraId="207CE9F0" w14:textId="77777777">
        <w:trPr>
          <w:trHeight w:hRule="exact" w:val="45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06F0D666" w14:textId="77777777" w:rsidR="00D8661B" w:rsidRDefault="00D8661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605DAC5E" w14:textId="77777777" w:rsidR="00D8661B" w:rsidRDefault="00B46EC2">
            <w:pPr>
              <w:spacing w:before="46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04AA7D86" w14:textId="77777777" w:rsidR="00D8661B" w:rsidRDefault="00B46EC2">
            <w:pPr>
              <w:spacing w:before="46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 xml:space="preserve"> R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t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1B9E3C53" w14:textId="77777777" w:rsidR="00D8661B" w:rsidRDefault="00B46EC2">
            <w:pPr>
              <w:spacing w:before="46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8661B" w14:paraId="525FD9AF" w14:textId="77777777">
        <w:trPr>
          <w:trHeight w:hRule="exact" w:val="850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73274EFC" w14:textId="77777777" w:rsidR="00D8661B" w:rsidRDefault="00D8661B">
            <w:pPr>
              <w:spacing w:before="1" w:line="100" w:lineRule="exact"/>
              <w:rPr>
                <w:sz w:val="11"/>
                <w:szCs w:val="11"/>
              </w:rPr>
            </w:pPr>
          </w:p>
          <w:p w14:paraId="460E1F98" w14:textId="77777777" w:rsidR="00D8661B" w:rsidRDefault="00B46EC2">
            <w:pPr>
              <w:ind w:left="40" w:right="-4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26DEE269" w14:textId="77777777" w:rsidR="00D8661B" w:rsidRDefault="00D8661B">
            <w:pPr>
              <w:spacing w:line="200" w:lineRule="exact"/>
            </w:pPr>
          </w:p>
          <w:p w14:paraId="4FA0A7F7" w14:textId="77777777" w:rsidR="00D8661B" w:rsidRDefault="00D8661B">
            <w:pPr>
              <w:spacing w:before="19" w:line="280" w:lineRule="exact"/>
              <w:rPr>
                <w:sz w:val="28"/>
                <w:szCs w:val="28"/>
              </w:rPr>
            </w:pPr>
          </w:p>
          <w:p w14:paraId="6158960E" w14:textId="77777777" w:rsidR="00D8661B" w:rsidRDefault="00B46EC2">
            <w:pPr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1E81836F" w14:textId="77777777" w:rsidR="00D8661B" w:rsidRDefault="00D8661B">
            <w:pPr>
              <w:spacing w:before="1" w:line="100" w:lineRule="exact"/>
              <w:rPr>
                <w:sz w:val="11"/>
                <w:szCs w:val="11"/>
              </w:rPr>
            </w:pPr>
          </w:p>
          <w:p w14:paraId="699C05D3" w14:textId="77777777" w:rsidR="00D8661B" w:rsidRDefault="00B46EC2">
            <w:pPr>
              <w:ind w:left="48"/>
              <w:rPr>
                <w:sz w:val="19"/>
                <w:szCs w:val="19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19"/>
                <w:szCs w:val="19"/>
              </w:rPr>
              <w:t>A</w:t>
            </w:r>
            <w:r>
              <w:rPr>
                <w:b/>
                <w:spacing w:val="2"/>
                <w:sz w:val="19"/>
                <w:szCs w:val="19"/>
              </w:rPr>
              <w:t>T</w:t>
            </w:r>
            <w:r>
              <w:rPr>
                <w:b/>
                <w:sz w:val="19"/>
                <w:szCs w:val="19"/>
              </w:rPr>
              <w:t>A</w:t>
            </w:r>
            <w:r>
              <w:rPr>
                <w:b/>
                <w:spacing w:val="5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24"/>
                <w:szCs w:val="24"/>
              </w:rPr>
              <w:t>D</w:t>
            </w:r>
            <w:r>
              <w:rPr>
                <w:b/>
                <w:spacing w:val="2"/>
                <w:w w:val="101"/>
                <w:sz w:val="19"/>
                <w:szCs w:val="19"/>
              </w:rPr>
              <w:t>E</w:t>
            </w:r>
            <w:r>
              <w:rPr>
                <w:b/>
                <w:spacing w:val="-6"/>
                <w:w w:val="101"/>
                <w:sz w:val="19"/>
                <w:szCs w:val="19"/>
              </w:rPr>
              <w:t>S</w:t>
            </w:r>
            <w:r>
              <w:rPr>
                <w:b/>
                <w:spacing w:val="2"/>
                <w:w w:val="101"/>
                <w:sz w:val="19"/>
                <w:szCs w:val="19"/>
              </w:rPr>
              <w:t>I</w:t>
            </w:r>
            <w:r>
              <w:rPr>
                <w:b/>
                <w:w w:val="101"/>
                <w:sz w:val="19"/>
                <w:szCs w:val="19"/>
              </w:rPr>
              <w:t>GN</w:t>
            </w:r>
          </w:p>
          <w:p w14:paraId="21985AF4" w14:textId="77777777" w:rsidR="00D8661B" w:rsidRDefault="00D8661B">
            <w:pPr>
              <w:spacing w:before="3" w:line="100" w:lineRule="exact"/>
              <w:rPr>
                <w:sz w:val="11"/>
                <w:szCs w:val="11"/>
              </w:rPr>
            </w:pPr>
          </w:p>
          <w:p w14:paraId="6CE5FA4F" w14:textId="77777777" w:rsidR="00D8661B" w:rsidRDefault="00B46EC2">
            <w:pPr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cr</w:t>
            </w:r>
            <w:r>
              <w:rPr>
                <w:spacing w:val="-8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4DC0A754" w14:textId="77777777" w:rsidR="00D8661B" w:rsidRDefault="00D8661B">
            <w:pPr>
              <w:spacing w:before="1" w:line="100" w:lineRule="exact"/>
              <w:rPr>
                <w:sz w:val="11"/>
                <w:szCs w:val="11"/>
              </w:rPr>
            </w:pPr>
          </w:p>
          <w:p w14:paraId="72E01A74" w14:textId="77777777" w:rsidR="00D8661B" w:rsidRDefault="00B46EC2">
            <w:pPr>
              <w:ind w:right="40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  <w:p w14:paraId="1A63C549" w14:textId="77777777" w:rsidR="00D8661B" w:rsidRDefault="00D8661B">
            <w:pPr>
              <w:spacing w:before="3" w:line="100" w:lineRule="exact"/>
              <w:rPr>
                <w:sz w:val="11"/>
                <w:szCs w:val="11"/>
              </w:rPr>
            </w:pPr>
          </w:p>
          <w:p w14:paraId="00943FCA" w14:textId="77777777" w:rsidR="00D8661B" w:rsidRDefault="00B46EC2">
            <w:pPr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8661B" w14:paraId="161E6A7E" w14:textId="77777777">
        <w:trPr>
          <w:trHeight w:hRule="exact" w:val="45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422EFC58" w14:textId="77777777" w:rsidR="00D8661B" w:rsidRDefault="00D8661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1F93A53F" w14:textId="77777777" w:rsidR="00D8661B" w:rsidRDefault="00B46EC2">
            <w:pPr>
              <w:spacing w:before="48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7E371D3A" w14:textId="77777777" w:rsidR="00D8661B" w:rsidRDefault="00B46EC2">
            <w:pPr>
              <w:spacing w:before="48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0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9"/>
                <w:sz w:val="24"/>
                <w:szCs w:val="24"/>
              </w:rPr>
              <w:t>t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236934E1" w14:textId="77777777" w:rsidR="00D8661B" w:rsidRDefault="00B46EC2">
            <w:pPr>
              <w:spacing w:before="48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8661B" w14:paraId="17826FBD" w14:textId="77777777">
        <w:trPr>
          <w:trHeight w:hRule="exact" w:val="51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27E81394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0D43EA43" w14:textId="77777777" w:rsidR="00D8661B" w:rsidRDefault="00B46EC2">
            <w:pPr>
              <w:ind w:left="40" w:right="-4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17EC97C" w14:textId="77777777" w:rsidR="00D8661B" w:rsidRDefault="00D8661B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780455E9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5960D0DE" w14:textId="77777777" w:rsidR="00D8661B" w:rsidRDefault="00B46EC2">
            <w:pPr>
              <w:ind w:left="48"/>
              <w:rPr>
                <w:sz w:val="19"/>
                <w:szCs w:val="19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19"/>
                <w:szCs w:val="19"/>
              </w:rPr>
              <w:t>O</w:t>
            </w:r>
            <w:r>
              <w:rPr>
                <w:b/>
                <w:spacing w:val="-4"/>
                <w:sz w:val="19"/>
                <w:szCs w:val="19"/>
              </w:rPr>
              <w:t>M</w:t>
            </w:r>
            <w:r>
              <w:rPr>
                <w:b/>
                <w:spacing w:val="3"/>
                <w:sz w:val="19"/>
                <w:szCs w:val="19"/>
              </w:rPr>
              <w:t>P</w:t>
            </w:r>
            <w:r>
              <w:rPr>
                <w:b/>
                <w:sz w:val="19"/>
                <w:szCs w:val="19"/>
              </w:rPr>
              <w:t>O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2"/>
                <w:sz w:val="19"/>
                <w:szCs w:val="19"/>
              </w:rPr>
              <w:t>E</w:t>
            </w:r>
            <w:r>
              <w:rPr>
                <w:b/>
                <w:spacing w:val="-4"/>
                <w:sz w:val="19"/>
                <w:szCs w:val="19"/>
              </w:rPr>
              <w:t>N</w:t>
            </w:r>
            <w:r>
              <w:rPr>
                <w:b/>
                <w:sz w:val="19"/>
                <w:szCs w:val="19"/>
              </w:rPr>
              <w:t>T</w:t>
            </w:r>
            <w:r>
              <w:rPr>
                <w:b/>
                <w:spacing w:val="13"/>
                <w:sz w:val="19"/>
                <w:szCs w:val="19"/>
              </w:rPr>
              <w:t xml:space="preserve"> 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2"/>
                <w:w w:val="101"/>
                <w:sz w:val="19"/>
                <w:szCs w:val="19"/>
              </w:rPr>
              <w:t>E</w:t>
            </w:r>
            <w:r>
              <w:rPr>
                <w:b/>
                <w:spacing w:val="-6"/>
                <w:w w:val="101"/>
                <w:sz w:val="19"/>
                <w:szCs w:val="19"/>
              </w:rPr>
              <w:t>S</w:t>
            </w:r>
            <w:r>
              <w:rPr>
                <w:b/>
                <w:spacing w:val="2"/>
                <w:w w:val="101"/>
                <w:sz w:val="19"/>
                <w:szCs w:val="19"/>
              </w:rPr>
              <w:t>I</w:t>
            </w:r>
            <w:r>
              <w:rPr>
                <w:b/>
                <w:spacing w:val="-5"/>
                <w:w w:val="101"/>
                <w:sz w:val="19"/>
                <w:szCs w:val="19"/>
              </w:rPr>
              <w:t>G</w:t>
            </w:r>
            <w:r>
              <w:rPr>
                <w:b/>
                <w:w w:val="101"/>
                <w:sz w:val="19"/>
                <w:szCs w:val="19"/>
              </w:rPr>
              <w:t>N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7239B860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2B633203" w14:textId="77777777" w:rsidR="00D8661B" w:rsidRDefault="00B46EC2">
            <w:pPr>
              <w:ind w:right="40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D8661B" w14:paraId="3480E3B0" w14:textId="77777777">
        <w:trPr>
          <w:trHeight w:hRule="exact" w:val="454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0205668D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243BEE3D" w14:textId="77777777" w:rsidR="00D8661B" w:rsidRDefault="00B46EC2">
            <w:pPr>
              <w:ind w:left="40" w:right="-4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2A2F6AC9" w14:textId="77777777" w:rsidR="00D8661B" w:rsidRDefault="00D8661B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78207C94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1158389F" w14:textId="77777777" w:rsidR="00D8661B" w:rsidRDefault="00B46EC2">
            <w:pPr>
              <w:ind w:left="48"/>
              <w:rPr>
                <w:sz w:val="19"/>
                <w:szCs w:val="19"/>
              </w:rPr>
            </w:pPr>
            <w:r>
              <w:rPr>
                <w:b/>
                <w:sz w:val="24"/>
                <w:szCs w:val="24"/>
              </w:rPr>
              <w:t>H</w:t>
            </w:r>
            <w:r>
              <w:rPr>
                <w:b/>
                <w:sz w:val="19"/>
                <w:szCs w:val="19"/>
              </w:rPr>
              <w:t>U</w:t>
            </w:r>
            <w:r>
              <w:rPr>
                <w:b/>
                <w:spacing w:val="-3"/>
                <w:sz w:val="19"/>
                <w:szCs w:val="19"/>
              </w:rPr>
              <w:t>M</w:t>
            </w:r>
            <w:r>
              <w:rPr>
                <w:b/>
                <w:sz w:val="19"/>
                <w:szCs w:val="19"/>
              </w:rPr>
              <w:t>AN</w:t>
            </w:r>
            <w:r>
              <w:rPr>
                <w:b/>
                <w:spacing w:val="8"/>
                <w:sz w:val="19"/>
                <w:szCs w:val="19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-4"/>
                <w:sz w:val="19"/>
                <w:szCs w:val="19"/>
              </w:rPr>
              <w:t>N</w:t>
            </w:r>
            <w:r>
              <w:rPr>
                <w:b/>
                <w:spacing w:val="2"/>
                <w:sz w:val="19"/>
                <w:szCs w:val="19"/>
              </w:rPr>
              <w:t>T</w:t>
            </w:r>
            <w:r>
              <w:rPr>
                <w:b/>
                <w:spacing w:val="-3"/>
                <w:sz w:val="19"/>
                <w:szCs w:val="19"/>
              </w:rPr>
              <w:t>E</w:t>
            </w:r>
            <w:r>
              <w:rPr>
                <w:b/>
                <w:spacing w:val="-4"/>
                <w:sz w:val="19"/>
                <w:szCs w:val="19"/>
              </w:rPr>
              <w:t>R</w:t>
            </w:r>
            <w:r>
              <w:rPr>
                <w:b/>
                <w:spacing w:val="3"/>
                <w:sz w:val="19"/>
                <w:szCs w:val="19"/>
              </w:rPr>
              <w:t>F</w:t>
            </w:r>
            <w:r>
              <w:rPr>
                <w:b/>
                <w:sz w:val="19"/>
                <w:szCs w:val="19"/>
              </w:rPr>
              <w:t>A</w:t>
            </w:r>
            <w:r>
              <w:rPr>
                <w:b/>
                <w:spacing w:val="-4"/>
                <w:sz w:val="19"/>
                <w:szCs w:val="19"/>
              </w:rPr>
              <w:t>C</w:t>
            </w:r>
            <w:r>
              <w:rPr>
                <w:b/>
                <w:sz w:val="19"/>
                <w:szCs w:val="19"/>
              </w:rPr>
              <w:t>E</w:t>
            </w:r>
            <w:r>
              <w:rPr>
                <w:b/>
                <w:spacing w:val="12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24"/>
                <w:szCs w:val="24"/>
              </w:rPr>
              <w:t>D</w:t>
            </w:r>
            <w:r>
              <w:rPr>
                <w:b/>
                <w:spacing w:val="2"/>
                <w:w w:val="101"/>
                <w:sz w:val="19"/>
                <w:szCs w:val="19"/>
              </w:rPr>
              <w:t>E</w:t>
            </w:r>
            <w:r>
              <w:rPr>
                <w:b/>
                <w:w w:val="101"/>
                <w:sz w:val="19"/>
                <w:szCs w:val="19"/>
              </w:rPr>
              <w:t>SI</w:t>
            </w:r>
            <w:r>
              <w:rPr>
                <w:b/>
                <w:spacing w:val="-4"/>
                <w:w w:val="101"/>
                <w:sz w:val="19"/>
                <w:szCs w:val="19"/>
              </w:rPr>
              <w:t>G</w:t>
            </w:r>
            <w:r>
              <w:rPr>
                <w:b/>
                <w:w w:val="101"/>
                <w:sz w:val="19"/>
                <w:szCs w:val="19"/>
              </w:rPr>
              <w:t>N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0080F32C" w14:textId="77777777" w:rsidR="00D8661B" w:rsidRDefault="00D8661B">
            <w:pPr>
              <w:spacing w:before="8" w:line="100" w:lineRule="exact"/>
              <w:rPr>
                <w:sz w:val="10"/>
                <w:szCs w:val="10"/>
              </w:rPr>
            </w:pPr>
          </w:p>
          <w:p w14:paraId="6DFD966E" w14:textId="77777777" w:rsidR="00D8661B" w:rsidRDefault="00B46EC2">
            <w:pPr>
              <w:ind w:right="40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8661B" w14:paraId="0E926427" w14:textId="77777777">
        <w:trPr>
          <w:trHeight w:hRule="exact" w:val="394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4FABA157" w14:textId="77777777" w:rsidR="00D8661B" w:rsidRDefault="00D8661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6596E9C" w14:textId="77777777" w:rsidR="00D8661B" w:rsidRDefault="00B46EC2">
            <w:pPr>
              <w:spacing w:before="43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2FF50EA5" w14:textId="77777777" w:rsidR="00D8661B" w:rsidRDefault="00B46EC2">
            <w:pPr>
              <w:spacing w:before="43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ew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pacing w:val="-8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673F9DB7" w14:textId="77777777" w:rsidR="00D8661B" w:rsidRDefault="00B46EC2">
            <w:pPr>
              <w:spacing w:before="43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8661B" w14:paraId="27D843E9" w14:textId="77777777">
        <w:trPr>
          <w:trHeight w:hRule="exact" w:val="396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2118EA83" w14:textId="77777777" w:rsidR="00D8661B" w:rsidRDefault="00D8661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53E95BDC" w14:textId="77777777" w:rsidR="00D8661B" w:rsidRDefault="00B46EC2">
            <w:pPr>
              <w:spacing w:before="48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3A75F092" w14:textId="77777777" w:rsidR="00D8661B" w:rsidRDefault="00B46EC2">
            <w:pPr>
              <w:spacing w:before="48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I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ag</w:t>
            </w:r>
            <w:r>
              <w:rPr>
                <w:spacing w:val="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599AEF39" w14:textId="77777777" w:rsidR="00D8661B" w:rsidRDefault="00B46EC2">
            <w:pPr>
              <w:spacing w:before="48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8661B" w14:paraId="00635CAE" w14:textId="77777777">
        <w:trPr>
          <w:trHeight w:hRule="exact" w:val="45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2EB21232" w14:textId="77777777" w:rsidR="00D8661B" w:rsidRDefault="00D8661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070C5C2" w14:textId="77777777" w:rsidR="00D8661B" w:rsidRDefault="00B46EC2">
            <w:pPr>
              <w:spacing w:before="46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015F62CC" w14:textId="77777777" w:rsidR="00D8661B" w:rsidRDefault="00B46EC2">
            <w:pPr>
              <w:spacing w:before="46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4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a</w:t>
            </w:r>
            <w:r>
              <w:rPr>
                <w:spacing w:val="-6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4"/>
                <w:sz w:val="24"/>
                <w:szCs w:val="24"/>
              </w:rPr>
              <w:t>t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ns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435DCBE1" w14:textId="77777777" w:rsidR="00D8661B" w:rsidRDefault="00B46EC2">
            <w:pPr>
              <w:spacing w:before="46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8661B" w14:paraId="74FFAEB2" w14:textId="77777777">
        <w:trPr>
          <w:trHeight w:hRule="exact" w:val="51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7EE73395" w14:textId="77777777" w:rsidR="00D8661B" w:rsidRDefault="00D8661B">
            <w:pPr>
              <w:spacing w:before="1" w:line="100" w:lineRule="exact"/>
              <w:rPr>
                <w:sz w:val="11"/>
                <w:szCs w:val="11"/>
              </w:rPr>
            </w:pPr>
          </w:p>
          <w:p w14:paraId="06B2DA10" w14:textId="77777777" w:rsidR="00D8661B" w:rsidRDefault="00B46EC2">
            <w:pPr>
              <w:ind w:left="40" w:right="-4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16644E23" w14:textId="77777777" w:rsidR="00D8661B" w:rsidRDefault="00D8661B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211662A4" w14:textId="77777777" w:rsidR="00D8661B" w:rsidRDefault="00D8661B">
            <w:pPr>
              <w:spacing w:before="1" w:line="100" w:lineRule="exact"/>
              <w:rPr>
                <w:sz w:val="11"/>
                <w:szCs w:val="11"/>
              </w:rPr>
            </w:pPr>
          </w:p>
          <w:p w14:paraId="72D303D1" w14:textId="77777777" w:rsidR="00D8661B" w:rsidRDefault="00B46EC2">
            <w:pPr>
              <w:ind w:left="48"/>
              <w:rPr>
                <w:sz w:val="19"/>
                <w:szCs w:val="19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2"/>
                <w:sz w:val="19"/>
                <w:szCs w:val="19"/>
              </w:rPr>
              <w:t>E</w:t>
            </w:r>
            <w:r>
              <w:rPr>
                <w:b/>
                <w:sz w:val="19"/>
                <w:szCs w:val="19"/>
              </w:rPr>
              <w:t>Q</w:t>
            </w:r>
            <w:r>
              <w:rPr>
                <w:b/>
                <w:spacing w:val="-5"/>
                <w:sz w:val="19"/>
                <w:szCs w:val="19"/>
              </w:rPr>
              <w:t>U</w:t>
            </w:r>
            <w:r>
              <w:rPr>
                <w:b/>
                <w:spacing w:val="2"/>
                <w:sz w:val="19"/>
                <w:szCs w:val="19"/>
              </w:rPr>
              <w:t>I</w:t>
            </w:r>
            <w:r>
              <w:rPr>
                <w:b/>
                <w:spacing w:val="-4"/>
                <w:sz w:val="19"/>
                <w:szCs w:val="19"/>
              </w:rPr>
              <w:t>R</w:t>
            </w:r>
            <w:r>
              <w:rPr>
                <w:b/>
                <w:spacing w:val="2"/>
                <w:sz w:val="19"/>
                <w:szCs w:val="19"/>
              </w:rPr>
              <w:t>E</w:t>
            </w:r>
            <w:r>
              <w:rPr>
                <w:b/>
                <w:spacing w:val="-4"/>
                <w:sz w:val="19"/>
                <w:szCs w:val="19"/>
              </w:rPr>
              <w:t>M</w:t>
            </w:r>
            <w:r>
              <w:rPr>
                <w:b/>
                <w:spacing w:val="2"/>
                <w:sz w:val="19"/>
                <w:szCs w:val="19"/>
              </w:rPr>
              <w:t>E</w:t>
            </w:r>
            <w:r>
              <w:rPr>
                <w:b/>
                <w:spacing w:val="-4"/>
                <w:sz w:val="19"/>
                <w:szCs w:val="19"/>
              </w:rPr>
              <w:t>N</w:t>
            </w:r>
            <w:r>
              <w:rPr>
                <w:b/>
                <w:spacing w:val="2"/>
                <w:sz w:val="19"/>
                <w:szCs w:val="19"/>
              </w:rPr>
              <w:t>T</w:t>
            </w:r>
            <w:r>
              <w:rPr>
                <w:b/>
                <w:sz w:val="19"/>
                <w:szCs w:val="19"/>
              </w:rPr>
              <w:t>S</w:t>
            </w:r>
            <w:r>
              <w:rPr>
                <w:b/>
                <w:spacing w:val="9"/>
                <w:sz w:val="19"/>
                <w:szCs w:val="19"/>
              </w:rPr>
              <w:t xml:space="preserve"> </w:t>
            </w:r>
            <w:r>
              <w:rPr>
                <w:b/>
                <w:spacing w:val="4"/>
                <w:sz w:val="24"/>
                <w:szCs w:val="24"/>
              </w:rPr>
              <w:t>M</w:t>
            </w:r>
            <w:r>
              <w:rPr>
                <w:b/>
                <w:spacing w:val="-4"/>
                <w:w w:val="101"/>
                <w:sz w:val="19"/>
                <w:szCs w:val="19"/>
              </w:rPr>
              <w:t>A</w:t>
            </w:r>
            <w:r>
              <w:rPr>
                <w:b/>
                <w:spacing w:val="2"/>
                <w:w w:val="101"/>
                <w:sz w:val="19"/>
                <w:szCs w:val="19"/>
              </w:rPr>
              <w:t>T</w:t>
            </w:r>
            <w:r>
              <w:rPr>
                <w:b/>
                <w:spacing w:val="-4"/>
                <w:w w:val="101"/>
                <w:sz w:val="19"/>
                <w:szCs w:val="19"/>
              </w:rPr>
              <w:t>R</w:t>
            </w:r>
            <w:r>
              <w:rPr>
                <w:b/>
                <w:spacing w:val="2"/>
                <w:w w:val="101"/>
                <w:sz w:val="19"/>
                <w:szCs w:val="19"/>
              </w:rPr>
              <w:t>I</w:t>
            </w:r>
            <w:r>
              <w:rPr>
                <w:b/>
                <w:w w:val="101"/>
                <w:sz w:val="19"/>
                <w:szCs w:val="19"/>
              </w:rPr>
              <w:t>X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24466BC1" w14:textId="77777777" w:rsidR="00D8661B" w:rsidRDefault="00D8661B">
            <w:pPr>
              <w:spacing w:before="1" w:line="100" w:lineRule="exact"/>
              <w:rPr>
                <w:sz w:val="11"/>
                <w:szCs w:val="11"/>
              </w:rPr>
            </w:pPr>
          </w:p>
          <w:p w14:paraId="3CA08449" w14:textId="77777777" w:rsidR="00D8661B" w:rsidRDefault="00B46EC2">
            <w:pPr>
              <w:ind w:right="40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8661B" w14:paraId="380490E5" w14:textId="77777777">
        <w:trPr>
          <w:trHeight w:hRule="exact" w:val="477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0FDDDC20" w14:textId="77777777" w:rsidR="00D8661B" w:rsidRDefault="00D8661B">
            <w:pPr>
              <w:spacing w:before="6" w:line="100" w:lineRule="exact"/>
              <w:rPr>
                <w:sz w:val="10"/>
                <w:szCs w:val="10"/>
              </w:rPr>
            </w:pPr>
          </w:p>
          <w:p w14:paraId="4D527C09" w14:textId="77777777" w:rsidR="00D8661B" w:rsidRDefault="00B46EC2">
            <w:pPr>
              <w:ind w:left="40" w:right="-4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706D38E3" w14:textId="77777777" w:rsidR="00D8661B" w:rsidRDefault="00D8661B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292C5194" w14:textId="77777777" w:rsidR="00D8661B" w:rsidRDefault="00D8661B">
            <w:pPr>
              <w:spacing w:before="6" w:line="100" w:lineRule="exact"/>
              <w:rPr>
                <w:sz w:val="10"/>
                <w:szCs w:val="10"/>
              </w:rPr>
            </w:pPr>
          </w:p>
          <w:p w14:paraId="24427103" w14:textId="77777777" w:rsidR="00D8661B" w:rsidRDefault="00B46EC2">
            <w:pPr>
              <w:ind w:left="48"/>
              <w:rPr>
                <w:sz w:val="19"/>
                <w:szCs w:val="19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2"/>
                <w:w w:val="101"/>
                <w:sz w:val="19"/>
                <w:szCs w:val="19"/>
              </w:rPr>
              <w:t>P</w:t>
            </w:r>
            <w:r>
              <w:rPr>
                <w:b/>
                <w:spacing w:val="3"/>
                <w:w w:val="101"/>
                <w:sz w:val="19"/>
                <w:szCs w:val="19"/>
              </w:rPr>
              <w:t>P</w:t>
            </w:r>
            <w:r>
              <w:rPr>
                <w:b/>
                <w:spacing w:val="-3"/>
                <w:w w:val="101"/>
                <w:sz w:val="19"/>
                <w:szCs w:val="19"/>
              </w:rPr>
              <w:t>E</w:t>
            </w:r>
            <w:r>
              <w:rPr>
                <w:b/>
                <w:w w:val="101"/>
                <w:sz w:val="19"/>
                <w:szCs w:val="19"/>
              </w:rPr>
              <w:t>N</w:t>
            </w:r>
            <w:r>
              <w:rPr>
                <w:b/>
                <w:spacing w:val="-4"/>
                <w:w w:val="101"/>
                <w:sz w:val="19"/>
                <w:szCs w:val="19"/>
              </w:rPr>
              <w:t>D</w:t>
            </w:r>
            <w:r>
              <w:rPr>
                <w:b/>
                <w:spacing w:val="2"/>
                <w:w w:val="101"/>
                <w:sz w:val="19"/>
                <w:szCs w:val="19"/>
              </w:rPr>
              <w:t>I</w:t>
            </w:r>
            <w:r>
              <w:rPr>
                <w:b/>
                <w:spacing w:val="-4"/>
                <w:w w:val="101"/>
                <w:sz w:val="19"/>
                <w:szCs w:val="19"/>
              </w:rPr>
              <w:t>C</w:t>
            </w:r>
            <w:r>
              <w:rPr>
                <w:b/>
                <w:spacing w:val="2"/>
                <w:w w:val="101"/>
                <w:sz w:val="19"/>
                <w:szCs w:val="19"/>
              </w:rPr>
              <w:t>E</w:t>
            </w:r>
            <w:r>
              <w:rPr>
                <w:b/>
                <w:w w:val="101"/>
                <w:sz w:val="19"/>
                <w:szCs w:val="19"/>
              </w:rPr>
              <w:t>S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23F63631" w14:textId="77777777" w:rsidR="00D8661B" w:rsidRDefault="00D8661B">
            <w:pPr>
              <w:spacing w:before="6" w:line="100" w:lineRule="exact"/>
              <w:rPr>
                <w:sz w:val="10"/>
                <w:szCs w:val="10"/>
              </w:rPr>
            </w:pPr>
          </w:p>
          <w:p w14:paraId="3789AED2" w14:textId="77777777" w:rsidR="00D8661B" w:rsidRDefault="00B46EC2">
            <w:pPr>
              <w:ind w:right="40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</w:tbl>
    <w:p w14:paraId="22377C88" w14:textId="77777777" w:rsidR="00EC2C86" w:rsidRDefault="00EC2C86">
      <w:pPr>
        <w:sectPr w:rsidR="00EC2C86">
          <w:headerReference w:type="default" r:id="rId8"/>
          <w:footerReference w:type="default" r:id="rId9"/>
          <w:pgSz w:w="12240" w:h="15840"/>
          <w:pgMar w:top="1480" w:right="1300" w:bottom="280" w:left="1300" w:header="1269" w:footer="1220" w:gutter="0"/>
          <w:pgNumType w:start="1"/>
          <w:cols w:space="720"/>
        </w:sectPr>
      </w:pPr>
    </w:p>
    <w:p w14:paraId="45B130FE" w14:textId="77777777" w:rsidR="00D8661B" w:rsidRPr="00741D93" w:rsidRDefault="00B46EC2" w:rsidP="00741D93">
      <w:pPr>
        <w:spacing w:after="240"/>
        <w:rPr>
          <w:rFonts w:ascii="Arial" w:eastAsia="Arial" w:hAnsi="Arial" w:cs="Arial"/>
          <w:sz w:val="32"/>
          <w:szCs w:val="32"/>
        </w:rPr>
      </w:pPr>
      <w:r w:rsidRPr="00843E15">
        <w:rPr>
          <w:rFonts w:ascii="Arial" w:eastAsia="Arial" w:hAnsi="Arial" w:cs="Arial"/>
          <w:b/>
          <w:sz w:val="32"/>
          <w:szCs w:val="32"/>
        </w:rPr>
        <w:lastRenderedPageBreak/>
        <w:t>1.</w:t>
      </w:r>
      <w:r w:rsidRPr="00843E15">
        <w:rPr>
          <w:rFonts w:ascii="Arial" w:eastAsia="Arial" w:hAnsi="Arial" w:cs="Arial"/>
          <w:b/>
          <w:spacing w:val="3"/>
          <w:sz w:val="32"/>
          <w:szCs w:val="32"/>
        </w:rPr>
        <w:t xml:space="preserve"> </w:t>
      </w:r>
      <w:r w:rsidRPr="00843E15">
        <w:rPr>
          <w:rFonts w:ascii="Arial" w:eastAsia="Arial" w:hAnsi="Arial" w:cs="Arial"/>
          <w:b/>
          <w:spacing w:val="2"/>
          <w:sz w:val="32"/>
          <w:szCs w:val="32"/>
        </w:rPr>
        <w:t>I</w:t>
      </w:r>
      <w:r w:rsidRPr="00843E15">
        <w:rPr>
          <w:rFonts w:ascii="Arial" w:eastAsia="Arial" w:hAnsi="Arial" w:cs="Arial"/>
          <w:b/>
          <w:sz w:val="32"/>
          <w:szCs w:val="32"/>
        </w:rPr>
        <w:t>N</w:t>
      </w:r>
      <w:r w:rsidRPr="00843E15">
        <w:rPr>
          <w:rFonts w:ascii="Arial" w:eastAsia="Arial" w:hAnsi="Arial" w:cs="Arial"/>
          <w:b/>
          <w:spacing w:val="-5"/>
          <w:sz w:val="32"/>
          <w:szCs w:val="32"/>
        </w:rPr>
        <w:t>T</w:t>
      </w:r>
      <w:r w:rsidRPr="00843E15">
        <w:rPr>
          <w:rFonts w:ascii="Arial" w:eastAsia="Arial" w:hAnsi="Arial" w:cs="Arial"/>
          <w:b/>
          <w:sz w:val="32"/>
          <w:szCs w:val="32"/>
        </w:rPr>
        <w:t>RODU</w:t>
      </w:r>
      <w:r w:rsidRPr="00843E15">
        <w:rPr>
          <w:rFonts w:ascii="Arial" w:eastAsia="Arial" w:hAnsi="Arial" w:cs="Arial"/>
          <w:b/>
          <w:spacing w:val="5"/>
          <w:sz w:val="32"/>
          <w:szCs w:val="32"/>
        </w:rPr>
        <w:t>C</w:t>
      </w:r>
      <w:r w:rsidRPr="00843E15">
        <w:rPr>
          <w:rFonts w:ascii="Arial" w:eastAsia="Arial" w:hAnsi="Arial" w:cs="Arial"/>
          <w:b/>
          <w:spacing w:val="-5"/>
          <w:sz w:val="32"/>
          <w:szCs w:val="32"/>
        </w:rPr>
        <w:t>T</w:t>
      </w:r>
      <w:r w:rsidRPr="00843E15">
        <w:rPr>
          <w:rFonts w:ascii="Arial" w:eastAsia="Arial" w:hAnsi="Arial" w:cs="Arial"/>
          <w:b/>
          <w:spacing w:val="5"/>
          <w:sz w:val="32"/>
          <w:szCs w:val="32"/>
        </w:rPr>
        <w:t>I</w:t>
      </w:r>
      <w:r w:rsidRPr="00843E15">
        <w:rPr>
          <w:rFonts w:ascii="Arial" w:eastAsia="Arial" w:hAnsi="Arial" w:cs="Arial"/>
          <w:b/>
          <w:sz w:val="32"/>
          <w:szCs w:val="32"/>
        </w:rPr>
        <w:t>ON</w:t>
      </w:r>
    </w:p>
    <w:p w14:paraId="39B153F8" w14:textId="77777777" w:rsidR="00D8661B" w:rsidRPr="00843E15" w:rsidRDefault="00B46EC2" w:rsidP="00067921">
      <w:pPr>
        <w:ind w:right="7461"/>
        <w:jc w:val="both"/>
        <w:rPr>
          <w:rFonts w:ascii="Arial" w:eastAsia="Arial" w:hAnsi="Arial" w:cs="Arial"/>
          <w:sz w:val="28"/>
          <w:szCs w:val="28"/>
        </w:rPr>
      </w:pPr>
      <w:r w:rsidRPr="00843E15">
        <w:rPr>
          <w:rFonts w:ascii="Arial" w:eastAsia="Arial" w:hAnsi="Arial" w:cs="Arial"/>
          <w:b/>
          <w:sz w:val="28"/>
          <w:szCs w:val="28"/>
        </w:rPr>
        <w:t xml:space="preserve">1.1 </w:t>
      </w:r>
      <w:r w:rsidRPr="00843E15">
        <w:rPr>
          <w:rFonts w:ascii="Arial" w:eastAsia="Arial" w:hAnsi="Arial" w:cs="Arial"/>
          <w:b/>
          <w:spacing w:val="-2"/>
          <w:sz w:val="28"/>
          <w:szCs w:val="28"/>
        </w:rPr>
        <w:t>P</w:t>
      </w:r>
      <w:r w:rsidRPr="00843E15">
        <w:rPr>
          <w:rFonts w:ascii="Arial" w:eastAsia="Arial" w:hAnsi="Arial" w:cs="Arial"/>
          <w:b/>
          <w:sz w:val="28"/>
          <w:szCs w:val="28"/>
        </w:rPr>
        <w:t>urp</w:t>
      </w:r>
      <w:r w:rsidRPr="00843E15">
        <w:rPr>
          <w:rFonts w:ascii="Arial" w:eastAsia="Arial" w:hAnsi="Arial" w:cs="Arial"/>
          <w:b/>
          <w:spacing w:val="3"/>
          <w:sz w:val="28"/>
          <w:szCs w:val="28"/>
        </w:rPr>
        <w:t>o</w:t>
      </w:r>
      <w:r w:rsidRPr="00843E15">
        <w:rPr>
          <w:rFonts w:ascii="Arial" w:eastAsia="Arial" w:hAnsi="Arial" w:cs="Arial"/>
          <w:b/>
          <w:sz w:val="28"/>
          <w:szCs w:val="28"/>
        </w:rPr>
        <w:t>se</w:t>
      </w:r>
    </w:p>
    <w:p w14:paraId="62EF26CF" w14:textId="77777777" w:rsidR="00D8661B" w:rsidRDefault="00D8661B">
      <w:pPr>
        <w:spacing w:before="7" w:line="120" w:lineRule="exact"/>
        <w:rPr>
          <w:sz w:val="12"/>
          <w:szCs w:val="12"/>
        </w:rPr>
      </w:pPr>
    </w:p>
    <w:p w14:paraId="0BB0CB9D" w14:textId="77777777" w:rsidR="00D8661B" w:rsidRPr="00741D93" w:rsidRDefault="00B46EC2" w:rsidP="00067921">
      <w:pPr>
        <w:spacing w:after="240" w:line="260" w:lineRule="exact"/>
        <w:ind w:right="79" w:firstLine="460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-6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4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SDD</w:t>
      </w:r>
      <w:r>
        <w:rPr>
          <w:spacing w:val="5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4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nc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e.g.</w:t>
      </w:r>
      <w:r>
        <w:rPr>
          <w:spacing w:val="5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 d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cu</w:t>
      </w:r>
      <w:r>
        <w:rPr>
          <w:spacing w:val="-10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 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ch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 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XX.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…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”).</w:t>
      </w:r>
    </w:p>
    <w:p w14:paraId="187FF58B" w14:textId="77777777" w:rsidR="00D8661B" w:rsidRPr="00843E15" w:rsidRDefault="00B46EC2" w:rsidP="00067921">
      <w:pPr>
        <w:ind w:right="7730"/>
        <w:jc w:val="both"/>
        <w:rPr>
          <w:rFonts w:ascii="Arial" w:eastAsia="Arial" w:hAnsi="Arial" w:cs="Arial"/>
          <w:sz w:val="28"/>
          <w:szCs w:val="28"/>
        </w:rPr>
      </w:pPr>
      <w:r w:rsidRPr="00843E15">
        <w:rPr>
          <w:rFonts w:ascii="Arial" w:eastAsia="Arial" w:hAnsi="Arial" w:cs="Arial"/>
          <w:b/>
          <w:sz w:val="28"/>
          <w:szCs w:val="28"/>
        </w:rPr>
        <w:t xml:space="preserve">1.2 </w:t>
      </w:r>
      <w:r w:rsidRPr="00843E15">
        <w:rPr>
          <w:rFonts w:ascii="Arial" w:eastAsia="Arial" w:hAnsi="Arial" w:cs="Arial"/>
          <w:b/>
          <w:spacing w:val="-2"/>
          <w:sz w:val="28"/>
          <w:szCs w:val="28"/>
        </w:rPr>
        <w:t>S</w:t>
      </w:r>
      <w:r w:rsidRPr="00843E15">
        <w:rPr>
          <w:rFonts w:ascii="Arial" w:eastAsia="Arial" w:hAnsi="Arial" w:cs="Arial"/>
          <w:b/>
          <w:sz w:val="28"/>
          <w:szCs w:val="28"/>
        </w:rPr>
        <w:t>c</w:t>
      </w:r>
      <w:r w:rsidRPr="00843E15">
        <w:rPr>
          <w:rFonts w:ascii="Arial" w:eastAsia="Arial" w:hAnsi="Arial" w:cs="Arial"/>
          <w:b/>
          <w:spacing w:val="-2"/>
          <w:sz w:val="28"/>
          <w:szCs w:val="28"/>
        </w:rPr>
        <w:t>o</w:t>
      </w:r>
      <w:r w:rsidRPr="00843E15">
        <w:rPr>
          <w:rFonts w:ascii="Arial" w:eastAsia="Arial" w:hAnsi="Arial" w:cs="Arial"/>
          <w:b/>
          <w:spacing w:val="4"/>
          <w:sz w:val="28"/>
          <w:szCs w:val="28"/>
        </w:rPr>
        <w:t>p</w:t>
      </w:r>
      <w:r w:rsidRPr="00843E15">
        <w:rPr>
          <w:rFonts w:ascii="Arial" w:eastAsia="Arial" w:hAnsi="Arial" w:cs="Arial"/>
          <w:b/>
          <w:sz w:val="28"/>
          <w:szCs w:val="28"/>
        </w:rPr>
        <w:t>e</w:t>
      </w:r>
    </w:p>
    <w:p w14:paraId="7FFB8F1D" w14:textId="77777777" w:rsidR="00D8661B" w:rsidRDefault="00D8661B">
      <w:pPr>
        <w:spacing w:before="2" w:line="120" w:lineRule="exact"/>
        <w:rPr>
          <w:sz w:val="12"/>
          <w:szCs w:val="12"/>
        </w:rPr>
      </w:pPr>
    </w:p>
    <w:p w14:paraId="70AE3F86" w14:textId="77777777" w:rsidR="00D8661B" w:rsidRPr="00741D93" w:rsidRDefault="00B46EC2" w:rsidP="00067921">
      <w:pPr>
        <w:spacing w:after="240"/>
        <w:ind w:right="81" w:firstLine="46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 xml:space="preserve">pe 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 s</w:t>
      </w:r>
      <w:r>
        <w:rPr>
          <w:spacing w:val="9"/>
          <w:sz w:val="24"/>
          <w:szCs w:val="24"/>
        </w:rPr>
        <w:t>o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e</w:t>
      </w:r>
      <w:r>
        <w:rPr>
          <w:spacing w:val="-4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ves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7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 ba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67C7D869" w14:textId="77777777" w:rsidR="00D8661B" w:rsidRPr="00741D93" w:rsidRDefault="00B46EC2" w:rsidP="00067921">
      <w:pPr>
        <w:spacing w:after="240"/>
        <w:ind w:right="7340"/>
        <w:jc w:val="both"/>
        <w:rPr>
          <w:rFonts w:ascii="Arial" w:eastAsia="Arial" w:hAnsi="Arial" w:cs="Arial"/>
          <w:sz w:val="28"/>
          <w:szCs w:val="28"/>
        </w:rPr>
      </w:pPr>
      <w:r w:rsidRPr="00843E15">
        <w:rPr>
          <w:rFonts w:ascii="Arial" w:eastAsia="Arial" w:hAnsi="Arial" w:cs="Arial"/>
          <w:b/>
          <w:sz w:val="28"/>
          <w:szCs w:val="28"/>
        </w:rPr>
        <w:t xml:space="preserve">1.3 </w:t>
      </w:r>
      <w:r w:rsidRPr="00843E15">
        <w:rPr>
          <w:rFonts w:ascii="Arial" w:eastAsia="Arial" w:hAnsi="Arial" w:cs="Arial"/>
          <w:b/>
          <w:spacing w:val="2"/>
          <w:sz w:val="28"/>
          <w:szCs w:val="28"/>
        </w:rPr>
        <w:t>O</w:t>
      </w:r>
      <w:r w:rsidRPr="00843E15">
        <w:rPr>
          <w:rFonts w:ascii="Arial" w:eastAsia="Arial" w:hAnsi="Arial" w:cs="Arial"/>
          <w:b/>
          <w:sz w:val="28"/>
          <w:szCs w:val="28"/>
        </w:rPr>
        <w:t>verview</w:t>
      </w:r>
    </w:p>
    <w:p w14:paraId="78C62129" w14:textId="77777777" w:rsidR="00D8661B" w:rsidRPr="00741D93" w:rsidRDefault="00B46EC2" w:rsidP="00067921">
      <w:pPr>
        <w:spacing w:after="240"/>
        <w:ind w:right="3418" w:firstLine="46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ew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cu</w:t>
      </w:r>
      <w:r>
        <w:rPr>
          <w:spacing w:val="-10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z</w:t>
      </w:r>
      <w:r>
        <w:rPr>
          <w:spacing w:val="-2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63F32D1C" w14:textId="77777777" w:rsidR="00D8661B" w:rsidRPr="00741D93" w:rsidRDefault="00B46EC2" w:rsidP="00067921">
      <w:pPr>
        <w:spacing w:after="240"/>
        <w:ind w:right="6138"/>
        <w:jc w:val="both"/>
        <w:rPr>
          <w:rFonts w:ascii="Arial" w:eastAsia="Arial" w:hAnsi="Arial" w:cs="Arial"/>
          <w:sz w:val="28"/>
          <w:szCs w:val="28"/>
        </w:rPr>
      </w:pPr>
      <w:r w:rsidRPr="00843E15">
        <w:rPr>
          <w:rFonts w:ascii="Arial" w:eastAsia="Arial" w:hAnsi="Arial" w:cs="Arial"/>
          <w:b/>
          <w:sz w:val="28"/>
          <w:szCs w:val="28"/>
        </w:rPr>
        <w:t xml:space="preserve">1.4 </w:t>
      </w:r>
      <w:r w:rsidRPr="00843E15">
        <w:rPr>
          <w:rFonts w:ascii="Arial" w:eastAsia="Arial" w:hAnsi="Arial" w:cs="Arial"/>
          <w:b/>
          <w:spacing w:val="-2"/>
          <w:sz w:val="28"/>
          <w:szCs w:val="28"/>
        </w:rPr>
        <w:t>R</w:t>
      </w:r>
      <w:r w:rsidRPr="00843E15">
        <w:rPr>
          <w:rFonts w:ascii="Arial" w:eastAsia="Arial" w:hAnsi="Arial" w:cs="Arial"/>
          <w:b/>
          <w:sz w:val="28"/>
          <w:szCs w:val="28"/>
        </w:rPr>
        <w:t>efere</w:t>
      </w:r>
      <w:r w:rsidRPr="00843E15">
        <w:rPr>
          <w:rFonts w:ascii="Arial" w:eastAsia="Arial" w:hAnsi="Arial" w:cs="Arial"/>
          <w:b/>
          <w:spacing w:val="5"/>
          <w:sz w:val="28"/>
          <w:szCs w:val="28"/>
        </w:rPr>
        <w:t>n</w:t>
      </w:r>
      <w:r w:rsidRPr="00843E15">
        <w:rPr>
          <w:rFonts w:ascii="Arial" w:eastAsia="Arial" w:hAnsi="Arial" w:cs="Arial"/>
          <w:b/>
          <w:sz w:val="28"/>
          <w:szCs w:val="28"/>
        </w:rPr>
        <w:t>ce</w:t>
      </w:r>
      <w:r w:rsidRPr="00843E15">
        <w:rPr>
          <w:rFonts w:ascii="Arial" w:eastAsia="Arial" w:hAnsi="Arial" w:cs="Arial"/>
          <w:b/>
          <w:spacing w:val="-13"/>
          <w:sz w:val="28"/>
          <w:szCs w:val="28"/>
        </w:rPr>
        <w:t xml:space="preserve"> </w:t>
      </w:r>
      <w:r w:rsidRPr="00843E15">
        <w:rPr>
          <w:rFonts w:ascii="Arial" w:eastAsia="Arial" w:hAnsi="Arial" w:cs="Arial"/>
          <w:b/>
          <w:spacing w:val="2"/>
          <w:sz w:val="28"/>
          <w:szCs w:val="28"/>
        </w:rPr>
        <w:t>M</w:t>
      </w:r>
      <w:r w:rsidRPr="00843E15">
        <w:rPr>
          <w:rFonts w:ascii="Arial" w:eastAsia="Arial" w:hAnsi="Arial" w:cs="Arial"/>
          <w:b/>
          <w:sz w:val="28"/>
          <w:szCs w:val="28"/>
        </w:rPr>
        <w:t>ater</w:t>
      </w:r>
      <w:r w:rsidRPr="00843E15">
        <w:rPr>
          <w:rFonts w:ascii="Arial" w:eastAsia="Arial" w:hAnsi="Arial" w:cs="Arial"/>
          <w:b/>
          <w:spacing w:val="3"/>
          <w:sz w:val="28"/>
          <w:szCs w:val="28"/>
        </w:rPr>
        <w:t>i</w:t>
      </w:r>
      <w:r w:rsidRPr="00843E15">
        <w:rPr>
          <w:rFonts w:ascii="Arial" w:eastAsia="Arial" w:hAnsi="Arial" w:cs="Arial"/>
          <w:b/>
          <w:sz w:val="28"/>
          <w:szCs w:val="28"/>
        </w:rPr>
        <w:t>al</w:t>
      </w:r>
    </w:p>
    <w:p w14:paraId="031677E6" w14:textId="77777777" w:rsidR="00D8661B" w:rsidRPr="00741D93" w:rsidRDefault="00B46EC2" w:rsidP="00741D93">
      <w:pPr>
        <w:spacing w:after="240"/>
        <w:ind w:left="460" w:right="1045"/>
        <w:jc w:val="both"/>
        <w:rPr>
          <w:sz w:val="23"/>
          <w:szCs w:val="23"/>
        </w:rPr>
      </w:pPr>
      <w:r>
        <w:rPr>
          <w:spacing w:val="3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ny</w:t>
      </w:r>
      <w:r>
        <w:rPr>
          <w:spacing w:val="-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u</w:t>
      </w:r>
      <w:r>
        <w:rPr>
          <w:spacing w:val="-2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 xml:space="preserve">,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f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5"/>
          <w:sz w:val="23"/>
          <w:szCs w:val="23"/>
        </w:rPr>
        <w:t>y</w:t>
      </w:r>
      <w:r>
        <w:rPr>
          <w:sz w:val="23"/>
          <w:szCs w:val="23"/>
        </w:rPr>
        <w:t xml:space="preserve">, 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-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re used 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ur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 xml:space="preserve">of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2"/>
          <w:sz w:val="23"/>
          <w:szCs w:val="23"/>
        </w:rPr>
        <w:t>m</w:t>
      </w:r>
      <w:r>
        <w:rPr>
          <w:spacing w:val="3"/>
          <w:sz w:val="23"/>
          <w:szCs w:val="23"/>
        </w:rPr>
        <w:t>at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on 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r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.</w:t>
      </w:r>
    </w:p>
    <w:p w14:paraId="1002552D" w14:textId="77777777" w:rsidR="00D8661B" w:rsidRPr="00741D93" w:rsidRDefault="00B46EC2" w:rsidP="00067921">
      <w:pPr>
        <w:spacing w:after="240"/>
        <w:ind w:right="5195"/>
        <w:jc w:val="both"/>
        <w:rPr>
          <w:rFonts w:ascii="Arial" w:eastAsia="Arial" w:hAnsi="Arial" w:cs="Arial"/>
          <w:sz w:val="28"/>
          <w:szCs w:val="28"/>
        </w:rPr>
      </w:pPr>
      <w:r w:rsidRPr="00843E15">
        <w:rPr>
          <w:rFonts w:ascii="Arial" w:eastAsia="Arial" w:hAnsi="Arial" w:cs="Arial"/>
          <w:b/>
          <w:sz w:val="28"/>
          <w:szCs w:val="28"/>
        </w:rPr>
        <w:t xml:space="preserve">1.5 </w:t>
      </w:r>
      <w:r w:rsidRPr="00843E15">
        <w:rPr>
          <w:rFonts w:ascii="Arial" w:eastAsia="Arial" w:hAnsi="Arial" w:cs="Arial"/>
          <w:b/>
          <w:spacing w:val="-2"/>
          <w:sz w:val="28"/>
          <w:szCs w:val="28"/>
        </w:rPr>
        <w:t>D</w:t>
      </w:r>
      <w:r w:rsidRPr="00843E15">
        <w:rPr>
          <w:rFonts w:ascii="Arial" w:eastAsia="Arial" w:hAnsi="Arial" w:cs="Arial"/>
          <w:b/>
          <w:sz w:val="28"/>
          <w:szCs w:val="28"/>
        </w:rPr>
        <w:t>ef</w:t>
      </w:r>
      <w:r w:rsidRPr="00843E15">
        <w:rPr>
          <w:rFonts w:ascii="Arial" w:eastAsia="Arial" w:hAnsi="Arial" w:cs="Arial"/>
          <w:b/>
          <w:spacing w:val="3"/>
          <w:sz w:val="28"/>
          <w:szCs w:val="28"/>
        </w:rPr>
        <w:t>i</w:t>
      </w:r>
      <w:r w:rsidRPr="00843E15">
        <w:rPr>
          <w:rFonts w:ascii="Arial" w:eastAsia="Arial" w:hAnsi="Arial" w:cs="Arial"/>
          <w:b/>
          <w:sz w:val="28"/>
          <w:szCs w:val="28"/>
        </w:rPr>
        <w:t>ni</w:t>
      </w:r>
      <w:r w:rsidRPr="00843E15">
        <w:rPr>
          <w:rFonts w:ascii="Arial" w:eastAsia="Arial" w:hAnsi="Arial" w:cs="Arial"/>
          <w:b/>
          <w:spacing w:val="3"/>
          <w:sz w:val="28"/>
          <w:szCs w:val="28"/>
        </w:rPr>
        <w:t>t</w:t>
      </w:r>
      <w:r w:rsidRPr="00843E15">
        <w:rPr>
          <w:rFonts w:ascii="Arial" w:eastAsia="Arial" w:hAnsi="Arial" w:cs="Arial"/>
          <w:b/>
          <w:spacing w:val="2"/>
          <w:sz w:val="28"/>
          <w:szCs w:val="28"/>
        </w:rPr>
        <w:t>i</w:t>
      </w:r>
      <w:r w:rsidRPr="00843E15">
        <w:rPr>
          <w:rFonts w:ascii="Arial" w:eastAsia="Arial" w:hAnsi="Arial" w:cs="Arial"/>
          <w:b/>
          <w:sz w:val="28"/>
          <w:szCs w:val="28"/>
        </w:rPr>
        <w:t>o</w:t>
      </w:r>
      <w:r w:rsidRPr="00843E15">
        <w:rPr>
          <w:rFonts w:ascii="Arial" w:eastAsia="Arial" w:hAnsi="Arial" w:cs="Arial"/>
          <w:b/>
          <w:spacing w:val="-2"/>
          <w:sz w:val="28"/>
          <w:szCs w:val="28"/>
        </w:rPr>
        <w:t>n</w:t>
      </w:r>
      <w:r w:rsidRPr="00843E15">
        <w:rPr>
          <w:rFonts w:ascii="Arial" w:eastAsia="Arial" w:hAnsi="Arial" w:cs="Arial"/>
          <w:b/>
          <w:sz w:val="28"/>
          <w:szCs w:val="28"/>
        </w:rPr>
        <w:t>s</w:t>
      </w:r>
      <w:r w:rsidRPr="00843E15">
        <w:rPr>
          <w:rFonts w:ascii="Arial" w:eastAsia="Arial" w:hAnsi="Arial" w:cs="Arial"/>
          <w:b/>
          <w:spacing w:val="-14"/>
          <w:sz w:val="28"/>
          <w:szCs w:val="28"/>
        </w:rPr>
        <w:t xml:space="preserve"> </w:t>
      </w:r>
      <w:r w:rsidRPr="00843E15">
        <w:rPr>
          <w:rFonts w:ascii="Arial" w:eastAsia="Arial" w:hAnsi="Arial" w:cs="Arial"/>
          <w:b/>
          <w:sz w:val="28"/>
          <w:szCs w:val="28"/>
        </w:rPr>
        <w:t>and</w:t>
      </w:r>
      <w:r w:rsidRPr="00843E15"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 w:rsidRPr="00843E15">
        <w:rPr>
          <w:rFonts w:ascii="Arial" w:eastAsia="Arial" w:hAnsi="Arial" w:cs="Arial"/>
          <w:b/>
          <w:spacing w:val="-2"/>
          <w:sz w:val="28"/>
          <w:szCs w:val="28"/>
        </w:rPr>
        <w:t>A</w:t>
      </w:r>
      <w:r w:rsidRPr="00843E15">
        <w:rPr>
          <w:rFonts w:ascii="Arial" w:eastAsia="Arial" w:hAnsi="Arial" w:cs="Arial"/>
          <w:b/>
          <w:sz w:val="28"/>
          <w:szCs w:val="28"/>
        </w:rPr>
        <w:t>cro</w:t>
      </w:r>
      <w:r w:rsidRPr="00843E15">
        <w:rPr>
          <w:rFonts w:ascii="Arial" w:eastAsia="Arial" w:hAnsi="Arial" w:cs="Arial"/>
          <w:b/>
          <w:spacing w:val="3"/>
          <w:sz w:val="28"/>
          <w:szCs w:val="28"/>
        </w:rPr>
        <w:t>n</w:t>
      </w:r>
      <w:r w:rsidRPr="00843E15">
        <w:rPr>
          <w:rFonts w:ascii="Arial" w:eastAsia="Arial" w:hAnsi="Arial" w:cs="Arial"/>
          <w:b/>
          <w:sz w:val="28"/>
          <w:szCs w:val="28"/>
        </w:rPr>
        <w:t>yms</w:t>
      </w:r>
    </w:p>
    <w:p w14:paraId="448A4FAE" w14:textId="77777777" w:rsidR="00D8661B" w:rsidRDefault="00B46EC2" w:rsidP="00067921">
      <w:pPr>
        <w:ind w:right="75" w:firstLine="72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ll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-6"/>
          <w:sz w:val="24"/>
          <w:szCs w:val="24"/>
        </w:rPr>
        <w:t>b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at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-5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perly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erp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et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SDD.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 d</w:t>
      </w:r>
      <w:r>
        <w:rPr>
          <w:spacing w:val="5"/>
          <w:sz w:val="24"/>
          <w:szCs w:val="24"/>
        </w:rPr>
        <w:t>e</w:t>
      </w:r>
      <w:r>
        <w:rPr>
          <w:spacing w:val="2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ns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SDD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 k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 au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91F96C3" w14:textId="77777777" w:rsidR="00D8661B" w:rsidRDefault="00D8661B">
      <w:pPr>
        <w:spacing w:before="6" w:line="140" w:lineRule="exact"/>
        <w:rPr>
          <w:sz w:val="14"/>
          <w:szCs w:val="14"/>
        </w:rPr>
      </w:pPr>
    </w:p>
    <w:p w14:paraId="1BE7746F" w14:textId="77777777" w:rsidR="00D8661B" w:rsidRDefault="00D8661B">
      <w:pPr>
        <w:spacing w:line="200" w:lineRule="exact"/>
      </w:pPr>
    </w:p>
    <w:p w14:paraId="196A85A4" w14:textId="77777777" w:rsidR="00D8661B" w:rsidRDefault="00D8661B">
      <w:pPr>
        <w:spacing w:line="200" w:lineRule="exact"/>
      </w:pPr>
    </w:p>
    <w:p w14:paraId="2695AAB6" w14:textId="77777777" w:rsidR="00741D93" w:rsidRDefault="00741D93">
      <w:pPr>
        <w:ind w:left="100"/>
        <w:rPr>
          <w:rFonts w:ascii="Arial" w:eastAsia="Arial" w:hAnsi="Arial" w:cs="Arial"/>
          <w:b/>
          <w:sz w:val="31"/>
          <w:szCs w:val="31"/>
        </w:rPr>
      </w:pPr>
    </w:p>
    <w:p w14:paraId="56C2E28E" w14:textId="77777777" w:rsidR="00741D93" w:rsidRDefault="00741D93">
      <w:pPr>
        <w:ind w:left="100"/>
        <w:rPr>
          <w:rFonts w:ascii="Arial" w:eastAsia="Arial" w:hAnsi="Arial" w:cs="Arial"/>
          <w:b/>
          <w:sz w:val="31"/>
          <w:szCs w:val="31"/>
        </w:rPr>
      </w:pPr>
    </w:p>
    <w:p w14:paraId="0D7A44A5" w14:textId="77777777" w:rsidR="00741D93" w:rsidRDefault="00741D93">
      <w:pPr>
        <w:ind w:left="100"/>
        <w:rPr>
          <w:rFonts w:ascii="Arial" w:eastAsia="Arial" w:hAnsi="Arial" w:cs="Arial"/>
          <w:b/>
          <w:sz w:val="31"/>
          <w:szCs w:val="31"/>
        </w:rPr>
      </w:pPr>
    </w:p>
    <w:p w14:paraId="26A8265D" w14:textId="77777777" w:rsidR="00741D93" w:rsidRDefault="00741D93">
      <w:pPr>
        <w:ind w:left="100"/>
        <w:rPr>
          <w:rFonts w:ascii="Arial" w:eastAsia="Arial" w:hAnsi="Arial" w:cs="Arial"/>
          <w:b/>
          <w:sz w:val="31"/>
          <w:szCs w:val="31"/>
        </w:rPr>
      </w:pPr>
    </w:p>
    <w:p w14:paraId="1BD48F03" w14:textId="77777777" w:rsidR="00741D93" w:rsidRDefault="00741D93">
      <w:pPr>
        <w:ind w:left="100"/>
        <w:rPr>
          <w:rFonts w:ascii="Arial" w:eastAsia="Arial" w:hAnsi="Arial" w:cs="Arial"/>
          <w:b/>
          <w:sz w:val="31"/>
          <w:szCs w:val="31"/>
        </w:rPr>
      </w:pPr>
    </w:p>
    <w:p w14:paraId="447F15AB" w14:textId="77777777" w:rsidR="00741D93" w:rsidRDefault="00741D93">
      <w:pPr>
        <w:ind w:left="100"/>
        <w:rPr>
          <w:rFonts w:ascii="Arial" w:eastAsia="Arial" w:hAnsi="Arial" w:cs="Arial"/>
          <w:b/>
          <w:sz w:val="31"/>
          <w:szCs w:val="31"/>
        </w:rPr>
      </w:pPr>
    </w:p>
    <w:p w14:paraId="5A6F2812" w14:textId="77777777" w:rsidR="00741D93" w:rsidRDefault="00741D93">
      <w:pPr>
        <w:ind w:left="100"/>
        <w:rPr>
          <w:rFonts w:ascii="Arial" w:eastAsia="Arial" w:hAnsi="Arial" w:cs="Arial"/>
          <w:b/>
          <w:sz w:val="31"/>
          <w:szCs w:val="31"/>
        </w:rPr>
      </w:pPr>
    </w:p>
    <w:p w14:paraId="75612A67" w14:textId="77777777" w:rsidR="00741D93" w:rsidRDefault="00741D93">
      <w:pPr>
        <w:ind w:left="100"/>
        <w:rPr>
          <w:rFonts w:ascii="Arial" w:eastAsia="Arial" w:hAnsi="Arial" w:cs="Arial"/>
          <w:b/>
          <w:sz w:val="31"/>
          <w:szCs w:val="31"/>
        </w:rPr>
      </w:pPr>
    </w:p>
    <w:p w14:paraId="2BA4B8E4" w14:textId="77777777" w:rsidR="00741D93" w:rsidRDefault="00741D93">
      <w:pPr>
        <w:ind w:left="100"/>
        <w:rPr>
          <w:rFonts w:ascii="Arial" w:eastAsia="Arial" w:hAnsi="Arial" w:cs="Arial"/>
          <w:b/>
          <w:sz w:val="31"/>
          <w:szCs w:val="31"/>
        </w:rPr>
      </w:pPr>
    </w:p>
    <w:p w14:paraId="6955C5E3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1A95851C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75204F5F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7391E54C" w14:textId="77777777" w:rsidR="00D8661B" w:rsidRPr="00741D93" w:rsidRDefault="00B46EC2" w:rsidP="00741D93">
      <w:pPr>
        <w:spacing w:after="240"/>
        <w:ind w:left="100"/>
        <w:rPr>
          <w:rFonts w:ascii="Arial" w:eastAsia="Arial" w:hAnsi="Arial" w:cs="Arial"/>
          <w:sz w:val="32"/>
          <w:szCs w:val="32"/>
        </w:rPr>
      </w:pPr>
      <w:r w:rsidRPr="00741D93">
        <w:rPr>
          <w:rFonts w:ascii="Arial" w:eastAsia="Arial" w:hAnsi="Arial" w:cs="Arial"/>
          <w:b/>
          <w:sz w:val="32"/>
          <w:szCs w:val="32"/>
        </w:rPr>
        <w:lastRenderedPageBreak/>
        <w:t>2.</w:t>
      </w:r>
      <w:r w:rsidRPr="00741D93">
        <w:rPr>
          <w:rFonts w:ascii="Arial" w:eastAsia="Arial" w:hAnsi="Arial" w:cs="Arial"/>
          <w:b/>
          <w:spacing w:val="14"/>
          <w:sz w:val="32"/>
          <w:szCs w:val="32"/>
        </w:rPr>
        <w:t xml:space="preserve"> </w:t>
      </w:r>
      <w:r w:rsidRPr="00741D93">
        <w:rPr>
          <w:rFonts w:ascii="Arial" w:eastAsia="Arial" w:hAnsi="Arial" w:cs="Arial"/>
          <w:b/>
          <w:spacing w:val="1"/>
          <w:sz w:val="32"/>
          <w:szCs w:val="32"/>
        </w:rPr>
        <w:t>S</w:t>
      </w:r>
      <w:r w:rsidRPr="00741D93">
        <w:rPr>
          <w:rFonts w:ascii="Arial" w:eastAsia="Arial" w:hAnsi="Arial" w:cs="Arial"/>
          <w:b/>
          <w:spacing w:val="-5"/>
          <w:sz w:val="32"/>
          <w:szCs w:val="32"/>
        </w:rPr>
        <w:t>Y</w:t>
      </w:r>
      <w:r w:rsidRPr="00741D93">
        <w:rPr>
          <w:rFonts w:ascii="Arial" w:eastAsia="Arial" w:hAnsi="Arial" w:cs="Arial"/>
          <w:b/>
          <w:spacing w:val="5"/>
          <w:sz w:val="32"/>
          <w:szCs w:val="32"/>
        </w:rPr>
        <w:t>S</w:t>
      </w:r>
      <w:r w:rsidRPr="00741D93">
        <w:rPr>
          <w:rFonts w:ascii="Arial" w:eastAsia="Arial" w:hAnsi="Arial" w:cs="Arial"/>
          <w:b/>
          <w:spacing w:val="-5"/>
          <w:sz w:val="32"/>
          <w:szCs w:val="32"/>
        </w:rPr>
        <w:t>T</w:t>
      </w:r>
      <w:r w:rsidRPr="00741D93">
        <w:rPr>
          <w:rFonts w:ascii="Arial" w:eastAsia="Arial" w:hAnsi="Arial" w:cs="Arial"/>
          <w:b/>
          <w:sz w:val="32"/>
          <w:szCs w:val="32"/>
        </w:rPr>
        <w:t>EM</w:t>
      </w:r>
      <w:r w:rsidRPr="00741D93">
        <w:rPr>
          <w:rFonts w:ascii="Arial" w:eastAsia="Arial" w:hAnsi="Arial" w:cs="Arial"/>
          <w:b/>
          <w:spacing w:val="-9"/>
          <w:sz w:val="32"/>
          <w:szCs w:val="32"/>
        </w:rPr>
        <w:t xml:space="preserve"> </w:t>
      </w:r>
      <w:r w:rsidRPr="00741D93">
        <w:rPr>
          <w:rFonts w:ascii="Arial" w:eastAsia="Arial" w:hAnsi="Arial" w:cs="Arial"/>
          <w:b/>
          <w:spacing w:val="-1"/>
          <w:sz w:val="32"/>
          <w:szCs w:val="32"/>
        </w:rPr>
        <w:t>O</w:t>
      </w:r>
      <w:r w:rsidRPr="00741D93">
        <w:rPr>
          <w:rFonts w:ascii="Arial" w:eastAsia="Arial" w:hAnsi="Arial" w:cs="Arial"/>
          <w:b/>
          <w:sz w:val="32"/>
          <w:szCs w:val="32"/>
        </w:rPr>
        <w:t>VERV</w:t>
      </w:r>
      <w:r w:rsidRPr="00741D93">
        <w:rPr>
          <w:rFonts w:ascii="Arial" w:eastAsia="Arial" w:hAnsi="Arial" w:cs="Arial"/>
          <w:b/>
          <w:spacing w:val="5"/>
          <w:sz w:val="32"/>
          <w:szCs w:val="32"/>
        </w:rPr>
        <w:t>I</w:t>
      </w:r>
      <w:r w:rsidRPr="00741D93">
        <w:rPr>
          <w:rFonts w:ascii="Arial" w:eastAsia="Arial" w:hAnsi="Arial" w:cs="Arial"/>
          <w:b/>
          <w:sz w:val="32"/>
          <w:szCs w:val="32"/>
        </w:rPr>
        <w:t>EW</w:t>
      </w:r>
    </w:p>
    <w:p w14:paraId="3F168321" w14:textId="77777777" w:rsidR="00D8661B" w:rsidRPr="00741D93" w:rsidRDefault="00B46EC2" w:rsidP="00067921">
      <w:pPr>
        <w:spacing w:after="240"/>
        <w:ind w:right="79" w:firstLine="720"/>
        <w:jc w:val="both"/>
        <w:rPr>
          <w:sz w:val="24"/>
          <w:szCs w:val="24"/>
        </w:rPr>
      </w:pPr>
      <w:r>
        <w:rPr>
          <w:spacing w:val="4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er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ny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kg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 w:rsidR="00741D93">
        <w:rPr>
          <w:sz w:val="24"/>
          <w:szCs w:val="24"/>
        </w:rPr>
        <w:t>.</w:t>
      </w:r>
    </w:p>
    <w:p w14:paraId="5DB15FD4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78B635DB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013D1DB4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20A941B5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184A82E4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7D8C2467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045D7520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10630580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41D6ADCE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63D69B6A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3B151AB5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33AE6C7E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4584F657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18EB35E9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127FD801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4D8E6638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6AF45399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3A380BF2" w14:textId="77777777" w:rsidR="00D8661B" w:rsidRPr="00741D93" w:rsidRDefault="00B46EC2" w:rsidP="00067921">
      <w:pPr>
        <w:spacing w:after="240"/>
        <w:rPr>
          <w:rFonts w:ascii="Arial" w:eastAsia="Arial" w:hAnsi="Arial" w:cs="Arial"/>
          <w:sz w:val="32"/>
          <w:szCs w:val="32"/>
        </w:rPr>
      </w:pPr>
      <w:r w:rsidRPr="00741D93">
        <w:rPr>
          <w:rFonts w:ascii="Arial" w:eastAsia="Arial" w:hAnsi="Arial" w:cs="Arial"/>
          <w:b/>
          <w:sz w:val="32"/>
          <w:szCs w:val="32"/>
        </w:rPr>
        <w:lastRenderedPageBreak/>
        <w:t>3.</w:t>
      </w:r>
      <w:r w:rsidRPr="00741D93">
        <w:rPr>
          <w:rFonts w:ascii="Arial" w:eastAsia="Arial" w:hAnsi="Arial" w:cs="Arial"/>
          <w:b/>
          <w:spacing w:val="3"/>
          <w:sz w:val="32"/>
          <w:szCs w:val="32"/>
        </w:rPr>
        <w:t xml:space="preserve"> </w:t>
      </w:r>
      <w:r w:rsidRPr="00741D93">
        <w:rPr>
          <w:rFonts w:ascii="Arial" w:eastAsia="Arial" w:hAnsi="Arial" w:cs="Arial"/>
          <w:b/>
          <w:spacing w:val="1"/>
          <w:sz w:val="32"/>
          <w:szCs w:val="32"/>
        </w:rPr>
        <w:t>S</w:t>
      </w:r>
      <w:r w:rsidRPr="00741D93">
        <w:rPr>
          <w:rFonts w:ascii="Arial" w:eastAsia="Arial" w:hAnsi="Arial" w:cs="Arial"/>
          <w:b/>
          <w:spacing w:val="-5"/>
          <w:sz w:val="32"/>
          <w:szCs w:val="32"/>
        </w:rPr>
        <w:t>Y</w:t>
      </w:r>
      <w:r w:rsidRPr="00741D93">
        <w:rPr>
          <w:rFonts w:ascii="Arial" w:eastAsia="Arial" w:hAnsi="Arial" w:cs="Arial"/>
          <w:b/>
          <w:spacing w:val="5"/>
          <w:sz w:val="32"/>
          <w:szCs w:val="32"/>
        </w:rPr>
        <w:t>S</w:t>
      </w:r>
      <w:r w:rsidRPr="00741D93">
        <w:rPr>
          <w:rFonts w:ascii="Arial" w:eastAsia="Arial" w:hAnsi="Arial" w:cs="Arial"/>
          <w:b/>
          <w:spacing w:val="-5"/>
          <w:sz w:val="32"/>
          <w:szCs w:val="32"/>
        </w:rPr>
        <w:t>T</w:t>
      </w:r>
      <w:r w:rsidRPr="00741D93">
        <w:rPr>
          <w:rFonts w:ascii="Arial" w:eastAsia="Arial" w:hAnsi="Arial" w:cs="Arial"/>
          <w:b/>
          <w:sz w:val="32"/>
          <w:szCs w:val="32"/>
        </w:rPr>
        <w:t>EM</w:t>
      </w:r>
      <w:r w:rsidRPr="00741D93">
        <w:rPr>
          <w:rFonts w:ascii="Arial" w:eastAsia="Arial" w:hAnsi="Arial" w:cs="Arial"/>
          <w:b/>
          <w:spacing w:val="1"/>
          <w:sz w:val="32"/>
          <w:szCs w:val="32"/>
        </w:rPr>
        <w:t xml:space="preserve"> </w:t>
      </w:r>
      <w:r w:rsidRPr="00741D93">
        <w:rPr>
          <w:rFonts w:ascii="Arial" w:eastAsia="Arial" w:hAnsi="Arial" w:cs="Arial"/>
          <w:b/>
          <w:spacing w:val="-11"/>
          <w:sz w:val="32"/>
          <w:szCs w:val="32"/>
        </w:rPr>
        <w:t>A</w:t>
      </w:r>
      <w:r w:rsidRPr="00741D93">
        <w:rPr>
          <w:rFonts w:ascii="Arial" w:eastAsia="Arial" w:hAnsi="Arial" w:cs="Arial"/>
          <w:b/>
          <w:sz w:val="32"/>
          <w:szCs w:val="32"/>
        </w:rPr>
        <w:t>R</w:t>
      </w:r>
      <w:r w:rsidRPr="00741D93">
        <w:rPr>
          <w:rFonts w:ascii="Arial" w:eastAsia="Arial" w:hAnsi="Arial" w:cs="Arial"/>
          <w:b/>
          <w:spacing w:val="5"/>
          <w:sz w:val="32"/>
          <w:szCs w:val="32"/>
        </w:rPr>
        <w:t>C</w:t>
      </w:r>
      <w:r w:rsidRPr="00741D93">
        <w:rPr>
          <w:rFonts w:ascii="Arial" w:eastAsia="Arial" w:hAnsi="Arial" w:cs="Arial"/>
          <w:b/>
          <w:sz w:val="32"/>
          <w:szCs w:val="32"/>
        </w:rPr>
        <w:t>H</w:t>
      </w:r>
      <w:r w:rsidRPr="00741D93">
        <w:rPr>
          <w:rFonts w:ascii="Arial" w:eastAsia="Arial" w:hAnsi="Arial" w:cs="Arial"/>
          <w:b/>
          <w:spacing w:val="5"/>
          <w:sz w:val="32"/>
          <w:szCs w:val="32"/>
        </w:rPr>
        <w:t>I</w:t>
      </w:r>
      <w:r w:rsidRPr="00741D93">
        <w:rPr>
          <w:rFonts w:ascii="Arial" w:eastAsia="Arial" w:hAnsi="Arial" w:cs="Arial"/>
          <w:b/>
          <w:spacing w:val="-5"/>
          <w:sz w:val="32"/>
          <w:szCs w:val="32"/>
        </w:rPr>
        <w:t>T</w:t>
      </w:r>
      <w:r w:rsidRPr="00741D93">
        <w:rPr>
          <w:rFonts w:ascii="Arial" w:eastAsia="Arial" w:hAnsi="Arial" w:cs="Arial"/>
          <w:b/>
          <w:sz w:val="32"/>
          <w:szCs w:val="32"/>
        </w:rPr>
        <w:t>E</w:t>
      </w:r>
      <w:r w:rsidRPr="00741D93">
        <w:rPr>
          <w:rFonts w:ascii="Arial" w:eastAsia="Arial" w:hAnsi="Arial" w:cs="Arial"/>
          <w:b/>
          <w:spacing w:val="5"/>
          <w:sz w:val="32"/>
          <w:szCs w:val="32"/>
        </w:rPr>
        <w:t>C</w:t>
      </w:r>
      <w:r w:rsidRPr="00741D93">
        <w:rPr>
          <w:rFonts w:ascii="Arial" w:eastAsia="Arial" w:hAnsi="Arial" w:cs="Arial"/>
          <w:b/>
          <w:spacing w:val="-5"/>
          <w:sz w:val="32"/>
          <w:szCs w:val="32"/>
        </w:rPr>
        <w:t>T</w:t>
      </w:r>
      <w:r w:rsidRPr="00741D93">
        <w:rPr>
          <w:rFonts w:ascii="Arial" w:eastAsia="Arial" w:hAnsi="Arial" w:cs="Arial"/>
          <w:b/>
          <w:sz w:val="32"/>
          <w:szCs w:val="32"/>
        </w:rPr>
        <w:t>URE</w:t>
      </w:r>
    </w:p>
    <w:p w14:paraId="132F0408" w14:textId="77777777" w:rsidR="00D8661B" w:rsidRPr="00741D93" w:rsidRDefault="00B46EC2" w:rsidP="00067921">
      <w:pPr>
        <w:spacing w:after="240"/>
        <w:ind w:right="5901"/>
        <w:jc w:val="both"/>
        <w:rPr>
          <w:rFonts w:ascii="Arial" w:eastAsia="Arial" w:hAnsi="Arial" w:cs="Arial"/>
          <w:sz w:val="28"/>
          <w:szCs w:val="28"/>
        </w:rPr>
      </w:pPr>
      <w:r w:rsidRPr="00741D93">
        <w:rPr>
          <w:rFonts w:ascii="Arial" w:eastAsia="Arial" w:hAnsi="Arial" w:cs="Arial"/>
          <w:b/>
          <w:sz w:val="28"/>
          <w:szCs w:val="28"/>
        </w:rPr>
        <w:t xml:space="preserve">3.1 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A</w:t>
      </w:r>
      <w:r w:rsidRPr="00741D93">
        <w:rPr>
          <w:rFonts w:ascii="Arial" w:eastAsia="Arial" w:hAnsi="Arial" w:cs="Arial"/>
          <w:b/>
          <w:sz w:val="28"/>
          <w:szCs w:val="28"/>
        </w:rPr>
        <w:t>rchi</w:t>
      </w:r>
      <w:r w:rsidRPr="00741D93">
        <w:rPr>
          <w:rFonts w:ascii="Arial" w:eastAsia="Arial" w:hAnsi="Arial" w:cs="Arial"/>
          <w:b/>
          <w:spacing w:val="3"/>
          <w:sz w:val="28"/>
          <w:szCs w:val="28"/>
        </w:rPr>
        <w:t>t</w:t>
      </w:r>
      <w:r w:rsidRPr="00741D93">
        <w:rPr>
          <w:rFonts w:ascii="Arial" w:eastAsia="Arial" w:hAnsi="Arial" w:cs="Arial"/>
          <w:b/>
          <w:sz w:val="28"/>
          <w:szCs w:val="28"/>
        </w:rPr>
        <w:t>ectural</w:t>
      </w:r>
      <w:r w:rsidRPr="00741D93">
        <w:rPr>
          <w:rFonts w:ascii="Arial" w:eastAsia="Arial" w:hAnsi="Arial" w:cs="Arial"/>
          <w:b/>
          <w:spacing w:val="-13"/>
          <w:sz w:val="28"/>
          <w:szCs w:val="28"/>
        </w:rPr>
        <w:t xml:space="preserve"> 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D</w:t>
      </w:r>
      <w:r w:rsidRPr="00741D93">
        <w:rPr>
          <w:rFonts w:ascii="Arial" w:eastAsia="Arial" w:hAnsi="Arial" w:cs="Arial"/>
          <w:b/>
          <w:spacing w:val="4"/>
          <w:sz w:val="28"/>
          <w:szCs w:val="28"/>
        </w:rPr>
        <w:t>e</w:t>
      </w:r>
      <w:r w:rsidRPr="00741D93">
        <w:rPr>
          <w:rFonts w:ascii="Arial" w:eastAsia="Arial" w:hAnsi="Arial" w:cs="Arial"/>
          <w:b/>
          <w:sz w:val="28"/>
          <w:szCs w:val="28"/>
        </w:rPr>
        <w:t>sign</w:t>
      </w:r>
    </w:p>
    <w:p w14:paraId="0DBA5477" w14:textId="77777777" w:rsidR="00741D93" w:rsidRDefault="00B46EC2" w:rsidP="00067921">
      <w:pPr>
        <w:ind w:right="78" w:firstLine="4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ar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ps</w:t>
      </w:r>
      <w:r>
        <w:rPr>
          <w:spacing w:val="2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we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1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 a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4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4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gramEnd"/>
      <w:r>
        <w:rPr>
          <w:spacing w:val="4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ew</w:t>
      </w:r>
      <w:r>
        <w:rPr>
          <w:spacing w:val="4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5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</w:p>
    <w:p w14:paraId="40471D7E" w14:textId="77777777" w:rsidR="00D8661B" w:rsidRDefault="00741D93" w:rsidP="00067921">
      <w:pPr>
        <w:spacing w:before="29" w:after="240"/>
        <w:ind w:right="74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11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ned </w:t>
      </w:r>
      <w:r>
        <w:rPr>
          <w:spacing w:val="5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ed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proofErr w:type="gramStart"/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bil</w:t>
      </w:r>
      <w:r>
        <w:rPr>
          <w:spacing w:val="-8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be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ub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 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 w</w:t>
      </w:r>
      <w:r>
        <w:rPr>
          <w:spacing w:val="-8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der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ed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 xml:space="preserve">o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1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 de</w:t>
      </w:r>
      <w:r>
        <w:rPr>
          <w:spacing w:val="4"/>
          <w:sz w:val="24"/>
          <w:szCs w:val="24"/>
        </w:rPr>
        <w:t>ta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ut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ner</w:t>
      </w:r>
      <w:r>
        <w:rPr>
          <w:spacing w:val="9"/>
          <w:sz w:val="24"/>
          <w:szCs w:val="24"/>
        </w:rPr>
        <w:t>a</w:t>
      </w:r>
      <w:r>
        <w:rPr>
          <w:sz w:val="24"/>
          <w:szCs w:val="24"/>
        </w:rPr>
        <w:t>l 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der</w:t>
      </w:r>
      <w:r>
        <w:rPr>
          <w:spacing w:val="-1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 xml:space="preserve">hy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ed,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6"/>
          <w:sz w:val="24"/>
          <w:szCs w:val="24"/>
        </w:rPr>
        <w:t>t</w:t>
      </w:r>
      <w:r>
        <w:rPr>
          <w:sz w:val="24"/>
          <w:szCs w:val="24"/>
        </w:rPr>
        <w:t>s w</w:t>
      </w:r>
      <w:r>
        <w:rPr>
          <w:spacing w:val="4"/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k toge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er.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agr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j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ep</w:t>
      </w:r>
      <w:r>
        <w:rPr>
          <w:spacing w:val="4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erc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 xml:space="preserve">e </w:t>
      </w:r>
      <w:r>
        <w:rPr>
          <w:spacing w:val="7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6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agr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eq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ed.</w:t>
      </w:r>
    </w:p>
    <w:p w14:paraId="03433076" w14:textId="77777777" w:rsidR="00D8661B" w:rsidRPr="00741D93" w:rsidRDefault="00B46EC2" w:rsidP="00067921">
      <w:pPr>
        <w:spacing w:after="240"/>
        <w:ind w:right="5031"/>
        <w:jc w:val="both"/>
        <w:rPr>
          <w:rFonts w:ascii="Arial" w:eastAsia="Arial" w:hAnsi="Arial" w:cs="Arial"/>
          <w:sz w:val="28"/>
          <w:szCs w:val="28"/>
        </w:rPr>
      </w:pPr>
      <w:r w:rsidRPr="00741D93">
        <w:rPr>
          <w:rFonts w:ascii="Arial" w:eastAsia="Arial" w:hAnsi="Arial" w:cs="Arial"/>
          <w:b/>
          <w:sz w:val="28"/>
          <w:szCs w:val="28"/>
        </w:rPr>
        <w:t xml:space="preserve">3.2 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D</w:t>
      </w:r>
      <w:r w:rsidRPr="00741D93">
        <w:rPr>
          <w:rFonts w:ascii="Arial" w:eastAsia="Arial" w:hAnsi="Arial" w:cs="Arial"/>
          <w:b/>
          <w:sz w:val="28"/>
          <w:szCs w:val="28"/>
        </w:rPr>
        <w:t>e</w:t>
      </w:r>
      <w:r w:rsidRPr="00741D93">
        <w:rPr>
          <w:rFonts w:ascii="Arial" w:eastAsia="Arial" w:hAnsi="Arial" w:cs="Arial"/>
          <w:b/>
          <w:spacing w:val="3"/>
          <w:sz w:val="28"/>
          <w:szCs w:val="28"/>
        </w:rPr>
        <w:t>c</w:t>
      </w:r>
      <w:r w:rsidRPr="00741D93">
        <w:rPr>
          <w:rFonts w:ascii="Arial" w:eastAsia="Arial" w:hAnsi="Arial" w:cs="Arial"/>
          <w:b/>
          <w:sz w:val="28"/>
          <w:szCs w:val="28"/>
        </w:rPr>
        <w:t>omp</w:t>
      </w:r>
      <w:r w:rsidRPr="00741D93">
        <w:rPr>
          <w:rFonts w:ascii="Arial" w:eastAsia="Arial" w:hAnsi="Arial" w:cs="Arial"/>
          <w:b/>
          <w:spacing w:val="3"/>
          <w:sz w:val="28"/>
          <w:szCs w:val="28"/>
        </w:rPr>
        <w:t>o</w:t>
      </w:r>
      <w:r w:rsidRPr="00741D93">
        <w:rPr>
          <w:rFonts w:ascii="Arial" w:eastAsia="Arial" w:hAnsi="Arial" w:cs="Arial"/>
          <w:b/>
          <w:sz w:val="28"/>
          <w:szCs w:val="28"/>
        </w:rPr>
        <w:t>si</w:t>
      </w:r>
      <w:r w:rsidRPr="00741D93">
        <w:rPr>
          <w:rFonts w:ascii="Arial" w:eastAsia="Arial" w:hAnsi="Arial" w:cs="Arial"/>
          <w:b/>
          <w:spacing w:val="3"/>
          <w:sz w:val="28"/>
          <w:szCs w:val="28"/>
        </w:rPr>
        <w:t>t</w:t>
      </w:r>
      <w:r w:rsidRPr="00741D93">
        <w:rPr>
          <w:rFonts w:ascii="Arial" w:eastAsia="Arial" w:hAnsi="Arial" w:cs="Arial"/>
          <w:b/>
          <w:spacing w:val="2"/>
          <w:sz w:val="28"/>
          <w:szCs w:val="28"/>
        </w:rPr>
        <w:t>i</w:t>
      </w:r>
      <w:r w:rsidRPr="00741D93">
        <w:rPr>
          <w:rFonts w:ascii="Arial" w:eastAsia="Arial" w:hAnsi="Arial" w:cs="Arial"/>
          <w:b/>
          <w:sz w:val="28"/>
          <w:szCs w:val="28"/>
        </w:rPr>
        <w:t>on</w:t>
      </w:r>
      <w:r w:rsidRPr="00741D93">
        <w:rPr>
          <w:rFonts w:ascii="Arial" w:eastAsia="Arial" w:hAnsi="Arial" w:cs="Arial"/>
          <w:b/>
          <w:spacing w:val="-19"/>
          <w:sz w:val="28"/>
          <w:szCs w:val="28"/>
        </w:rPr>
        <w:t xml:space="preserve"> 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D</w:t>
      </w:r>
      <w:r w:rsidRPr="00741D93">
        <w:rPr>
          <w:rFonts w:ascii="Arial" w:eastAsia="Arial" w:hAnsi="Arial" w:cs="Arial"/>
          <w:b/>
          <w:sz w:val="28"/>
          <w:szCs w:val="28"/>
        </w:rPr>
        <w:t>es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c</w:t>
      </w:r>
      <w:r w:rsidRPr="00741D93">
        <w:rPr>
          <w:rFonts w:ascii="Arial" w:eastAsia="Arial" w:hAnsi="Arial" w:cs="Arial"/>
          <w:b/>
          <w:sz w:val="28"/>
          <w:szCs w:val="28"/>
        </w:rPr>
        <w:t>r</w:t>
      </w:r>
      <w:r w:rsidRPr="00741D93">
        <w:rPr>
          <w:rFonts w:ascii="Arial" w:eastAsia="Arial" w:hAnsi="Arial" w:cs="Arial"/>
          <w:b/>
          <w:spacing w:val="3"/>
          <w:sz w:val="28"/>
          <w:szCs w:val="28"/>
        </w:rPr>
        <w:t>i</w:t>
      </w:r>
      <w:r w:rsidRPr="00741D93">
        <w:rPr>
          <w:rFonts w:ascii="Arial" w:eastAsia="Arial" w:hAnsi="Arial" w:cs="Arial"/>
          <w:b/>
          <w:sz w:val="28"/>
          <w:szCs w:val="28"/>
        </w:rPr>
        <w:t>pt</w:t>
      </w:r>
      <w:r w:rsidRPr="00741D93">
        <w:rPr>
          <w:rFonts w:ascii="Arial" w:eastAsia="Arial" w:hAnsi="Arial" w:cs="Arial"/>
          <w:b/>
          <w:spacing w:val="3"/>
          <w:sz w:val="28"/>
          <w:szCs w:val="28"/>
        </w:rPr>
        <w:t>i</w:t>
      </w:r>
      <w:r w:rsidRPr="00741D93">
        <w:rPr>
          <w:rFonts w:ascii="Arial" w:eastAsia="Arial" w:hAnsi="Arial" w:cs="Arial"/>
          <w:b/>
          <w:sz w:val="28"/>
          <w:szCs w:val="28"/>
        </w:rPr>
        <w:t>on</w:t>
      </w:r>
    </w:p>
    <w:p w14:paraId="43A6CF7F" w14:textId="77777777" w:rsidR="00D8661B" w:rsidRPr="00741D93" w:rsidRDefault="00B46EC2" w:rsidP="00067921">
      <w:pPr>
        <w:spacing w:after="240"/>
        <w:ind w:right="74" w:firstLine="46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arch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.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Supp</w:t>
      </w:r>
      <w:r>
        <w:rPr>
          <w:spacing w:val="-8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x</w:t>
      </w:r>
      <w:r>
        <w:rPr>
          <w:sz w:val="24"/>
          <w:szCs w:val="24"/>
        </w:rPr>
        <w:t>t as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ded.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 a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j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­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ed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 de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put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</w:t>
      </w:r>
      <w:r>
        <w:rPr>
          <w:spacing w:val="2"/>
          <w:sz w:val="24"/>
          <w:szCs w:val="24"/>
        </w:rPr>
        <w:t>­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d</w:t>
      </w:r>
      <w:r>
        <w:rPr>
          <w:spacing w:val="4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agr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D)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uc</w:t>
      </w:r>
      <w:r>
        <w:rPr>
          <w:spacing w:val="4"/>
          <w:sz w:val="24"/>
          <w:szCs w:val="24"/>
        </w:rPr>
        <w:t>t</w:t>
      </w:r>
      <w:r>
        <w:rPr>
          <w:spacing w:val="-5"/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 de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agr</w:t>
      </w:r>
      <w:r>
        <w:rPr>
          <w:spacing w:val="5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 OO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put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1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j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agr</w:t>
      </w:r>
      <w:r>
        <w:rPr>
          <w:spacing w:val="5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 ge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er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z</w:t>
      </w:r>
      <w:r>
        <w:rPr>
          <w:spacing w:val="-2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erarchy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agr</w:t>
      </w:r>
      <w:r>
        <w:rPr>
          <w:spacing w:val="5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6"/>
          <w:sz w:val="24"/>
          <w:szCs w:val="24"/>
        </w:rPr>
        <w:t>(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pacing w:val="1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f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aggrega</w:t>
      </w:r>
      <w:r>
        <w:rPr>
          <w:spacing w:val="4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era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hy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agr</w:t>
      </w:r>
      <w:r>
        <w:rPr>
          <w:spacing w:val="5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6"/>
          <w:sz w:val="24"/>
          <w:szCs w:val="24"/>
        </w:rPr>
        <w:t>(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>y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ce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pe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equ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ce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agr</w:t>
      </w:r>
      <w:r>
        <w:rPr>
          <w:spacing w:val="5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e.</w:t>
      </w:r>
    </w:p>
    <w:p w14:paraId="7173108E" w14:textId="77777777" w:rsidR="00D8661B" w:rsidRPr="00741D93" w:rsidRDefault="00B46EC2" w:rsidP="00067921">
      <w:pPr>
        <w:spacing w:after="240"/>
        <w:ind w:right="6354"/>
        <w:jc w:val="both"/>
        <w:rPr>
          <w:rFonts w:ascii="Arial" w:eastAsia="Arial" w:hAnsi="Arial" w:cs="Arial"/>
          <w:sz w:val="28"/>
          <w:szCs w:val="28"/>
        </w:rPr>
      </w:pPr>
      <w:r w:rsidRPr="00741D93">
        <w:rPr>
          <w:rFonts w:ascii="Arial" w:eastAsia="Arial" w:hAnsi="Arial" w:cs="Arial"/>
          <w:b/>
          <w:sz w:val="28"/>
          <w:szCs w:val="28"/>
        </w:rPr>
        <w:t xml:space="preserve">3.3 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D</w:t>
      </w:r>
      <w:r w:rsidRPr="00741D93">
        <w:rPr>
          <w:rFonts w:ascii="Arial" w:eastAsia="Arial" w:hAnsi="Arial" w:cs="Arial"/>
          <w:b/>
          <w:sz w:val="28"/>
          <w:szCs w:val="28"/>
        </w:rPr>
        <w:t>esi</w:t>
      </w:r>
      <w:r w:rsidRPr="00741D93">
        <w:rPr>
          <w:rFonts w:ascii="Arial" w:eastAsia="Arial" w:hAnsi="Arial" w:cs="Arial"/>
          <w:b/>
          <w:spacing w:val="5"/>
          <w:sz w:val="28"/>
          <w:szCs w:val="28"/>
        </w:rPr>
        <w:t>g</w:t>
      </w:r>
      <w:r w:rsidRPr="00741D93">
        <w:rPr>
          <w:rFonts w:ascii="Arial" w:eastAsia="Arial" w:hAnsi="Arial" w:cs="Arial"/>
          <w:b/>
          <w:sz w:val="28"/>
          <w:szCs w:val="28"/>
        </w:rPr>
        <w:t>n</w:t>
      </w:r>
      <w:r w:rsidRPr="00741D93">
        <w:rPr>
          <w:rFonts w:ascii="Arial" w:eastAsia="Arial" w:hAnsi="Arial" w:cs="Arial"/>
          <w:b/>
          <w:spacing w:val="-9"/>
          <w:sz w:val="28"/>
          <w:szCs w:val="28"/>
        </w:rPr>
        <w:t xml:space="preserve"> </w:t>
      </w:r>
      <w:r w:rsidRPr="00741D93">
        <w:rPr>
          <w:rFonts w:ascii="Arial" w:eastAsia="Arial" w:hAnsi="Arial" w:cs="Arial"/>
          <w:b/>
          <w:sz w:val="28"/>
          <w:szCs w:val="28"/>
        </w:rPr>
        <w:t>R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a</w:t>
      </w:r>
      <w:r w:rsidRPr="00741D93">
        <w:rPr>
          <w:rFonts w:ascii="Arial" w:eastAsia="Arial" w:hAnsi="Arial" w:cs="Arial"/>
          <w:b/>
          <w:spacing w:val="2"/>
          <w:sz w:val="28"/>
          <w:szCs w:val="28"/>
        </w:rPr>
        <w:t>ti</w:t>
      </w:r>
      <w:r w:rsidRPr="00741D93">
        <w:rPr>
          <w:rFonts w:ascii="Arial" w:eastAsia="Arial" w:hAnsi="Arial" w:cs="Arial"/>
          <w:b/>
          <w:sz w:val="28"/>
          <w:szCs w:val="28"/>
        </w:rPr>
        <w:t>o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n</w:t>
      </w:r>
      <w:r w:rsidRPr="00741D93">
        <w:rPr>
          <w:rFonts w:ascii="Arial" w:eastAsia="Arial" w:hAnsi="Arial" w:cs="Arial"/>
          <w:b/>
          <w:sz w:val="28"/>
          <w:szCs w:val="28"/>
        </w:rPr>
        <w:t>ale</w:t>
      </w:r>
    </w:p>
    <w:p w14:paraId="664F0B20" w14:textId="77777777" w:rsidR="00D8661B" w:rsidRDefault="00B46EC2" w:rsidP="00067921">
      <w:pPr>
        <w:ind w:right="78" w:firstLine="720"/>
        <w:jc w:val="both"/>
        <w:rPr>
          <w:sz w:val="24"/>
          <w:szCs w:val="24"/>
        </w:rPr>
      </w:pPr>
      <w:r>
        <w:rPr>
          <w:spacing w:val="4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5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 de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ed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ss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 xml:space="preserve">es </w:t>
      </w:r>
      <w:proofErr w:type="gramStart"/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ad</w:t>
      </w:r>
      <w:r>
        <w:rPr>
          <w:spacing w:val="-2"/>
          <w:sz w:val="24"/>
          <w:szCs w:val="24"/>
        </w:rPr>
        <w:t>e</w:t>
      </w:r>
      <w:proofErr w:type="gramEnd"/>
      <w:r>
        <w:rPr>
          <w:sz w:val="24"/>
          <w:szCs w:val="24"/>
        </w:rPr>
        <w:t>/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ff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at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ered.</w:t>
      </w:r>
      <w:r w:rsidR="00741D93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 xml:space="preserve">u 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cu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arch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es 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at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were c</w:t>
      </w:r>
      <w:r>
        <w:rPr>
          <w:spacing w:val="4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dered,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ded </w:t>
      </w:r>
      <w:r>
        <w:rPr>
          <w:spacing w:val="7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hy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16AA811" w14:textId="77777777" w:rsidR="00D8661B" w:rsidRDefault="00D8661B">
      <w:pPr>
        <w:spacing w:before="2" w:line="100" w:lineRule="exact"/>
        <w:rPr>
          <w:sz w:val="11"/>
          <w:szCs w:val="11"/>
        </w:rPr>
      </w:pPr>
    </w:p>
    <w:p w14:paraId="73BE34B1" w14:textId="77777777" w:rsidR="00D8661B" w:rsidRDefault="00D8661B">
      <w:pPr>
        <w:spacing w:line="200" w:lineRule="exact"/>
      </w:pPr>
    </w:p>
    <w:p w14:paraId="62F8640F" w14:textId="77777777" w:rsidR="00D8661B" w:rsidRDefault="00D8661B">
      <w:pPr>
        <w:spacing w:line="200" w:lineRule="exact"/>
      </w:pPr>
    </w:p>
    <w:p w14:paraId="6E237F45" w14:textId="77777777" w:rsidR="00741D93" w:rsidRDefault="00741D93">
      <w:pPr>
        <w:ind w:left="100"/>
        <w:rPr>
          <w:rFonts w:ascii="Arial" w:eastAsia="Arial" w:hAnsi="Arial" w:cs="Arial"/>
          <w:b/>
          <w:sz w:val="32"/>
          <w:szCs w:val="32"/>
        </w:rPr>
      </w:pPr>
    </w:p>
    <w:p w14:paraId="62D66284" w14:textId="77777777" w:rsidR="00741D93" w:rsidRDefault="00741D93">
      <w:pPr>
        <w:ind w:left="100"/>
        <w:rPr>
          <w:rFonts w:ascii="Arial" w:eastAsia="Arial" w:hAnsi="Arial" w:cs="Arial"/>
          <w:b/>
          <w:sz w:val="32"/>
          <w:szCs w:val="32"/>
        </w:rPr>
      </w:pPr>
    </w:p>
    <w:p w14:paraId="558E43E2" w14:textId="77777777" w:rsidR="00741D93" w:rsidRDefault="00741D93">
      <w:pPr>
        <w:ind w:left="100"/>
        <w:rPr>
          <w:rFonts w:ascii="Arial" w:eastAsia="Arial" w:hAnsi="Arial" w:cs="Arial"/>
          <w:b/>
          <w:sz w:val="32"/>
          <w:szCs w:val="32"/>
        </w:rPr>
      </w:pPr>
    </w:p>
    <w:p w14:paraId="4DCF1E73" w14:textId="77777777" w:rsidR="00741D93" w:rsidRDefault="00741D93">
      <w:pPr>
        <w:ind w:left="100"/>
        <w:rPr>
          <w:rFonts w:ascii="Arial" w:eastAsia="Arial" w:hAnsi="Arial" w:cs="Arial"/>
          <w:b/>
          <w:sz w:val="32"/>
          <w:szCs w:val="32"/>
        </w:rPr>
      </w:pPr>
    </w:p>
    <w:p w14:paraId="1DD00A74" w14:textId="77777777" w:rsidR="00741D93" w:rsidRDefault="00741D93">
      <w:pPr>
        <w:ind w:left="100"/>
        <w:rPr>
          <w:rFonts w:ascii="Arial" w:eastAsia="Arial" w:hAnsi="Arial" w:cs="Arial"/>
          <w:b/>
          <w:sz w:val="32"/>
          <w:szCs w:val="32"/>
        </w:rPr>
      </w:pPr>
    </w:p>
    <w:p w14:paraId="512DD477" w14:textId="77777777" w:rsidR="00741D93" w:rsidRDefault="00741D93">
      <w:pPr>
        <w:ind w:left="100"/>
        <w:rPr>
          <w:rFonts w:ascii="Arial" w:eastAsia="Arial" w:hAnsi="Arial" w:cs="Arial"/>
          <w:b/>
          <w:sz w:val="32"/>
          <w:szCs w:val="32"/>
        </w:rPr>
      </w:pPr>
    </w:p>
    <w:p w14:paraId="663CA847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40109DD6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5883DFC0" w14:textId="77777777" w:rsidR="00741D93" w:rsidRDefault="00741D93" w:rsidP="00741D93">
      <w:pPr>
        <w:spacing w:after="240"/>
        <w:ind w:left="100"/>
        <w:rPr>
          <w:rFonts w:ascii="Arial" w:eastAsia="Arial" w:hAnsi="Arial" w:cs="Arial"/>
          <w:b/>
          <w:sz w:val="32"/>
          <w:szCs w:val="32"/>
        </w:rPr>
      </w:pPr>
    </w:p>
    <w:p w14:paraId="562BADC1" w14:textId="77777777" w:rsidR="00D8661B" w:rsidRPr="00741D93" w:rsidRDefault="00B46EC2" w:rsidP="00067921">
      <w:pPr>
        <w:spacing w:after="240"/>
        <w:rPr>
          <w:rFonts w:ascii="Arial" w:eastAsia="Arial" w:hAnsi="Arial" w:cs="Arial"/>
          <w:sz w:val="32"/>
          <w:szCs w:val="32"/>
        </w:rPr>
      </w:pPr>
      <w:r w:rsidRPr="00741D93">
        <w:rPr>
          <w:rFonts w:ascii="Arial" w:eastAsia="Arial" w:hAnsi="Arial" w:cs="Arial"/>
          <w:b/>
          <w:sz w:val="32"/>
          <w:szCs w:val="32"/>
        </w:rPr>
        <w:lastRenderedPageBreak/>
        <w:t>4.</w:t>
      </w:r>
      <w:r w:rsidRPr="00741D93">
        <w:rPr>
          <w:rFonts w:ascii="Arial" w:eastAsia="Arial" w:hAnsi="Arial" w:cs="Arial"/>
          <w:b/>
          <w:spacing w:val="3"/>
          <w:sz w:val="32"/>
          <w:szCs w:val="32"/>
        </w:rPr>
        <w:t xml:space="preserve"> D</w:t>
      </w:r>
      <w:r w:rsidRPr="00741D93">
        <w:rPr>
          <w:rFonts w:ascii="Arial" w:eastAsia="Arial" w:hAnsi="Arial" w:cs="Arial"/>
          <w:b/>
          <w:spacing w:val="-5"/>
          <w:sz w:val="32"/>
          <w:szCs w:val="32"/>
        </w:rPr>
        <w:t>A</w:t>
      </w:r>
      <w:r w:rsidRPr="00741D93">
        <w:rPr>
          <w:rFonts w:ascii="Arial" w:eastAsia="Arial" w:hAnsi="Arial" w:cs="Arial"/>
          <w:b/>
          <w:sz w:val="32"/>
          <w:szCs w:val="32"/>
        </w:rPr>
        <w:t>TA</w:t>
      </w:r>
      <w:r w:rsidRPr="00741D93">
        <w:rPr>
          <w:rFonts w:ascii="Arial" w:eastAsia="Arial" w:hAnsi="Arial" w:cs="Arial"/>
          <w:b/>
          <w:spacing w:val="-5"/>
          <w:sz w:val="32"/>
          <w:szCs w:val="32"/>
        </w:rPr>
        <w:t xml:space="preserve"> </w:t>
      </w:r>
      <w:r w:rsidRPr="00741D93">
        <w:rPr>
          <w:rFonts w:ascii="Arial" w:eastAsia="Arial" w:hAnsi="Arial" w:cs="Arial"/>
          <w:b/>
          <w:spacing w:val="-2"/>
          <w:sz w:val="32"/>
          <w:szCs w:val="32"/>
        </w:rPr>
        <w:t>D</w:t>
      </w:r>
      <w:r w:rsidRPr="00741D93">
        <w:rPr>
          <w:rFonts w:ascii="Arial" w:eastAsia="Arial" w:hAnsi="Arial" w:cs="Arial"/>
          <w:b/>
          <w:sz w:val="32"/>
          <w:szCs w:val="32"/>
        </w:rPr>
        <w:t>ESIGN</w:t>
      </w:r>
    </w:p>
    <w:p w14:paraId="64B59941" w14:textId="77777777" w:rsidR="00D8661B" w:rsidRPr="00741D93" w:rsidRDefault="00B46EC2" w:rsidP="00067921">
      <w:pPr>
        <w:spacing w:after="240"/>
        <w:ind w:right="6394"/>
        <w:jc w:val="both"/>
        <w:rPr>
          <w:rFonts w:ascii="Arial" w:eastAsia="Arial" w:hAnsi="Arial" w:cs="Arial"/>
          <w:sz w:val="28"/>
          <w:szCs w:val="28"/>
        </w:rPr>
      </w:pPr>
      <w:r w:rsidRPr="00741D93">
        <w:rPr>
          <w:rFonts w:ascii="Arial" w:eastAsia="Arial" w:hAnsi="Arial" w:cs="Arial"/>
          <w:b/>
          <w:sz w:val="28"/>
          <w:szCs w:val="28"/>
        </w:rPr>
        <w:t xml:space="preserve">4.1 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D</w:t>
      </w:r>
      <w:r w:rsidRPr="00741D93">
        <w:rPr>
          <w:rFonts w:ascii="Arial" w:eastAsia="Arial" w:hAnsi="Arial" w:cs="Arial"/>
          <w:b/>
          <w:sz w:val="28"/>
          <w:szCs w:val="28"/>
        </w:rPr>
        <w:t>ata</w:t>
      </w:r>
      <w:r w:rsidRPr="00741D93">
        <w:rPr>
          <w:rFonts w:ascii="Arial" w:eastAsia="Arial" w:hAnsi="Arial" w:cs="Arial"/>
          <w:b/>
          <w:spacing w:val="-4"/>
          <w:sz w:val="28"/>
          <w:szCs w:val="28"/>
        </w:rPr>
        <w:t xml:space="preserve"> 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D</w:t>
      </w:r>
      <w:r w:rsidRPr="00741D93">
        <w:rPr>
          <w:rFonts w:ascii="Arial" w:eastAsia="Arial" w:hAnsi="Arial" w:cs="Arial"/>
          <w:b/>
          <w:spacing w:val="4"/>
          <w:sz w:val="28"/>
          <w:szCs w:val="28"/>
        </w:rPr>
        <w:t>e</w:t>
      </w:r>
      <w:r w:rsidRPr="00741D93">
        <w:rPr>
          <w:rFonts w:ascii="Arial" w:eastAsia="Arial" w:hAnsi="Arial" w:cs="Arial"/>
          <w:b/>
          <w:sz w:val="28"/>
          <w:szCs w:val="28"/>
        </w:rPr>
        <w:t>scr</w:t>
      </w:r>
      <w:r w:rsidRPr="00741D93">
        <w:rPr>
          <w:rFonts w:ascii="Arial" w:eastAsia="Arial" w:hAnsi="Arial" w:cs="Arial"/>
          <w:b/>
          <w:spacing w:val="2"/>
          <w:sz w:val="28"/>
          <w:szCs w:val="28"/>
        </w:rPr>
        <w:t>i</w:t>
      </w:r>
      <w:r w:rsidRPr="00741D93">
        <w:rPr>
          <w:rFonts w:ascii="Arial" w:eastAsia="Arial" w:hAnsi="Arial" w:cs="Arial"/>
          <w:b/>
          <w:sz w:val="28"/>
          <w:szCs w:val="28"/>
        </w:rPr>
        <w:t>pt</w:t>
      </w:r>
      <w:r w:rsidRPr="00741D93">
        <w:rPr>
          <w:rFonts w:ascii="Arial" w:eastAsia="Arial" w:hAnsi="Arial" w:cs="Arial"/>
          <w:b/>
          <w:spacing w:val="3"/>
          <w:sz w:val="28"/>
          <w:szCs w:val="28"/>
        </w:rPr>
        <w:t>i</w:t>
      </w:r>
      <w:r w:rsidRPr="00741D93">
        <w:rPr>
          <w:rFonts w:ascii="Arial" w:eastAsia="Arial" w:hAnsi="Arial" w:cs="Arial"/>
          <w:b/>
          <w:sz w:val="28"/>
          <w:szCs w:val="28"/>
        </w:rPr>
        <w:t>on</w:t>
      </w:r>
    </w:p>
    <w:p w14:paraId="5FC527E4" w14:textId="1B85A0F7" w:rsidR="00954195" w:rsidRPr="00741D93" w:rsidRDefault="00954195" w:rsidP="00067921">
      <w:pPr>
        <w:spacing w:after="240"/>
        <w:ind w:right="202" w:firstLine="460"/>
        <w:rPr>
          <w:sz w:val="24"/>
          <w:szCs w:val="24"/>
        </w:rPr>
      </w:pPr>
      <w:r>
        <w:rPr>
          <w:sz w:val="24"/>
          <w:szCs w:val="24"/>
        </w:rPr>
        <w:t xml:space="preserve">In our code files all the database tables are represented by models. These models are afterwards transformed into tables by a framework. We will use as data types: integer lists, integer variables, integer arrays, string lists and arrays, string variables. This will help us implement the functionalities for the queries, for example: log in, displaying the movies to users etc. The data structures are to be used in such ways as following tables at 4.2. </w:t>
      </w:r>
    </w:p>
    <w:p w14:paraId="1DED0EC4" w14:textId="77777777" w:rsidR="00D8661B" w:rsidRPr="00741D93" w:rsidRDefault="00B46EC2" w:rsidP="00067921">
      <w:pPr>
        <w:spacing w:after="240"/>
        <w:ind w:right="6559"/>
        <w:jc w:val="both"/>
        <w:rPr>
          <w:rFonts w:ascii="Arial" w:eastAsia="Arial" w:hAnsi="Arial" w:cs="Arial"/>
          <w:sz w:val="28"/>
          <w:szCs w:val="28"/>
        </w:rPr>
      </w:pPr>
      <w:r w:rsidRPr="00741D93">
        <w:rPr>
          <w:rFonts w:ascii="Arial" w:eastAsia="Arial" w:hAnsi="Arial" w:cs="Arial"/>
          <w:b/>
          <w:sz w:val="28"/>
          <w:szCs w:val="28"/>
        </w:rPr>
        <w:t xml:space="preserve">4.2 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D</w:t>
      </w:r>
      <w:r w:rsidRPr="00741D93">
        <w:rPr>
          <w:rFonts w:ascii="Arial" w:eastAsia="Arial" w:hAnsi="Arial" w:cs="Arial"/>
          <w:b/>
          <w:sz w:val="28"/>
          <w:szCs w:val="28"/>
        </w:rPr>
        <w:t>ata</w:t>
      </w:r>
      <w:r w:rsidRPr="00741D93">
        <w:rPr>
          <w:rFonts w:ascii="Arial" w:eastAsia="Arial" w:hAnsi="Arial" w:cs="Arial"/>
          <w:b/>
          <w:spacing w:val="-4"/>
          <w:sz w:val="28"/>
          <w:szCs w:val="28"/>
        </w:rPr>
        <w:t xml:space="preserve"> 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D</w:t>
      </w:r>
      <w:r w:rsidRPr="00741D93">
        <w:rPr>
          <w:rFonts w:ascii="Arial" w:eastAsia="Arial" w:hAnsi="Arial" w:cs="Arial"/>
          <w:b/>
          <w:spacing w:val="2"/>
          <w:sz w:val="28"/>
          <w:szCs w:val="28"/>
        </w:rPr>
        <w:t>i</w:t>
      </w:r>
      <w:r w:rsidRPr="00741D93">
        <w:rPr>
          <w:rFonts w:ascii="Arial" w:eastAsia="Arial" w:hAnsi="Arial" w:cs="Arial"/>
          <w:b/>
          <w:sz w:val="28"/>
          <w:szCs w:val="28"/>
        </w:rPr>
        <w:t>ct</w:t>
      </w:r>
      <w:r w:rsidRPr="00741D93">
        <w:rPr>
          <w:rFonts w:ascii="Arial" w:eastAsia="Arial" w:hAnsi="Arial" w:cs="Arial"/>
          <w:b/>
          <w:spacing w:val="3"/>
          <w:sz w:val="28"/>
          <w:szCs w:val="28"/>
        </w:rPr>
        <w:t>i</w:t>
      </w:r>
      <w:r w:rsidRPr="00741D93">
        <w:rPr>
          <w:rFonts w:ascii="Arial" w:eastAsia="Arial" w:hAnsi="Arial" w:cs="Arial"/>
          <w:b/>
          <w:sz w:val="28"/>
          <w:szCs w:val="28"/>
        </w:rPr>
        <w:t>o</w:t>
      </w:r>
      <w:r w:rsidRPr="00741D93">
        <w:rPr>
          <w:rFonts w:ascii="Arial" w:eastAsia="Arial" w:hAnsi="Arial" w:cs="Arial"/>
          <w:b/>
          <w:spacing w:val="-2"/>
          <w:sz w:val="28"/>
          <w:szCs w:val="28"/>
        </w:rPr>
        <w:t>n</w:t>
      </w:r>
      <w:r w:rsidRPr="00741D93">
        <w:rPr>
          <w:rFonts w:ascii="Arial" w:eastAsia="Arial" w:hAnsi="Arial" w:cs="Arial"/>
          <w:b/>
          <w:sz w:val="28"/>
          <w:szCs w:val="28"/>
        </w:rPr>
        <w:t>a</w:t>
      </w:r>
      <w:r w:rsidRPr="00741D93">
        <w:rPr>
          <w:rFonts w:ascii="Arial" w:eastAsia="Arial" w:hAnsi="Arial" w:cs="Arial"/>
          <w:b/>
          <w:spacing w:val="5"/>
          <w:sz w:val="28"/>
          <w:szCs w:val="28"/>
        </w:rPr>
        <w:t>r</w:t>
      </w:r>
      <w:r w:rsidRPr="00741D93">
        <w:rPr>
          <w:rFonts w:ascii="Arial" w:eastAsia="Arial" w:hAnsi="Arial" w:cs="Arial"/>
          <w:b/>
          <w:sz w:val="28"/>
          <w:szCs w:val="28"/>
        </w:rPr>
        <w:t>y</w:t>
      </w:r>
    </w:p>
    <w:p w14:paraId="2A5C26F5" w14:textId="04FD1D05" w:rsidR="00D8661B" w:rsidRDefault="00B46EC2" w:rsidP="00067921">
      <w:pPr>
        <w:ind w:right="75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ca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>s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j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I</w:t>
      </w:r>
      <w:r>
        <w:rPr>
          <w:sz w:val="24"/>
          <w:szCs w:val="24"/>
        </w:rPr>
        <w:t xml:space="preserve">f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ded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gramEnd"/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2, 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5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 par</w:t>
      </w:r>
      <w:r>
        <w:rPr>
          <w:spacing w:val="5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ded 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a</w:t>
      </w:r>
      <w:r>
        <w:rPr>
          <w:spacing w:val="4"/>
          <w:sz w:val="24"/>
          <w:szCs w:val="24"/>
        </w:rPr>
        <w:t>t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ds 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5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D4EF146" w14:textId="588B0DED" w:rsidR="00193470" w:rsidRDefault="00193470" w:rsidP="00067921">
      <w:pPr>
        <w:ind w:right="75" w:firstLine="720"/>
        <w:jc w:val="both"/>
        <w:rPr>
          <w:sz w:val="24"/>
          <w:szCs w:val="24"/>
        </w:rPr>
      </w:pPr>
    </w:p>
    <w:p w14:paraId="69A234E8" w14:textId="582BFBC4" w:rsidR="00193470" w:rsidRDefault="00193470" w:rsidP="00067921">
      <w:pPr>
        <w:ind w:right="75" w:firstLine="720"/>
        <w:jc w:val="both"/>
        <w:rPr>
          <w:sz w:val="24"/>
          <w:szCs w:val="24"/>
        </w:rPr>
      </w:pPr>
      <w:r>
        <w:rPr>
          <w:sz w:val="24"/>
          <w:szCs w:val="24"/>
        </w:rPr>
        <w:t>ADMIN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2270"/>
        <w:gridCol w:w="2288"/>
        <w:gridCol w:w="2299"/>
      </w:tblGrid>
      <w:tr w:rsidR="00193470" w14:paraId="03F5F4E7" w14:textId="77777777" w:rsidTr="00193470">
        <w:tc>
          <w:tcPr>
            <w:tcW w:w="2270" w:type="dxa"/>
          </w:tcPr>
          <w:p w14:paraId="52D216F6" w14:textId="37F79310" w:rsidR="00193470" w:rsidRDefault="00193470" w:rsidP="00193470">
            <w:pPr>
              <w:tabs>
                <w:tab w:val="center" w:pos="989"/>
                <w:tab w:val="right" w:pos="1979"/>
              </w:tabs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2288" w:type="dxa"/>
          </w:tcPr>
          <w:p w14:paraId="60C7AC10" w14:textId="2457A899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</w:t>
            </w:r>
          </w:p>
        </w:tc>
        <w:tc>
          <w:tcPr>
            <w:tcW w:w="2299" w:type="dxa"/>
          </w:tcPr>
          <w:p w14:paraId="6720D3B4" w14:textId="4E82B82B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193470" w14:paraId="27F19E29" w14:textId="77777777" w:rsidTr="00193470">
        <w:tc>
          <w:tcPr>
            <w:tcW w:w="2270" w:type="dxa"/>
          </w:tcPr>
          <w:p w14:paraId="0DC0EF1A" w14:textId="69BEAFDF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288" w:type="dxa"/>
          </w:tcPr>
          <w:p w14:paraId="3DA1803A" w14:textId="528F171A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299" w:type="dxa"/>
          </w:tcPr>
          <w:p w14:paraId="77C10B5B" w14:textId="4B918F4F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93470" w14:paraId="354870F3" w14:textId="77777777" w:rsidTr="00193470">
        <w:tc>
          <w:tcPr>
            <w:tcW w:w="2270" w:type="dxa"/>
          </w:tcPr>
          <w:p w14:paraId="7B4D5B5D" w14:textId="46ACED83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288" w:type="dxa"/>
          </w:tcPr>
          <w:p w14:paraId="61B70222" w14:textId="02B956AA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299" w:type="dxa"/>
          </w:tcPr>
          <w:p w14:paraId="44D9BC3A" w14:textId="1B3E6FBB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93470" w14:paraId="6329D156" w14:textId="77777777" w:rsidTr="00193470">
        <w:tc>
          <w:tcPr>
            <w:tcW w:w="2270" w:type="dxa"/>
          </w:tcPr>
          <w:p w14:paraId="3721EC06" w14:textId="7D7820EF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88" w:type="dxa"/>
          </w:tcPr>
          <w:p w14:paraId="2B68828A" w14:textId="5955084B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299" w:type="dxa"/>
          </w:tcPr>
          <w:p w14:paraId="6364B23C" w14:textId="2E2C1903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C4F4FDC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79B77001" w14:textId="0AEBB9FC" w:rsidR="00741D93" w:rsidRDefault="00193470" w:rsidP="00741D93">
      <w:pPr>
        <w:ind w:left="460" w:right="75"/>
        <w:jc w:val="both"/>
        <w:rPr>
          <w:sz w:val="24"/>
          <w:szCs w:val="24"/>
        </w:rPr>
      </w:pPr>
      <w:r>
        <w:rPr>
          <w:sz w:val="24"/>
          <w:szCs w:val="24"/>
        </w:rPr>
        <w:t>USER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3040"/>
        <w:gridCol w:w="3056"/>
        <w:gridCol w:w="3014"/>
      </w:tblGrid>
      <w:tr w:rsidR="00193470" w14:paraId="570E5C3B" w14:textId="77777777" w:rsidTr="00902CB4">
        <w:tc>
          <w:tcPr>
            <w:tcW w:w="3040" w:type="dxa"/>
          </w:tcPr>
          <w:p w14:paraId="4FBB94C1" w14:textId="6AC87811" w:rsidR="00193470" w:rsidRDefault="00193470" w:rsidP="00193470">
            <w:pPr>
              <w:tabs>
                <w:tab w:val="right" w:pos="2755"/>
              </w:tabs>
              <w:ind w:right="75"/>
              <w:jc w:val="both"/>
              <w:rPr>
                <w:sz w:val="24"/>
                <w:szCs w:val="24"/>
              </w:rPr>
            </w:pPr>
          </w:p>
        </w:tc>
        <w:tc>
          <w:tcPr>
            <w:tcW w:w="3056" w:type="dxa"/>
          </w:tcPr>
          <w:p w14:paraId="6A46854E" w14:textId="0E55545E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14" w:type="dxa"/>
          </w:tcPr>
          <w:p w14:paraId="2E74EF55" w14:textId="0E7E90B9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902CB4" w14:paraId="34A67A39" w14:textId="77777777" w:rsidTr="00902CB4">
        <w:tc>
          <w:tcPr>
            <w:tcW w:w="3040" w:type="dxa"/>
          </w:tcPr>
          <w:p w14:paraId="1CD489EF" w14:textId="0C405E64" w:rsidR="00902CB4" w:rsidRDefault="008A1CFF" w:rsidP="00193470">
            <w:pPr>
              <w:tabs>
                <w:tab w:val="right" w:pos="2755"/>
              </w:tabs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Type</w:t>
            </w:r>
          </w:p>
        </w:tc>
        <w:tc>
          <w:tcPr>
            <w:tcW w:w="3056" w:type="dxa"/>
          </w:tcPr>
          <w:p w14:paraId="20BC657A" w14:textId="79380B86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14" w:type="dxa"/>
          </w:tcPr>
          <w:p w14:paraId="768DB004" w14:textId="1C71E29E" w:rsidR="00902CB4" w:rsidRDefault="008A1CFF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93470" w14:paraId="298A3780" w14:textId="77777777" w:rsidTr="00902CB4">
        <w:tc>
          <w:tcPr>
            <w:tcW w:w="3040" w:type="dxa"/>
          </w:tcPr>
          <w:p w14:paraId="5CF520CB" w14:textId="4EBCE9FF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3056" w:type="dxa"/>
          </w:tcPr>
          <w:p w14:paraId="42F7F206" w14:textId="768ECF19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14" w:type="dxa"/>
          </w:tcPr>
          <w:p w14:paraId="3D0CA7B2" w14:textId="7B218676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93470" w14:paraId="3EF4ED89" w14:textId="77777777" w:rsidTr="00902CB4">
        <w:tc>
          <w:tcPr>
            <w:tcW w:w="3040" w:type="dxa"/>
          </w:tcPr>
          <w:p w14:paraId="367FE931" w14:textId="52DCA646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056" w:type="dxa"/>
          </w:tcPr>
          <w:p w14:paraId="6421BF69" w14:textId="5FABE34C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14" w:type="dxa"/>
          </w:tcPr>
          <w:p w14:paraId="7DB90B56" w14:textId="2F99A258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93470" w14:paraId="1CE5DEA9" w14:textId="77777777" w:rsidTr="00902CB4">
        <w:tc>
          <w:tcPr>
            <w:tcW w:w="3040" w:type="dxa"/>
          </w:tcPr>
          <w:p w14:paraId="55496E05" w14:textId="359DA075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56" w:type="dxa"/>
          </w:tcPr>
          <w:p w14:paraId="7D0E9A11" w14:textId="603BC621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14" w:type="dxa"/>
          </w:tcPr>
          <w:p w14:paraId="34397FBA" w14:textId="33F5CFBA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93470" w14:paraId="1424BC7E" w14:textId="77777777" w:rsidTr="00902CB4">
        <w:tc>
          <w:tcPr>
            <w:tcW w:w="3040" w:type="dxa"/>
          </w:tcPr>
          <w:p w14:paraId="399BB5F0" w14:textId="14363E9C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3056" w:type="dxa"/>
          </w:tcPr>
          <w:p w14:paraId="259F8909" w14:textId="7F208E5C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3014" w:type="dxa"/>
          </w:tcPr>
          <w:p w14:paraId="7458F7BB" w14:textId="782EF087" w:rsidR="00193470" w:rsidRDefault="00193470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93470" w14:paraId="42433899" w14:textId="77777777" w:rsidTr="00902CB4">
        <w:tc>
          <w:tcPr>
            <w:tcW w:w="3040" w:type="dxa"/>
          </w:tcPr>
          <w:p w14:paraId="605FF57A" w14:textId="08E71C41" w:rsidR="00193470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Birthdate</w:t>
            </w:r>
            <w:r w:rsidR="00193470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56" w:type="dxa"/>
          </w:tcPr>
          <w:p w14:paraId="5C594301" w14:textId="121CD341" w:rsidR="00193470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14" w:type="dxa"/>
          </w:tcPr>
          <w:p w14:paraId="676C569A" w14:textId="3BBFDC94" w:rsidR="00193470" w:rsidRDefault="008A1CFF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02CB4" w14:paraId="55CFC0DD" w14:textId="77777777" w:rsidTr="00902CB4">
        <w:tc>
          <w:tcPr>
            <w:tcW w:w="3040" w:type="dxa"/>
          </w:tcPr>
          <w:p w14:paraId="44FB3F1E" w14:textId="40893B2F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3056" w:type="dxa"/>
          </w:tcPr>
          <w:p w14:paraId="75B149D2" w14:textId="072A78CE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14" w:type="dxa"/>
          </w:tcPr>
          <w:p w14:paraId="2D69FB05" w14:textId="03691928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02CB4" w14:paraId="6899A693" w14:textId="77777777" w:rsidTr="00902CB4">
        <w:tc>
          <w:tcPr>
            <w:tcW w:w="3040" w:type="dxa"/>
          </w:tcPr>
          <w:p w14:paraId="3D556283" w14:textId="5157D452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056" w:type="dxa"/>
          </w:tcPr>
          <w:p w14:paraId="0FB1077F" w14:textId="13D79049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14" w:type="dxa"/>
          </w:tcPr>
          <w:p w14:paraId="157946B1" w14:textId="4FC70F58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02CB4" w14:paraId="26676F42" w14:textId="77777777" w:rsidTr="00902CB4">
        <w:tc>
          <w:tcPr>
            <w:tcW w:w="3040" w:type="dxa"/>
          </w:tcPr>
          <w:p w14:paraId="28A02C91" w14:textId="5845503A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</w:t>
            </w:r>
          </w:p>
        </w:tc>
        <w:tc>
          <w:tcPr>
            <w:tcW w:w="3056" w:type="dxa"/>
          </w:tcPr>
          <w:p w14:paraId="23DA80EF" w14:textId="5824AC43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14" w:type="dxa"/>
          </w:tcPr>
          <w:p w14:paraId="10910487" w14:textId="11F16713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4AA223" w14:textId="177A42DC" w:rsidR="00193470" w:rsidRDefault="00193470" w:rsidP="00741D93">
      <w:pPr>
        <w:ind w:left="460" w:right="75"/>
        <w:jc w:val="both"/>
        <w:rPr>
          <w:sz w:val="24"/>
          <w:szCs w:val="24"/>
        </w:rPr>
      </w:pPr>
    </w:p>
    <w:p w14:paraId="4863ADA4" w14:textId="50FBF2A0" w:rsidR="00902CB4" w:rsidRDefault="00902CB4" w:rsidP="00741D93">
      <w:pPr>
        <w:ind w:left="460" w:right="75"/>
        <w:jc w:val="both"/>
        <w:rPr>
          <w:sz w:val="24"/>
          <w:szCs w:val="24"/>
        </w:rPr>
      </w:pPr>
      <w:r>
        <w:rPr>
          <w:sz w:val="24"/>
          <w:szCs w:val="24"/>
        </w:rPr>
        <w:t>SINGLE MOVIE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3026"/>
        <w:gridCol w:w="3062"/>
        <w:gridCol w:w="3022"/>
      </w:tblGrid>
      <w:tr w:rsidR="00902CB4" w14:paraId="5D824144" w14:textId="77777777" w:rsidTr="004B4139">
        <w:tc>
          <w:tcPr>
            <w:tcW w:w="3026" w:type="dxa"/>
          </w:tcPr>
          <w:p w14:paraId="07A2CC89" w14:textId="77777777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</w:p>
        </w:tc>
        <w:tc>
          <w:tcPr>
            <w:tcW w:w="3062" w:type="dxa"/>
          </w:tcPr>
          <w:p w14:paraId="0B8D462A" w14:textId="047FC803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22" w:type="dxa"/>
          </w:tcPr>
          <w:p w14:paraId="45C97B0B" w14:textId="0A6668D3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902CB4" w14:paraId="0CC39A56" w14:textId="77777777" w:rsidTr="004B4139">
        <w:tc>
          <w:tcPr>
            <w:tcW w:w="3026" w:type="dxa"/>
          </w:tcPr>
          <w:p w14:paraId="690EB999" w14:textId="51B233F7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Movie Name</w:t>
            </w:r>
          </w:p>
        </w:tc>
        <w:tc>
          <w:tcPr>
            <w:tcW w:w="3062" w:type="dxa"/>
          </w:tcPr>
          <w:p w14:paraId="74F311FF" w14:textId="0BAF6717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22" w:type="dxa"/>
          </w:tcPr>
          <w:p w14:paraId="2C0667A9" w14:textId="6312A3B6" w:rsidR="00902CB4" w:rsidRDefault="00902CB4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02CB4" w14:paraId="3D5B4A04" w14:textId="77777777" w:rsidTr="004B4139">
        <w:tc>
          <w:tcPr>
            <w:tcW w:w="3026" w:type="dxa"/>
          </w:tcPr>
          <w:p w14:paraId="470483D9" w14:textId="4EE10B35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</w:t>
            </w:r>
          </w:p>
        </w:tc>
        <w:tc>
          <w:tcPr>
            <w:tcW w:w="3062" w:type="dxa"/>
          </w:tcPr>
          <w:p w14:paraId="1342F4ED" w14:textId="7C21BB66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22" w:type="dxa"/>
          </w:tcPr>
          <w:p w14:paraId="0ABADA74" w14:textId="351F26E0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02CB4" w14:paraId="5888245E" w14:textId="77777777" w:rsidTr="004B4139">
        <w:tc>
          <w:tcPr>
            <w:tcW w:w="3026" w:type="dxa"/>
          </w:tcPr>
          <w:p w14:paraId="723345EE" w14:textId="1CC5DC77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 price</w:t>
            </w:r>
          </w:p>
        </w:tc>
        <w:tc>
          <w:tcPr>
            <w:tcW w:w="3062" w:type="dxa"/>
          </w:tcPr>
          <w:p w14:paraId="340EAA6E" w14:textId="6AD9EFDF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3022" w:type="dxa"/>
          </w:tcPr>
          <w:p w14:paraId="31AD1840" w14:textId="45D43B24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02CB4" w14:paraId="64D6DAF8" w14:textId="77777777" w:rsidTr="004B4139">
        <w:tc>
          <w:tcPr>
            <w:tcW w:w="3026" w:type="dxa"/>
          </w:tcPr>
          <w:p w14:paraId="79E8112C" w14:textId="3E4DFFC7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price</w:t>
            </w:r>
          </w:p>
        </w:tc>
        <w:tc>
          <w:tcPr>
            <w:tcW w:w="3062" w:type="dxa"/>
          </w:tcPr>
          <w:p w14:paraId="56E7BBD2" w14:textId="0FBD9397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3022" w:type="dxa"/>
          </w:tcPr>
          <w:p w14:paraId="131D446E" w14:textId="76D3BABB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02CB4" w14:paraId="2246FC71" w14:textId="77777777" w:rsidTr="004B4139">
        <w:tc>
          <w:tcPr>
            <w:tcW w:w="3026" w:type="dxa"/>
          </w:tcPr>
          <w:p w14:paraId="219B3FFA" w14:textId="56FC480F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stock</w:t>
            </w:r>
          </w:p>
        </w:tc>
        <w:tc>
          <w:tcPr>
            <w:tcW w:w="3062" w:type="dxa"/>
          </w:tcPr>
          <w:p w14:paraId="5BF2122A" w14:textId="3B86048B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3022" w:type="dxa"/>
          </w:tcPr>
          <w:p w14:paraId="70AFC5DF" w14:textId="1F690C02" w:rsidR="00902CB4" w:rsidRDefault="00DB322B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C97CB4D" w14:textId="7C5EB9A3" w:rsidR="00902CB4" w:rsidRDefault="00902CB4" w:rsidP="00741D93">
      <w:pPr>
        <w:ind w:left="460" w:right="75"/>
        <w:jc w:val="both"/>
        <w:rPr>
          <w:sz w:val="24"/>
          <w:szCs w:val="24"/>
        </w:rPr>
      </w:pPr>
    </w:p>
    <w:p w14:paraId="59048B6A" w14:textId="77777777" w:rsidR="004B4139" w:rsidRDefault="004B4139" w:rsidP="00741D93">
      <w:pPr>
        <w:ind w:left="460" w:right="75"/>
        <w:jc w:val="both"/>
        <w:rPr>
          <w:sz w:val="24"/>
          <w:szCs w:val="24"/>
        </w:rPr>
      </w:pPr>
    </w:p>
    <w:p w14:paraId="2EE7E501" w14:textId="6BDE4BDC" w:rsidR="004B4139" w:rsidRDefault="004B4139" w:rsidP="00741D93">
      <w:pPr>
        <w:ind w:left="460" w:right="75"/>
        <w:jc w:val="both"/>
        <w:rPr>
          <w:sz w:val="24"/>
          <w:szCs w:val="24"/>
        </w:rPr>
      </w:pPr>
      <w:r>
        <w:rPr>
          <w:sz w:val="24"/>
          <w:szCs w:val="24"/>
        </w:rPr>
        <w:t>MOVIES</w:t>
      </w:r>
      <w:r>
        <w:rPr>
          <w:sz w:val="24"/>
          <w:szCs w:val="24"/>
        </w:rPr>
        <w:tab/>
      </w:r>
      <w:r w:rsidR="00EC273A">
        <w:rPr>
          <w:sz w:val="24"/>
          <w:szCs w:val="24"/>
        </w:rPr>
        <w:t>LIST PROVIDER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4B4139" w14:paraId="65B26DD9" w14:textId="004F2FC3" w:rsidTr="004B4139">
        <w:tc>
          <w:tcPr>
            <w:tcW w:w="3036" w:type="dxa"/>
          </w:tcPr>
          <w:p w14:paraId="7F1D9015" w14:textId="77777777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</w:p>
        </w:tc>
        <w:tc>
          <w:tcPr>
            <w:tcW w:w="3037" w:type="dxa"/>
          </w:tcPr>
          <w:p w14:paraId="2C2D6CC4" w14:textId="18BCBDE5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37" w:type="dxa"/>
          </w:tcPr>
          <w:p w14:paraId="78E80C0D" w14:textId="3378075A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4B4139" w14:paraId="093344E5" w14:textId="77777777" w:rsidTr="004B4139">
        <w:tc>
          <w:tcPr>
            <w:tcW w:w="3036" w:type="dxa"/>
          </w:tcPr>
          <w:p w14:paraId="5BC7370C" w14:textId="5EF0B3F6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RENTED OR SOLD</w:t>
            </w:r>
          </w:p>
        </w:tc>
        <w:tc>
          <w:tcPr>
            <w:tcW w:w="3037" w:type="dxa"/>
          </w:tcPr>
          <w:p w14:paraId="0497A972" w14:textId="06B4DCC1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Varhcar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37" w:type="dxa"/>
          </w:tcPr>
          <w:p w14:paraId="494C24F9" w14:textId="63857F4D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B4139" w14:paraId="7D8D0959" w14:textId="7923421C" w:rsidTr="004B4139">
        <w:tc>
          <w:tcPr>
            <w:tcW w:w="3036" w:type="dxa"/>
          </w:tcPr>
          <w:p w14:paraId="092D0516" w14:textId="16C2CAF0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Moviename</w:t>
            </w:r>
            <w:proofErr w:type="spellEnd"/>
          </w:p>
        </w:tc>
        <w:tc>
          <w:tcPr>
            <w:tcW w:w="3037" w:type="dxa"/>
          </w:tcPr>
          <w:p w14:paraId="1F28DC02" w14:textId="6636598C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37" w:type="dxa"/>
          </w:tcPr>
          <w:p w14:paraId="58AC3045" w14:textId="2BE97A74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B4139" w14:paraId="044B375E" w14:textId="60C4A9E5" w:rsidTr="004B4139">
        <w:tc>
          <w:tcPr>
            <w:tcW w:w="3036" w:type="dxa"/>
          </w:tcPr>
          <w:p w14:paraId="26AC8642" w14:textId="25CC659E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Sold/Rented to</w:t>
            </w:r>
          </w:p>
        </w:tc>
        <w:tc>
          <w:tcPr>
            <w:tcW w:w="3037" w:type="dxa"/>
          </w:tcPr>
          <w:p w14:paraId="43A74D3F" w14:textId="61FAEE11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37" w:type="dxa"/>
          </w:tcPr>
          <w:p w14:paraId="73B6A66E" w14:textId="728BF3B0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B4139" w14:paraId="22AD2CC7" w14:textId="411BCDE9" w:rsidTr="004B4139">
        <w:tc>
          <w:tcPr>
            <w:tcW w:w="3036" w:type="dxa"/>
          </w:tcPr>
          <w:p w14:paraId="5497BD94" w14:textId="003B3598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3037" w:type="dxa"/>
          </w:tcPr>
          <w:p w14:paraId="5C50CBF4" w14:textId="76BD8B3E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3037" w:type="dxa"/>
          </w:tcPr>
          <w:p w14:paraId="62B73889" w14:textId="1064785A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B4139" w14:paraId="0C2E079C" w14:textId="77777777" w:rsidTr="004B4139">
        <w:tc>
          <w:tcPr>
            <w:tcW w:w="3036" w:type="dxa"/>
          </w:tcPr>
          <w:p w14:paraId="424309E1" w14:textId="5A7FB0A6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37" w:type="dxa"/>
          </w:tcPr>
          <w:p w14:paraId="20DED0BC" w14:textId="06518EC0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37" w:type="dxa"/>
          </w:tcPr>
          <w:p w14:paraId="1EFA8787" w14:textId="56A30B50" w:rsidR="004B4139" w:rsidRDefault="004B4139" w:rsidP="00741D93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CC51574" w14:textId="3053E6E4" w:rsidR="004B4139" w:rsidRDefault="00EC273A" w:rsidP="00741D93">
      <w:pPr>
        <w:ind w:left="460" w:right="75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494BCF5B" w14:textId="0CBD9894" w:rsidR="004B4139" w:rsidRDefault="00EC273A" w:rsidP="00741D93">
      <w:pPr>
        <w:ind w:left="460" w:right="75"/>
        <w:jc w:val="both"/>
        <w:rPr>
          <w:sz w:val="24"/>
          <w:szCs w:val="24"/>
        </w:rPr>
      </w:pPr>
      <w:r>
        <w:rPr>
          <w:sz w:val="24"/>
          <w:szCs w:val="24"/>
        </w:rPr>
        <w:t>MOVIE LIST CUSTOMER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EC273A" w14:paraId="20214244" w14:textId="77777777" w:rsidTr="007B5A1B">
        <w:tc>
          <w:tcPr>
            <w:tcW w:w="3036" w:type="dxa"/>
          </w:tcPr>
          <w:p w14:paraId="0744A54D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</w:p>
        </w:tc>
        <w:tc>
          <w:tcPr>
            <w:tcW w:w="3037" w:type="dxa"/>
          </w:tcPr>
          <w:p w14:paraId="6F86327E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37" w:type="dxa"/>
          </w:tcPr>
          <w:p w14:paraId="0A4BFC78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EC273A" w14:paraId="51CA89D1" w14:textId="77777777" w:rsidTr="007B5A1B">
        <w:tc>
          <w:tcPr>
            <w:tcW w:w="3036" w:type="dxa"/>
          </w:tcPr>
          <w:p w14:paraId="36F7E6CC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RENTED OR SOLD</w:t>
            </w:r>
          </w:p>
        </w:tc>
        <w:tc>
          <w:tcPr>
            <w:tcW w:w="3037" w:type="dxa"/>
          </w:tcPr>
          <w:p w14:paraId="5F5DED82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Varhcar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37" w:type="dxa"/>
          </w:tcPr>
          <w:p w14:paraId="316D866B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273A" w14:paraId="06E04757" w14:textId="77777777" w:rsidTr="007B5A1B">
        <w:tc>
          <w:tcPr>
            <w:tcW w:w="3036" w:type="dxa"/>
          </w:tcPr>
          <w:p w14:paraId="6215F3AF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Moviename</w:t>
            </w:r>
            <w:proofErr w:type="spellEnd"/>
          </w:p>
        </w:tc>
        <w:tc>
          <w:tcPr>
            <w:tcW w:w="3037" w:type="dxa"/>
          </w:tcPr>
          <w:p w14:paraId="7F327BD4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37" w:type="dxa"/>
          </w:tcPr>
          <w:p w14:paraId="4EC56C80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273A" w14:paraId="606CC17C" w14:textId="77777777" w:rsidTr="007B5A1B">
        <w:tc>
          <w:tcPr>
            <w:tcW w:w="3036" w:type="dxa"/>
          </w:tcPr>
          <w:p w14:paraId="651D8A1A" w14:textId="0DF27159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Sold/Rented </w:t>
            </w:r>
            <w:r>
              <w:rPr>
                <w:sz w:val="24"/>
                <w:szCs w:val="24"/>
              </w:rPr>
              <w:t>FROM</w:t>
            </w:r>
          </w:p>
        </w:tc>
        <w:tc>
          <w:tcPr>
            <w:tcW w:w="3037" w:type="dxa"/>
          </w:tcPr>
          <w:p w14:paraId="3947FBCF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037" w:type="dxa"/>
          </w:tcPr>
          <w:p w14:paraId="1994116A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273A" w14:paraId="14820F0E" w14:textId="77777777" w:rsidTr="007B5A1B">
        <w:tc>
          <w:tcPr>
            <w:tcW w:w="3036" w:type="dxa"/>
          </w:tcPr>
          <w:p w14:paraId="474791CE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3037" w:type="dxa"/>
          </w:tcPr>
          <w:p w14:paraId="1FB16AEC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3037" w:type="dxa"/>
          </w:tcPr>
          <w:p w14:paraId="745FA677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273A" w14:paraId="409C613B" w14:textId="77777777" w:rsidTr="007B5A1B">
        <w:tc>
          <w:tcPr>
            <w:tcW w:w="3036" w:type="dxa"/>
          </w:tcPr>
          <w:p w14:paraId="5C884E3F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37" w:type="dxa"/>
          </w:tcPr>
          <w:p w14:paraId="742EAFA2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37" w:type="dxa"/>
          </w:tcPr>
          <w:p w14:paraId="3E14D782" w14:textId="77777777" w:rsidR="00EC273A" w:rsidRDefault="00EC273A" w:rsidP="007B5A1B">
            <w:pPr>
              <w:ind w:right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0932022" w14:textId="77777777" w:rsidR="00EC273A" w:rsidRDefault="00EC273A" w:rsidP="00741D93">
      <w:pPr>
        <w:ind w:left="460" w:right="75"/>
        <w:jc w:val="both"/>
        <w:rPr>
          <w:sz w:val="24"/>
          <w:szCs w:val="24"/>
        </w:rPr>
      </w:pPr>
    </w:p>
    <w:p w14:paraId="0D50C257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6E3C2D57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15A4431E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59AF8793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3DF0FCA7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61195BDF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24E6659C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35D4E538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436A5D20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62836EE9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6742DC20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0B039EA8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24EA3D25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49386B10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14702E9D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2EB902CB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0AAD03B6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2A74080E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4065B7A2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1942A4AF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2CB49774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27231ABA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08C52665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0E5E957C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5D9970A4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62831F10" w14:textId="77777777" w:rsid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5B4BA0B2" w14:textId="77777777" w:rsidR="00741D93" w:rsidRPr="00741D93" w:rsidRDefault="00741D93" w:rsidP="00741D93">
      <w:pPr>
        <w:ind w:left="460" w:right="75"/>
        <w:jc w:val="both"/>
        <w:rPr>
          <w:sz w:val="24"/>
          <w:szCs w:val="24"/>
        </w:rPr>
      </w:pPr>
    </w:p>
    <w:p w14:paraId="7F60BE7A" w14:textId="77777777" w:rsidR="00067921" w:rsidRDefault="00B46EC2" w:rsidP="00067921">
      <w:pPr>
        <w:spacing w:after="240"/>
        <w:ind w:left="100"/>
        <w:rPr>
          <w:rFonts w:ascii="Arial" w:eastAsia="Arial" w:hAnsi="Arial" w:cs="Arial"/>
          <w:sz w:val="32"/>
          <w:szCs w:val="32"/>
        </w:rPr>
      </w:pPr>
      <w:r w:rsidRPr="00741D93">
        <w:rPr>
          <w:rFonts w:ascii="Arial" w:eastAsia="Arial" w:hAnsi="Arial" w:cs="Arial"/>
          <w:b/>
          <w:sz w:val="32"/>
          <w:szCs w:val="32"/>
        </w:rPr>
        <w:t>5.</w:t>
      </w:r>
      <w:r w:rsidRPr="00741D93">
        <w:rPr>
          <w:rFonts w:ascii="Arial" w:eastAsia="Arial" w:hAnsi="Arial" w:cs="Arial"/>
          <w:b/>
          <w:spacing w:val="3"/>
          <w:sz w:val="32"/>
          <w:szCs w:val="32"/>
        </w:rPr>
        <w:t xml:space="preserve"> </w:t>
      </w:r>
      <w:r w:rsidRPr="00741D93">
        <w:rPr>
          <w:rFonts w:ascii="Arial" w:eastAsia="Arial" w:hAnsi="Arial" w:cs="Arial"/>
          <w:b/>
          <w:spacing w:val="-2"/>
          <w:sz w:val="32"/>
          <w:szCs w:val="32"/>
        </w:rPr>
        <w:t>C</w:t>
      </w:r>
      <w:r w:rsidRPr="00741D93">
        <w:rPr>
          <w:rFonts w:ascii="Arial" w:eastAsia="Arial" w:hAnsi="Arial" w:cs="Arial"/>
          <w:b/>
          <w:sz w:val="32"/>
          <w:szCs w:val="32"/>
        </w:rPr>
        <w:t>OMPONE</w:t>
      </w:r>
      <w:r w:rsidRPr="00741D93">
        <w:rPr>
          <w:rFonts w:ascii="Arial" w:eastAsia="Arial" w:hAnsi="Arial" w:cs="Arial"/>
          <w:b/>
          <w:spacing w:val="5"/>
          <w:sz w:val="32"/>
          <w:szCs w:val="32"/>
        </w:rPr>
        <w:t>N</w:t>
      </w:r>
      <w:r w:rsidRPr="00741D93">
        <w:rPr>
          <w:rFonts w:ascii="Arial" w:eastAsia="Arial" w:hAnsi="Arial" w:cs="Arial"/>
          <w:b/>
          <w:sz w:val="32"/>
          <w:szCs w:val="32"/>
        </w:rPr>
        <w:t>T</w:t>
      </w:r>
      <w:r w:rsidRPr="00741D93">
        <w:rPr>
          <w:rFonts w:ascii="Arial" w:eastAsia="Arial" w:hAnsi="Arial" w:cs="Arial"/>
          <w:b/>
          <w:spacing w:val="-20"/>
          <w:sz w:val="32"/>
          <w:szCs w:val="32"/>
        </w:rPr>
        <w:t xml:space="preserve"> </w:t>
      </w:r>
      <w:r w:rsidRPr="00741D93">
        <w:rPr>
          <w:rFonts w:ascii="Arial" w:eastAsia="Arial" w:hAnsi="Arial" w:cs="Arial"/>
          <w:b/>
          <w:spacing w:val="-2"/>
          <w:sz w:val="32"/>
          <w:szCs w:val="32"/>
        </w:rPr>
        <w:t>D</w:t>
      </w:r>
      <w:r w:rsidRPr="00741D93">
        <w:rPr>
          <w:rFonts w:ascii="Arial" w:eastAsia="Arial" w:hAnsi="Arial" w:cs="Arial"/>
          <w:b/>
          <w:sz w:val="32"/>
          <w:szCs w:val="32"/>
        </w:rPr>
        <w:t>E</w:t>
      </w:r>
      <w:r w:rsidRPr="00741D93">
        <w:rPr>
          <w:rFonts w:ascii="Arial" w:eastAsia="Arial" w:hAnsi="Arial" w:cs="Arial"/>
          <w:b/>
          <w:spacing w:val="5"/>
          <w:sz w:val="32"/>
          <w:szCs w:val="32"/>
        </w:rPr>
        <w:t>S</w:t>
      </w:r>
      <w:r w:rsidRPr="00741D93">
        <w:rPr>
          <w:rFonts w:ascii="Arial" w:eastAsia="Arial" w:hAnsi="Arial" w:cs="Arial"/>
          <w:b/>
          <w:sz w:val="32"/>
          <w:szCs w:val="32"/>
        </w:rPr>
        <w:t>IGN</w:t>
      </w:r>
    </w:p>
    <w:p w14:paraId="3D784B27" w14:textId="77777777" w:rsidR="00D8661B" w:rsidRPr="00067921" w:rsidRDefault="00B46EC2" w:rsidP="00067921">
      <w:pPr>
        <w:ind w:left="100" w:firstLine="620"/>
        <w:rPr>
          <w:rFonts w:ascii="Arial" w:eastAsia="Arial" w:hAnsi="Arial" w:cs="Arial"/>
          <w:sz w:val="32"/>
          <w:szCs w:val="32"/>
        </w:rPr>
        <w:sectPr w:rsidR="00D8661B" w:rsidRPr="00067921">
          <w:pgSz w:w="12240" w:h="15840"/>
          <w:pgMar w:top="1480" w:right="1320" w:bottom="280" w:left="1340" w:header="1269" w:footer="1220" w:gutter="0"/>
          <w:cols w:space="720"/>
        </w:sectPr>
      </w:pP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ake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er</w:t>
      </w:r>
      <w:r>
        <w:rPr>
          <w:spacing w:val="1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k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ch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es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 w:rsidR="00741D93">
        <w:rPr>
          <w:spacing w:val="11"/>
          <w:sz w:val="24"/>
          <w:szCs w:val="24"/>
        </w:rPr>
        <w:t xml:space="preserve">If </w:t>
      </w:r>
      <w:r w:rsidR="00741D93">
        <w:rPr>
          <w:spacing w:val="-10"/>
          <w:sz w:val="24"/>
          <w:szCs w:val="24"/>
        </w:rPr>
        <w:t>y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u</w:t>
      </w:r>
      <w:r w:rsidR="00741D93">
        <w:rPr>
          <w:spacing w:val="5"/>
          <w:sz w:val="24"/>
          <w:szCs w:val="24"/>
        </w:rPr>
        <w:t xml:space="preserve"> </w:t>
      </w:r>
      <w:r w:rsidR="00741D93">
        <w:rPr>
          <w:sz w:val="24"/>
          <w:szCs w:val="24"/>
        </w:rPr>
        <w:t>g</w:t>
      </w:r>
      <w:r w:rsidR="00741D93">
        <w:rPr>
          <w:spacing w:val="4"/>
          <w:sz w:val="24"/>
          <w:szCs w:val="24"/>
        </w:rPr>
        <w:t>a</w:t>
      </w:r>
      <w:r w:rsidR="00741D93">
        <w:rPr>
          <w:spacing w:val="-5"/>
          <w:sz w:val="24"/>
          <w:szCs w:val="24"/>
        </w:rPr>
        <w:t>v</w:t>
      </w:r>
      <w:r w:rsidR="00741D93">
        <w:rPr>
          <w:sz w:val="24"/>
          <w:szCs w:val="24"/>
        </w:rPr>
        <w:t>e</w:t>
      </w:r>
      <w:r w:rsidR="00741D93">
        <w:rPr>
          <w:spacing w:val="4"/>
          <w:sz w:val="24"/>
          <w:szCs w:val="24"/>
        </w:rPr>
        <w:t xml:space="preserve"> </w:t>
      </w:r>
      <w:r w:rsidR="00741D93">
        <w:rPr>
          <w:sz w:val="24"/>
          <w:szCs w:val="24"/>
        </w:rPr>
        <w:t>a</w:t>
      </w:r>
      <w:r w:rsidR="00741D93">
        <w:rPr>
          <w:spacing w:val="9"/>
          <w:sz w:val="24"/>
          <w:szCs w:val="24"/>
        </w:rPr>
        <w:t xml:space="preserve"> </w:t>
      </w:r>
      <w:r w:rsidR="00741D93">
        <w:rPr>
          <w:spacing w:val="-3"/>
          <w:sz w:val="24"/>
          <w:szCs w:val="24"/>
        </w:rPr>
        <w:t>f</w:t>
      </w:r>
      <w:r w:rsidR="00741D93">
        <w:rPr>
          <w:spacing w:val="5"/>
          <w:sz w:val="24"/>
          <w:szCs w:val="24"/>
        </w:rPr>
        <w:t>u</w:t>
      </w:r>
      <w:r w:rsidR="00741D93">
        <w:rPr>
          <w:spacing w:val="-5"/>
          <w:sz w:val="24"/>
          <w:szCs w:val="24"/>
        </w:rPr>
        <w:t>n</w:t>
      </w:r>
      <w:r w:rsidR="00741D93">
        <w:rPr>
          <w:sz w:val="24"/>
          <w:szCs w:val="24"/>
        </w:rPr>
        <w:t>c</w:t>
      </w:r>
      <w:r w:rsidR="00741D93">
        <w:rPr>
          <w:spacing w:val="9"/>
          <w:sz w:val="24"/>
          <w:szCs w:val="24"/>
        </w:rPr>
        <w:t>t</w:t>
      </w:r>
      <w:r w:rsidR="00741D93">
        <w:rPr>
          <w:spacing w:val="-9"/>
          <w:sz w:val="24"/>
          <w:szCs w:val="24"/>
        </w:rPr>
        <w:t>i</w:t>
      </w:r>
      <w:r w:rsidR="00741D93">
        <w:rPr>
          <w:spacing w:val="5"/>
          <w:sz w:val="24"/>
          <w:szCs w:val="24"/>
        </w:rPr>
        <w:t>o</w:t>
      </w:r>
      <w:r w:rsidR="00741D93">
        <w:rPr>
          <w:spacing w:val="-5"/>
          <w:sz w:val="24"/>
          <w:szCs w:val="24"/>
        </w:rPr>
        <w:t>n</w:t>
      </w:r>
      <w:r w:rsidR="00741D93">
        <w:rPr>
          <w:spacing w:val="4"/>
          <w:sz w:val="24"/>
          <w:szCs w:val="24"/>
        </w:rPr>
        <w:t>a</w:t>
      </w:r>
      <w:r w:rsidR="00741D93">
        <w:rPr>
          <w:sz w:val="24"/>
          <w:szCs w:val="24"/>
        </w:rPr>
        <w:t>l d</w:t>
      </w:r>
      <w:r w:rsidR="00741D93">
        <w:rPr>
          <w:spacing w:val="4"/>
          <w:sz w:val="24"/>
          <w:szCs w:val="24"/>
        </w:rPr>
        <w:t>e</w:t>
      </w:r>
      <w:r w:rsidR="00741D93">
        <w:rPr>
          <w:spacing w:val="-2"/>
          <w:sz w:val="24"/>
          <w:szCs w:val="24"/>
        </w:rPr>
        <w:t>s</w:t>
      </w:r>
      <w:r w:rsidR="00741D93">
        <w:rPr>
          <w:sz w:val="24"/>
          <w:szCs w:val="24"/>
        </w:rPr>
        <w:t>c</w:t>
      </w:r>
      <w:r w:rsidR="00741D93">
        <w:rPr>
          <w:spacing w:val="6"/>
          <w:sz w:val="24"/>
          <w:szCs w:val="24"/>
        </w:rPr>
        <w:t>r</w:t>
      </w:r>
      <w:r w:rsidR="00741D93">
        <w:rPr>
          <w:spacing w:val="-9"/>
          <w:sz w:val="24"/>
          <w:szCs w:val="24"/>
        </w:rPr>
        <w:t>i</w:t>
      </w:r>
      <w:r w:rsidR="00741D93">
        <w:rPr>
          <w:sz w:val="24"/>
          <w:szCs w:val="24"/>
        </w:rPr>
        <w:t>p</w:t>
      </w:r>
      <w:r w:rsidR="00741D93">
        <w:rPr>
          <w:spacing w:val="10"/>
          <w:sz w:val="24"/>
          <w:szCs w:val="24"/>
        </w:rPr>
        <w:t>t</w:t>
      </w:r>
      <w:r w:rsidR="00741D93">
        <w:rPr>
          <w:spacing w:val="-9"/>
          <w:sz w:val="24"/>
          <w:szCs w:val="24"/>
        </w:rPr>
        <w:t>i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n</w:t>
      </w:r>
      <w:r w:rsidR="00741D93">
        <w:rPr>
          <w:spacing w:val="5"/>
          <w:sz w:val="24"/>
          <w:szCs w:val="24"/>
        </w:rPr>
        <w:t xml:space="preserve"> </w:t>
      </w:r>
      <w:r w:rsidR="00741D93">
        <w:rPr>
          <w:spacing w:val="-4"/>
          <w:sz w:val="24"/>
          <w:szCs w:val="24"/>
        </w:rPr>
        <w:t>i</w:t>
      </w:r>
      <w:r w:rsidR="00741D93">
        <w:rPr>
          <w:sz w:val="24"/>
          <w:szCs w:val="24"/>
        </w:rPr>
        <w:t>n</w:t>
      </w:r>
      <w:r w:rsidR="00741D93">
        <w:rPr>
          <w:spacing w:val="5"/>
          <w:sz w:val="24"/>
          <w:szCs w:val="24"/>
        </w:rPr>
        <w:t xml:space="preserve"> </w:t>
      </w:r>
      <w:r w:rsidR="00741D93">
        <w:rPr>
          <w:spacing w:val="3"/>
          <w:sz w:val="24"/>
          <w:szCs w:val="24"/>
        </w:rPr>
        <w:t>s</w:t>
      </w:r>
      <w:r w:rsidR="00741D93">
        <w:rPr>
          <w:sz w:val="24"/>
          <w:szCs w:val="24"/>
        </w:rPr>
        <w:t>e</w:t>
      </w:r>
      <w:r w:rsidR="00741D93">
        <w:rPr>
          <w:spacing w:val="-2"/>
          <w:sz w:val="24"/>
          <w:szCs w:val="24"/>
        </w:rPr>
        <w:t>c</w:t>
      </w:r>
      <w:r w:rsidR="00741D93">
        <w:rPr>
          <w:spacing w:val="10"/>
          <w:sz w:val="24"/>
          <w:szCs w:val="24"/>
        </w:rPr>
        <w:t>t</w:t>
      </w:r>
      <w:r w:rsidR="00741D93">
        <w:rPr>
          <w:spacing w:val="-9"/>
          <w:sz w:val="24"/>
          <w:szCs w:val="24"/>
        </w:rPr>
        <w:t>i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n 3</w:t>
      </w:r>
      <w:r w:rsidR="00741D93">
        <w:rPr>
          <w:spacing w:val="2"/>
          <w:sz w:val="24"/>
          <w:szCs w:val="24"/>
        </w:rPr>
        <w:t>.</w:t>
      </w:r>
      <w:r w:rsidR="00741D93">
        <w:rPr>
          <w:sz w:val="24"/>
          <w:szCs w:val="24"/>
        </w:rPr>
        <w:t>2,</w:t>
      </w:r>
      <w:r w:rsidR="00741D93">
        <w:rPr>
          <w:spacing w:val="7"/>
          <w:sz w:val="24"/>
          <w:szCs w:val="24"/>
        </w:rPr>
        <w:t xml:space="preserve"> </w:t>
      </w:r>
      <w:r w:rsidR="00741D93">
        <w:rPr>
          <w:sz w:val="24"/>
          <w:szCs w:val="24"/>
        </w:rPr>
        <w:t>p</w:t>
      </w:r>
      <w:r w:rsidR="00741D93">
        <w:rPr>
          <w:spacing w:val="2"/>
          <w:sz w:val="24"/>
          <w:szCs w:val="24"/>
        </w:rPr>
        <w:t>r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v</w:t>
      </w:r>
      <w:r w:rsidR="00741D93">
        <w:rPr>
          <w:spacing w:val="-9"/>
          <w:sz w:val="24"/>
          <w:szCs w:val="24"/>
        </w:rPr>
        <w:t>i</w:t>
      </w:r>
      <w:r w:rsidR="00741D93">
        <w:rPr>
          <w:sz w:val="24"/>
          <w:szCs w:val="24"/>
        </w:rPr>
        <w:t>de</w:t>
      </w:r>
      <w:r w:rsidR="00741D93">
        <w:rPr>
          <w:spacing w:val="4"/>
          <w:sz w:val="24"/>
          <w:szCs w:val="24"/>
        </w:rPr>
        <w:t xml:space="preserve"> </w:t>
      </w:r>
      <w:r w:rsidR="00741D93">
        <w:rPr>
          <w:sz w:val="24"/>
          <w:szCs w:val="24"/>
        </w:rPr>
        <w:t>a</w:t>
      </w:r>
      <w:r w:rsidR="00741D93">
        <w:rPr>
          <w:spacing w:val="4"/>
          <w:sz w:val="24"/>
          <w:szCs w:val="24"/>
        </w:rPr>
        <w:t xml:space="preserve"> </w:t>
      </w:r>
      <w:r w:rsidR="00741D93">
        <w:rPr>
          <w:spacing w:val="-2"/>
          <w:sz w:val="24"/>
          <w:szCs w:val="24"/>
        </w:rPr>
        <w:t>s</w:t>
      </w:r>
      <w:r w:rsidR="00741D93">
        <w:rPr>
          <w:spacing w:val="5"/>
          <w:sz w:val="24"/>
          <w:szCs w:val="24"/>
        </w:rPr>
        <w:t>u</w:t>
      </w:r>
      <w:r w:rsidR="00741D93">
        <w:rPr>
          <w:sz w:val="24"/>
          <w:szCs w:val="24"/>
        </w:rPr>
        <w:t>m</w:t>
      </w:r>
      <w:r w:rsidR="00741D93">
        <w:rPr>
          <w:spacing w:val="-4"/>
          <w:sz w:val="24"/>
          <w:szCs w:val="24"/>
        </w:rPr>
        <w:t>m</w:t>
      </w:r>
      <w:r w:rsidR="00741D93">
        <w:rPr>
          <w:sz w:val="24"/>
          <w:szCs w:val="24"/>
        </w:rPr>
        <w:t>a</w:t>
      </w:r>
      <w:r w:rsidR="00741D93">
        <w:rPr>
          <w:spacing w:val="6"/>
          <w:sz w:val="24"/>
          <w:szCs w:val="24"/>
        </w:rPr>
        <w:t>r</w:t>
      </w:r>
      <w:r w:rsidR="00741D93">
        <w:rPr>
          <w:sz w:val="24"/>
          <w:szCs w:val="24"/>
        </w:rPr>
        <w:t xml:space="preserve">y 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f</w:t>
      </w:r>
      <w:r w:rsidR="00741D93">
        <w:rPr>
          <w:spacing w:val="2"/>
          <w:sz w:val="24"/>
          <w:szCs w:val="24"/>
        </w:rPr>
        <w:t xml:space="preserve"> </w:t>
      </w:r>
      <w:r w:rsidR="00741D93">
        <w:rPr>
          <w:spacing w:val="-10"/>
          <w:sz w:val="24"/>
          <w:szCs w:val="24"/>
        </w:rPr>
        <w:t>y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ur</w:t>
      </w:r>
      <w:r w:rsidR="00741D93">
        <w:rPr>
          <w:spacing w:val="6"/>
          <w:sz w:val="24"/>
          <w:szCs w:val="24"/>
        </w:rPr>
        <w:t xml:space="preserve"> </w:t>
      </w:r>
      <w:r w:rsidR="00741D93">
        <w:rPr>
          <w:spacing w:val="4"/>
          <w:sz w:val="24"/>
          <w:szCs w:val="24"/>
        </w:rPr>
        <w:t>a</w:t>
      </w:r>
      <w:r w:rsidR="00741D93">
        <w:rPr>
          <w:spacing w:val="-4"/>
          <w:sz w:val="24"/>
          <w:szCs w:val="24"/>
        </w:rPr>
        <w:t>l</w:t>
      </w:r>
      <w:r w:rsidR="00741D93">
        <w:rPr>
          <w:sz w:val="24"/>
          <w:szCs w:val="24"/>
        </w:rPr>
        <w:t>g</w:t>
      </w:r>
      <w:r w:rsidR="00741D93">
        <w:rPr>
          <w:spacing w:val="5"/>
          <w:sz w:val="24"/>
          <w:szCs w:val="24"/>
        </w:rPr>
        <w:t>o</w:t>
      </w:r>
      <w:r w:rsidR="00741D93">
        <w:rPr>
          <w:spacing w:val="6"/>
          <w:sz w:val="24"/>
          <w:szCs w:val="24"/>
        </w:rPr>
        <w:t>r</w:t>
      </w:r>
      <w:r w:rsidR="00741D93">
        <w:rPr>
          <w:spacing w:val="-9"/>
          <w:sz w:val="24"/>
          <w:szCs w:val="24"/>
        </w:rPr>
        <w:t>i</w:t>
      </w:r>
      <w:r w:rsidR="00741D93">
        <w:rPr>
          <w:spacing w:val="5"/>
          <w:sz w:val="24"/>
          <w:szCs w:val="24"/>
        </w:rPr>
        <w:t>t</w:t>
      </w:r>
      <w:r w:rsidR="00741D93">
        <w:rPr>
          <w:sz w:val="24"/>
          <w:szCs w:val="24"/>
        </w:rPr>
        <w:t xml:space="preserve">hm </w:t>
      </w:r>
      <w:r w:rsidR="00741D93">
        <w:rPr>
          <w:spacing w:val="-8"/>
          <w:sz w:val="24"/>
          <w:szCs w:val="24"/>
        </w:rPr>
        <w:t>f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r</w:t>
      </w:r>
      <w:r w:rsidR="00741D93">
        <w:rPr>
          <w:spacing w:val="6"/>
          <w:sz w:val="24"/>
          <w:szCs w:val="24"/>
        </w:rPr>
        <w:t xml:space="preserve"> </w:t>
      </w:r>
      <w:r w:rsidR="00741D93">
        <w:rPr>
          <w:sz w:val="24"/>
          <w:szCs w:val="24"/>
        </w:rPr>
        <w:t>e</w:t>
      </w:r>
      <w:r w:rsidR="00741D93">
        <w:rPr>
          <w:spacing w:val="-2"/>
          <w:sz w:val="24"/>
          <w:szCs w:val="24"/>
        </w:rPr>
        <w:t>a</w:t>
      </w:r>
      <w:r w:rsidR="00741D93">
        <w:rPr>
          <w:spacing w:val="4"/>
          <w:sz w:val="24"/>
          <w:szCs w:val="24"/>
        </w:rPr>
        <w:t>c</w:t>
      </w:r>
      <w:r w:rsidR="00741D93">
        <w:rPr>
          <w:sz w:val="24"/>
          <w:szCs w:val="24"/>
        </w:rPr>
        <w:t xml:space="preserve">h </w:t>
      </w:r>
      <w:r w:rsidR="00741D93">
        <w:rPr>
          <w:spacing w:val="-3"/>
          <w:sz w:val="24"/>
          <w:szCs w:val="24"/>
        </w:rPr>
        <w:t>f</w:t>
      </w:r>
      <w:r w:rsidR="00741D93">
        <w:rPr>
          <w:spacing w:val="5"/>
          <w:sz w:val="24"/>
          <w:szCs w:val="24"/>
        </w:rPr>
        <w:t>u</w:t>
      </w:r>
      <w:r w:rsidR="00741D93">
        <w:rPr>
          <w:spacing w:val="-5"/>
          <w:sz w:val="24"/>
          <w:szCs w:val="24"/>
        </w:rPr>
        <w:t>n</w:t>
      </w:r>
      <w:r w:rsidR="00741D93">
        <w:rPr>
          <w:sz w:val="24"/>
          <w:szCs w:val="24"/>
        </w:rPr>
        <w:t>c</w:t>
      </w:r>
      <w:r w:rsidR="00741D93">
        <w:rPr>
          <w:spacing w:val="9"/>
          <w:sz w:val="24"/>
          <w:szCs w:val="24"/>
        </w:rPr>
        <w:t>t</w:t>
      </w:r>
      <w:r w:rsidR="00741D93">
        <w:rPr>
          <w:spacing w:val="-9"/>
          <w:sz w:val="24"/>
          <w:szCs w:val="24"/>
        </w:rPr>
        <w:t>i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n</w:t>
      </w:r>
      <w:r w:rsidR="00741D93">
        <w:rPr>
          <w:spacing w:val="26"/>
          <w:sz w:val="24"/>
          <w:szCs w:val="24"/>
        </w:rPr>
        <w:t xml:space="preserve"> </w:t>
      </w:r>
      <w:r w:rsidR="00741D93">
        <w:rPr>
          <w:spacing w:val="-4"/>
          <w:sz w:val="24"/>
          <w:szCs w:val="24"/>
        </w:rPr>
        <w:t>li</w:t>
      </w:r>
      <w:r w:rsidR="00741D93">
        <w:rPr>
          <w:spacing w:val="-2"/>
          <w:sz w:val="24"/>
          <w:szCs w:val="24"/>
        </w:rPr>
        <w:t>s</w:t>
      </w:r>
      <w:r w:rsidR="00741D93">
        <w:rPr>
          <w:spacing w:val="5"/>
          <w:sz w:val="24"/>
          <w:szCs w:val="24"/>
        </w:rPr>
        <w:t>t</w:t>
      </w:r>
      <w:r w:rsidR="00741D93">
        <w:rPr>
          <w:sz w:val="24"/>
          <w:szCs w:val="24"/>
        </w:rPr>
        <w:t>ed</w:t>
      </w:r>
      <w:r w:rsidR="00741D93">
        <w:rPr>
          <w:spacing w:val="30"/>
          <w:sz w:val="24"/>
          <w:szCs w:val="24"/>
        </w:rPr>
        <w:t xml:space="preserve"> </w:t>
      </w:r>
      <w:r w:rsidR="00741D93">
        <w:rPr>
          <w:spacing w:val="-4"/>
          <w:sz w:val="24"/>
          <w:szCs w:val="24"/>
        </w:rPr>
        <w:t>i</w:t>
      </w:r>
      <w:r w:rsidR="00741D93">
        <w:rPr>
          <w:sz w:val="24"/>
          <w:szCs w:val="24"/>
        </w:rPr>
        <w:t>n</w:t>
      </w:r>
      <w:r w:rsidR="00741D93">
        <w:rPr>
          <w:spacing w:val="22"/>
          <w:sz w:val="24"/>
          <w:szCs w:val="24"/>
        </w:rPr>
        <w:t xml:space="preserve"> </w:t>
      </w:r>
      <w:r w:rsidR="00741D93">
        <w:rPr>
          <w:sz w:val="24"/>
          <w:szCs w:val="24"/>
        </w:rPr>
        <w:t>3</w:t>
      </w:r>
      <w:r w:rsidR="00741D93">
        <w:rPr>
          <w:spacing w:val="2"/>
          <w:sz w:val="24"/>
          <w:szCs w:val="24"/>
        </w:rPr>
        <w:t>.</w:t>
      </w:r>
      <w:r w:rsidR="00741D93">
        <w:rPr>
          <w:sz w:val="24"/>
          <w:szCs w:val="24"/>
        </w:rPr>
        <w:t>2</w:t>
      </w:r>
      <w:r w:rsidR="00741D93">
        <w:rPr>
          <w:spacing w:val="31"/>
          <w:sz w:val="24"/>
          <w:szCs w:val="24"/>
        </w:rPr>
        <w:t xml:space="preserve"> </w:t>
      </w:r>
      <w:r w:rsidR="00741D93">
        <w:rPr>
          <w:spacing w:val="-4"/>
          <w:sz w:val="24"/>
          <w:szCs w:val="24"/>
        </w:rPr>
        <w:t>i</w:t>
      </w:r>
      <w:r w:rsidR="00741D93">
        <w:rPr>
          <w:sz w:val="24"/>
          <w:szCs w:val="24"/>
        </w:rPr>
        <w:t>n</w:t>
      </w:r>
      <w:r w:rsidR="00741D93">
        <w:rPr>
          <w:spacing w:val="26"/>
          <w:sz w:val="24"/>
          <w:szCs w:val="24"/>
        </w:rPr>
        <w:t xml:space="preserve"> </w:t>
      </w:r>
      <w:r w:rsidR="00741D93">
        <w:rPr>
          <w:sz w:val="24"/>
          <w:szCs w:val="24"/>
        </w:rPr>
        <w:t>p</w:t>
      </w:r>
      <w:r w:rsidR="00741D93">
        <w:rPr>
          <w:spacing w:val="2"/>
          <w:sz w:val="24"/>
          <w:szCs w:val="24"/>
        </w:rPr>
        <w:t>r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c</w:t>
      </w:r>
      <w:r w:rsidR="00741D93">
        <w:rPr>
          <w:spacing w:val="-2"/>
          <w:sz w:val="24"/>
          <w:szCs w:val="24"/>
        </w:rPr>
        <w:t>e</w:t>
      </w:r>
      <w:r w:rsidR="00741D93">
        <w:rPr>
          <w:sz w:val="24"/>
          <w:szCs w:val="24"/>
        </w:rPr>
        <w:t>du</w:t>
      </w:r>
      <w:r w:rsidR="00741D93">
        <w:rPr>
          <w:spacing w:val="2"/>
          <w:sz w:val="24"/>
          <w:szCs w:val="24"/>
        </w:rPr>
        <w:t>r</w:t>
      </w:r>
      <w:r w:rsidR="00741D93">
        <w:rPr>
          <w:sz w:val="24"/>
          <w:szCs w:val="24"/>
        </w:rPr>
        <w:t>al</w:t>
      </w:r>
      <w:r w:rsidR="00741D93">
        <w:rPr>
          <w:spacing w:val="16"/>
          <w:sz w:val="24"/>
          <w:szCs w:val="24"/>
        </w:rPr>
        <w:t xml:space="preserve"> </w:t>
      </w:r>
      <w:r w:rsidR="00741D93">
        <w:rPr>
          <w:sz w:val="24"/>
          <w:szCs w:val="24"/>
        </w:rPr>
        <w:t>d</w:t>
      </w:r>
      <w:r w:rsidR="00741D93">
        <w:rPr>
          <w:spacing w:val="4"/>
          <w:sz w:val="24"/>
          <w:szCs w:val="24"/>
        </w:rPr>
        <w:t>e</w:t>
      </w:r>
      <w:r w:rsidR="00741D93">
        <w:rPr>
          <w:spacing w:val="-2"/>
          <w:sz w:val="24"/>
          <w:szCs w:val="24"/>
        </w:rPr>
        <w:t>s</w:t>
      </w:r>
      <w:r w:rsidR="00741D93">
        <w:rPr>
          <w:sz w:val="24"/>
          <w:szCs w:val="24"/>
        </w:rPr>
        <w:t>c</w:t>
      </w:r>
      <w:r w:rsidR="00741D93">
        <w:rPr>
          <w:spacing w:val="6"/>
          <w:sz w:val="24"/>
          <w:szCs w:val="24"/>
        </w:rPr>
        <w:t>r</w:t>
      </w:r>
      <w:r w:rsidR="00741D93">
        <w:rPr>
          <w:spacing w:val="-4"/>
          <w:sz w:val="24"/>
          <w:szCs w:val="24"/>
        </w:rPr>
        <w:t>i</w:t>
      </w:r>
      <w:r w:rsidR="00741D93">
        <w:rPr>
          <w:sz w:val="24"/>
          <w:szCs w:val="24"/>
        </w:rPr>
        <w:t>p</w:t>
      </w:r>
      <w:r w:rsidR="00741D93">
        <w:rPr>
          <w:spacing w:val="5"/>
          <w:sz w:val="24"/>
          <w:szCs w:val="24"/>
        </w:rPr>
        <w:t>t</w:t>
      </w:r>
      <w:r w:rsidR="00741D93">
        <w:rPr>
          <w:spacing w:val="-9"/>
          <w:sz w:val="24"/>
          <w:szCs w:val="24"/>
        </w:rPr>
        <w:t>i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n</w:t>
      </w:r>
      <w:r w:rsidR="00741D93">
        <w:rPr>
          <w:spacing w:val="26"/>
          <w:sz w:val="24"/>
          <w:szCs w:val="24"/>
        </w:rPr>
        <w:t xml:space="preserve"> </w:t>
      </w:r>
      <w:r w:rsidR="00741D93">
        <w:rPr>
          <w:spacing w:val="-4"/>
          <w:sz w:val="24"/>
          <w:szCs w:val="24"/>
        </w:rPr>
        <w:t>l</w:t>
      </w:r>
      <w:r w:rsidR="00741D93">
        <w:rPr>
          <w:spacing w:val="4"/>
          <w:sz w:val="24"/>
          <w:szCs w:val="24"/>
        </w:rPr>
        <w:t>a</w:t>
      </w:r>
      <w:r w:rsidR="00741D93">
        <w:rPr>
          <w:spacing w:val="-5"/>
          <w:sz w:val="24"/>
          <w:szCs w:val="24"/>
        </w:rPr>
        <w:t>n</w:t>
      </w:r>
      <w:r w:rsidR="00741D93">
        <w:rPr>
          <w:sz w:val="24"/>
          <w:szCs w:val="24"/>
        </w:rPr>
        <w:t>guage</w:t>
      </w:r>
      <w:r w:rsidR="00741D93">
        <w:rPr>
          <w:spacing w:val="24"/>
          <w:sz w:val="24"/>
          <w:szCs w:val="24"/>
        </w:rPr>
        <w:t xml:space="preserve"> </w:t>
      </w:r>
      <w:r w:rsidR="00741D93">
        <w:rPr>
          <w:spacing w:val="2"/>
          <w:sz w:val="24"/>
          <w:szCs w:val="24"/>
        </w:rPr>
        <w:t>(</w:t>
      </w:r>
      <w:r w:rsidR="00741D93">
        <w:rPr>
          <w:sz w:val="24"/>
          <w:szCs w:val="24"/>
        </w:rPr>
        <w:t>PD</w:t>
      </w:r>
      <w:r w:rsidR="00741D93">
        <w:rPr>
          <w:spacing w:val="-2"/>
          <w:sz w:val="24"/>
          <w:szCs w:val="24"/>
        </w:rPr>
        <w:t>L</w:t>
      </w:r>
      <w:r w:rsidR="00741D93">
        <w:rPr>
          <w:sz w:val="24"/>
          <w:szCs w:val="24"/>
        </w:rPr>
        <w:t>)</w:t>
      </w:r>
      <w:r w:rsidR="00741D93">
        <w:rPr>
          <w:spacing w:val="28"/>
          <w:sz w:val="24"/>
          <w:szCs w:val="24"/>
        </w:rPr>
        <w:t xml:space="preserve"> 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r</w:t>
      </w:r>
      <w:r w:rsidR="00741D93">
        <w:rPr>
          <w:spacing w:val="28"/>
          <w:sz w:val="24"/>
          <w:szCs w:val="24"/>
        </w:rPr>
        <w:t xml:space="preserve"> </w:t>
      </w:r>
      <w:r w:rsidR="00741D93">
        <w:rPr>
          <w:sz w:val="24"/>
          <w:szCs w:val="24"/>
        </w:rPr>
        <w:t>p</w:t>
      </w:r>
      <w:r w:rsidR="00741D93">
        <w:rPr>
          <w:spacing w:val="-2"/>
          <w:sz w:val="24"/>
          <w:szCs w:val="24"/>
        </w:rPr>
        <w:t>s</w:t>
      </w:r>
      <w:r w:rsidR="00741D93">
        <w:rPr>
          <w:sz w:val="24"/>
          <w:szCs w:val="24"/>
        </w:rPr>
        <w:t>eud</w:t>
      </w:r>
      <w:r w:rsidR="00741D93">
        <w:rPr>
          <w:spacing w:val="4"/>
          <w:sz w:val="24"/>
          <w:szCs w:val="24"/>
        </w:rPr>
        <w:t>o</w:t>
      </w:r>
      <w:r w:rsidR="00741D93">
        <w:rPr>
          <w:spacing w:val="-6"/>
          <w:sz w:val="24"/>
          <w:szCs w:val="24"/>
        </w:rPr>
        <w:t>c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de.</w:t>
      </w:r>
      <w:r w:rsidR="00741D93">
        <w:rPr>
          <w:spacing w:val="23"/>
          <w:sz w:val="24"/>
          <w:szCs w:val="24"/>
        </w:rPr>
        <w:t xml:space="preserve"> </w:t>
      </w:r>
      <w:r w:rsidR="00741D93">
        <w:rPr>
          <w:spacing w:val="2"/>
          <w:sz w:val="24"/>
          <w:szCs w:val="24"/>
        </w:rPr>
        <w:t>I</w:t>
      </w:r>
      <w:r w:rsidR="00741D93">
        <w:rPr>
          <w:sz w:val="24"/>
          <w:szCs w:val="24"/>
        </w:rPr>
        <w:t>f</w:t>
      </w:r>
      <w:r w:rsidR="00741D93">
        <w:rPr>
          <w:spacing w:val="23"/>
          <w:sz w:val="24"/>
          <w:szCs w:val="24"/>
        </w:rPr>
        <w:t xml:space="preserve"> </w:t>
      </w:r>
      <w:r w:rsidR="00741D93">
        <w:rPr>
          <w:spacing w:val="-10"/>
          <w:sz w:val="24"/>
          <w:szCs w:val="24"/>
        </w:rPr>
        <w:t>y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u</w:t>
      </w:r>
      <w:r w:rsidR="00741D93">
        <w:rPr>
          <w:spacing w:val="26"/>
          <w:sz w:val="24"/>
          <w:szCs w:val="24"/>
        </w:rPr>
        <w:t xml:space="preserve"> </w:t>
      </w:r>
      <w:r w:rsidR="00741D93">
        <w:rPr>
          <w:sz w:val="24"/>
          <w:szCs w:val="24"/>
        </w:rPr>
        <w:t>g</w:t>
      </w:r>
      <w:r w:rsidR="00741D93">
        <w:rPr>
          <w:spacing w:val="4"/>
          <w:sz w:val="24"/>
          <w:szCs w:val="24"/>
        </w:rPr>
        <w:t>a</w:t>
      </w:r>
      <w:r w:rsidR="00741D93">
        <w:rPr>
          <w:spacing w:val="-5"/>
          <w:sz w:val="24"/>
          <w:szCs w:val="24"/>
        </w:rPr>
        <w:t>v</w:t>
      </w:r>
      <w:r w:rsidR="00741D93">
        <w:rPr>
          <w:sz w:val="24"/>
          <w:szCs w:val="24"/>
        </w:rPr>
        <w:t>e</w:t>
      </w:r>
      <w:r w:rsidR="00741D93">
        <w:rPr>
          <w:spacing w:val="25"/>
          <w:sz w:val="24"/>
          <w:szCs w:val="24"/>
        </w:rPr>
        <w:t xml:space="preserve"> </w:t>
      </w:r>
      <w:r w:rsidR="00741D93">
        <w:rPr>
          <w:spacing w:val="9"/>
          <w:sz w:val="24"/>
          <w:szCs w:val="24"/>
        </w:rPr>
        <w:t>a</w:t>
      </w:r>
      <w:r w:rsidR="00741D93">
        <w:rPr>
          <w:sz w:val="24"/>
          <w:szCs w:val="24"/>
        </w:rPr>
        <w:t>n OO</w:t>
      </w:r>
      <w:r w:rsidR="00741D93">
        <w:rPr>
          <w:spacing w:val="11"/>
          <w:sz w:val="24"/>
          <w:szCs w:val="24"/>
        </w:rPr>
        <w:t xml:space="preserve"> </w:t>
      </w:r>
      <w:r w:rsidR="00741D93">
        <w:rPr>
          <w:sz w:val="24"/>
          <w:szCs w:val="24"/>
        </w:rPr>
        <w:t>de</w:t>
      </w:r>
      <w:r w:rsidR="00741D93">
        <w:rPr>
          <w:spacing w:val="-3"/>
          <w:sz w:val="24"/>
          <w:szCs w:val="24"/>
        </w:rPr>
        <w:t>s</w:t>
      </w:r>
      <w:r w:rsidR="00741D93">
        <w:rPr>
          <w:sz w:val="24"/>
          <w:szCs w:val="24"/>
        </w:rPr>
        <w:t>c</w:t>
      </w:r>
      <w:r w:rsidR="00741D93">
        <w:rPr>
          <w:spacing w:val="6"/>
          <w:sz w:val="24"/>
          <w:szCs w:val="24"/>
        </w:rPr>
        <w:t>r</w:t>
      </w:r>
      <w:r w:rsidR="00741D93">
        <w:rPr>
          <w:spacing w:val="-4"/>
          <w:sz w:val="24"/>
          <w:szCs w:val="24"/>
        </w:rPr>
        <w:t>i</w:t>
      </w:r>
      <w:r w:rsidR="00741D93">
        <w:rPr>
          <w:sz w:val="24"/>
          <w:szCs w:val="24"/>
        </w:rPr>
        <w:t>p</w:t>
      </w:r>
      <w:r w:rsidR="00741D93">
        <w:rPr>
          <w:spacing w:val="5"/>
          <w:sz w:val="24"/>
          <w:szCs w:val="24"/>
        </w:rPr>
        <w:t>t</w:t>
      </w:r>
      <w:r w:rsidR="00741D93">
        <w:rPr>
          <w:spacing w:val="-9"/>
          <w:sz w:val="24"/>
          <w:szCs w:val="24"/>
        </w:rPr>
        <w:t>i</w:t>
      </w:r>
      <w:r w:rsidR="00741D93">
        <w:rPr>
          <w:spacing w:val="5"/>
          <w:sz w:val="24"/>
          <w:szCs w:val="24"/>
        </w:rPr>
        <w:t>o</w:t>
      </w:r>
      <w:r w:rsidR="00741D93">
        <w:rPr>
          <w:spacing w:val="-5"/>
          <w:sz w:val="24"/>
          <w:szCs w:val="24"/>
        </w:rPr>
        <w:t>n</w:t>
      </w:r>
      <w:r w:rsidR="00741D93">
        <w:rPr>
          <w:sz w:val="24"/>
          <w:szCs w:val="24"/>
        </w:rPr>
        <w:t>,</w:t>
      </w:r>
      <w:r w:rsidR="00741D93">
        <w:rPr>
          <w:spacing w:val="14"/>
          <w:sz w:val="24"/>
          <w:szCs w:val="24"/>
        </w:rPr>
        <w:t xml:space="preserve"> </w:t>
      </w:r>
      <w:r w:rsidR="00741D93">
        <w:rPr>
          <w:spacing w:val="-2"/>
          <w:sz w:val="24"/>
          <w:szCs w:val="24"/>
        </w:rPr>
        <w:t>s</w:t>
      </w:r>
      <w:r w:rsidR="00741D93">
        <w:rPr>
          <w:spacing w:val="5"/>
          <w:sz w:val="24"/>
          <w:szCs w:val="24"/>
        </w:rPr>
        <w:t>u</w:t>
      </w:r>
      <w:r w:rsidR="00741D93">
        <w:rPr>
          <w:sz w:val="24"/>
          <w:szCs w:val="24"/>
        </w:rPr>
        <w:t>m</w:t>
      </w:r>
      <w:r w:rsidR="00741D93">
        <w:rPr>
          <w:spacing w:val="-4"/>
          <w:sz w:val="24"/>
          <w:szCs w:val="24"/>
        </w:rPr>
        <w:t>m</w:t>
      </w:r>
      <w:r w:rsidR="00741D93">
        <w:rPr>
          <w:sz w:val="24"/>
          <w:szCs w:val="24"/>
        </w:rPr>
        <w:t>a</w:t>
      </w:r>
      <w:r w:rsidR="00741D93">
        <w:rPr>
          <w:spacing w:val="6"/>
          <w:sz w:val="24"/>
          <w:szCs w:val="24"/>
        </w:rPr>
        <w:t>r</w:t>
      </w:r>
      <w:r w:rsidR="00741D93">
        <w:rPr>
          <w:spacing w:val="-4"/>
          <w:sz w:val="24"/>
          <w:szCs w:val="24"/>
        </w:rPr>
        <w:t>i</w:t>
      </w:r>
      <w:r w:rsidR="00741D93">
        <w:rPr>
          <w:sz w:val="24"/>
          <w:szCs w:val="24"/>
        </w:rPr>
        <w:t>ze</w:t>
      </w:r>
      <w:r w:rsidR="00741D93">
        <w:rPr>
          <w:spacing w:val="10"/>
          <w:sz w:val="24"/>
          <w:szCs w:val="24"/>
        </w:rPr>
        <w:t xml:space="preserve"> </w:t>
      </w:r>
      <w:r w:rsidR="00741D93">
        <w:rPr>
          <w:spacing w:val="4"/>
          <w:sz w:val="24"/>
          <w:szCs w:val="24"/>
        </w:rPr>
        <w:t>e</w:t>
      </w:r>
      <w:r w:rsidR="00741D93">
        <w:rPr>
          <w:sz w:val="24"/>
          <w:szCs w:val="24"/>
        </w:rPr>
        <w:t>a</w:t>
      </w:r>
      <w:r w:rsidR="00741D93">
        <w:rPr>
          <w:spacing w:val="3"/>
          <w:sz w:val="24"/>
          <w:szCs w:val="24"/>
        </w:rPr>
        <w:t>c</w:t>
      </w:r>
      <w:r w:rsidR="00741D93">
        <w:rPr>
          <w:sz w:val="24"/>
          <w:szCs w:val="24"/>
        </w:rPr>
        <w:t>h</w:t>
      </w:r>
      <w:r w:rsidR="00741D93">
        <w:rPr>
          <w:spacing w:val="7"/>
          <w:sz w:val="24"/>
          <w:szCs w:val="24"/>
        </w:rPr>
        <w:t xml:space="preserve"> 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b</w:t>
      </w:r>
      <w:r w:rsidR="00741D93">
        <w:rPr>
          <w:spacing w:val="-4"/>
          <w:sz w:val="24"/>
          <w:szCs w:val="24"/>
        </w:rPr>
        <w:t>j</w:t>
      </w:r>
      <w:r w:rsidR="00741D93">
        <w:rPr>
          <w:sz w:val="24"/>
          <w:szCs w:val="24"/>
        </w:rPr>
        <w:t>e</w:t>
      </w:r>
      <w:r w:rsidR="00741D93">
        <w:rPr>
          <w:spacing w:val="-2"/>
          <w:sz w:val="24"/>
          <w:szCs w:val="24"/>
        </w:rPr>
        <w:t>c</w:t>
      </w:r>
      <w:r w:rsidR="00741D93">
        <w:rPr>
          <w:sz w:val="24"/>
          <w:szCs w:val="24"/>
        </w:rPr>
        <w:t>t</w:t>
      </w:r>
      <w:r w:rsidR="00741D93">
        <w:rPr>
          <w:spacing w:val="22"/>
          <w:sz w:val="24"/>
          <w:szCs w:val="24"/>
        </w:rPr>
        <w:t xml:space="preserve"> </w:t>
      </w:r>
      <w:r w:rsidR="00741D93">
        <w:rPr>
          <w:spacing w:val="-9"/>
          <w:sz w:val="24"/>
          <w:szCs w:val="24"/>
        </w:rPr>
        <w:t>m</w:t>
      </w:r>
      <w:r w:rsidR="00741D93">
        <w:rPr>
          <w:spacing w:val="4"/>
          <w:sz w:val="24"/>
          <w:szCs w:val="24"/>
        </w:rPr>
        <w:t>e</w:t>
      </w:r>
      <w:r w:rsidR="00741D93">
        <w:rPr>
          <w:spacing w:val="-4"/>
          <w:sz w:val="24"/>
          <w:szCs w:val="24"/>
        </w:rPr>
        <w:t>m</w:t>
      </w:r>
      <w:r w:rsidR="00741D93">
        <w:rPr>
          <w:sz w:val="24"/>
          <w:szCs w:val="24"/>
        </w:rPr>
        <w:t>ber</w:t>
      </w:r>
      <w:r w:rsidR="00741D93">
        <w:rPr>
          <w:spacing w:val="18"/>
          <w:sz w:val="24"/>
          <w:szCs w:val="24"/>
        </w:rPr>
        <w:t xml:space="preserve"> </w:t>
      </w:r>
      <w:r w:rsidR="00741D93">
        <w:rPr>
          <w:spacing w:val="2"/>
          <w:sz w:val="24"/>
          <w:szCs w:val="24"/>
        </w:rPr>
        <w:t>f</w:t>
      </w:r>
      <w:r w:rsidR="00741D93">
        <w:rPr>
          <w:sz w:val="24"/>
          <w:szCs w:val="24"/>
        </w:rPr>
        <w:t>u</w:t>
      </w:r>
      <w:r w:rsidR="00741D93">
        <w:rPr>
          <w:spacing w:val="-5"/>
          <w:sz w:val="24"/>
          <w:szCs w:val="24"/>
        </w:rPr>
        <w:t>n</w:t>
      </w:r>
      <w:r w:rsidR="00741D93">
        <w:rPr>
          <w:sz w:val="24"/>
          <w:szCs w:val="24"/>
        </w:rPr>
        <w:t>c</w:t>
      </w:r>
      <w:r w:rsidR="00741D93">
        <w:rPr>
          <w:spacing w:val="9"/>
          <w:sz w:val="24"/>
          <w:szCs w:val="24"/>
        </w:rPr>
        <w:t>t</w:t>
      </w:r>
      <w:r w:rsidR="00741D93">
        <w:rPr>
          <w:spacing w:val="-9"/>
          <w:sz w:val="24"/>
          <w:szCs w:val="24"/>
        </w:rPr>
        <w:t>i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n</w:t>
      </w:r>
      <w:r w:rsidR="00741D93">
        <w:rPr>
          <w:spacing w:val="12"/>
          <w:sz w:val="24"/>
          <w:szCs w:val="24"/>
        </w:rPr>
        <w:t xml:space="preserve"> </w:t>
      </w:r>
      <w:r w:rsidR="00741D93">
        <w:rPr>
          <w:spacing w:val="-8"/>
          <w:sz w:val="24"/>
          <w:szCs w:val="24"/>
        </w:rPr>
        <w:t>f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r</w:t>
      </w:r>
      <w:r w:rsidR="00741D93">
        <w:rPr>
          <w:spacing w:val="14"/>
          <w:sz w:val="24"/>
          <w:szCs w:val="24"/>
        </w:rPr>
        <w:t xml:space="preserve"> </w:t>
      </w:r>
      <w:r w:rsidR="00741D93">
        <w:rPr>
          <w:spacing w:val="4"/>
          <w:sz w:val="24"/>
          <w:szCs w:val="24"/>
        </w:rPr>
        <w:t>a</w:t>
      </w:r>
      <w:r w:rsidR="00741D93">
        <w:rPr>
          <w:spacing w:val="-4"/>
          <w:sz w:val="24"/>
          <w:szCs w:val="24"/>
        </w:rPr>
        <w:t>l</w:t>
      </w:r>
      <w:r w:rsidR="00741D93">
        <w:rPr>
          <w:sz w:val="24"/>
          <w:szCs w:val="24"/>
        </w:rPr>
        <w:t>l</w:t>
      </w:r>
      <w:r w:rsidR="00741D93">
        <w:rPr>
          <w:spacing w:val="8"/>
          <w:sz w:val="24"/>
          <w:szCs w:val="24"/>
        </w:rPr>
        <w:t xml:space="preserve"> </w:t>
      </w:r>
      <w:r w:rsidR="00741D93">
        <w:rPr>
          <w:spacing w:val="5"/>
          <w:sz w:val="24"/>
          <w:szCs w:val="24"/>
        </w:rPr>
        <w:t>t</w:t>
      </w:r>
      <w:r w:rsidR="00741D93">
        <w:rPr>
          <w:spacing w:val="-5"/>
          <w:sz w:val="24"/>
          <w:szCs w:val="24"/>
        </w:rPr>
        <w:t>h</w:t>
      </w:r>
      <w:r w:rsidR="00741D93">
        <w:rPr>
          <w:sz w:val="24"/>
          <w:szCs w:val="24"/>
        </w:rPr>
        <w:t>e</w:t>
      </w:r>
      <w:r w:rsidR="00741D93">
        <w:rPr>
          <w:spacing w:val="11"/>
          <w:sz w:val="24"/>
          <w:szCs w:val="24"/>
        </w:rPr>
        <w:t xml:space="preserve"> 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b</w:t>
      </w:r>
      <w:r w:rsidR="00741D93">
        <w:rPr>
          <w:spacing w:val="-4"/>
          <w:sz w:val="24"/>
          <w:szCs w:val="24"/>
        </w:rPr>
        <w:t>j</w:t>
      </w:r>
      <w:r w:rsidR="00741D93">
        <w:rPr>
          <w:spacing w:val="4"/>
          <w:sz w:val="24"/>
          <w:szCs w:val="24"/>
        </w:rPr>
        <w:t>e</w:t>
      </w:r>
      <w:r w:rsidR="00741D93">
        <w:rPr>
          <w:sz w:val="24"/>
          <w:szCs w:val="24"/>
        </w:rPr>
        <w:t>c</w:t>
      </w:r>
      <w:r w:rsidR="00741D93">
        <w:rPr>
          <w:spacing w:val="4"/>
          <w:sz w:val="24"/>
          <w:szCs w:val="24"/>
        </w:rPr>
        <w:t>t</w:t>
      </w:r>
      <w:r w:rsidR="00741D93">
        <w:rPr>
          <w:sz w:val="24"/>
          <w:szCs w:val="24"/>
        </w:rPr>
        <w:t>s</w:t>
      </w:r>
      <w:r w:rsidR="00741D93">
        <w:rPr>
          <w:spacing w:val="15"/>
          <w:sz w:val="24"/>
          <w:szCs w:val="24"/>
        </w:rPr>
        <w:t xml:space="preserve"> </w:t>
      </w:r>
      <w:r w:rsidR="00741D93">
        <w:rPr>
          <w:spacing w:val="-4"/>
          <w:sz w:val="24"/>
          <w:szCs w:val="24"/>
        </w:rPr>
        <w:t>li</w:t>
      </w:r>
      <w:r w:rsidR="00741D93">
        <w:rPr>
          <w:spacing w:val="-2"/>
          <w:sz w:val="24"/>
          <w:szCs w:val="24"/>
        </w:rPr>
        <w:t>s</w:t>
      </w:r>
      <w:r w:rsidR="00741D93">
        <w:rPr>
          <w:spacing w:val="5"/>
          <w:sz w:val="24"/>
          <w:szCs w:val="24"/>
        </w:rPr>
        <w:t>t</w:t>
      </w:r>
      <w:r w:rsidR="00741D93">
        <w:rPr>
          <w:sz w:val="24"/>
          <w:szCs w:val="24"/>
        </w:rPr>
        <w:t>ed</w:t>
      </w:r>
      <w:r w:rsidR="00741D93">
        <w:rPr>
          <w:spacing w:val="16"/>
          <w:sz w:val="24"/>
          <w:szCs w:val="24"/>
        </w:rPr>
        <w:t xml:space="preserve"> </w:t>
      </w:r>
      <w:r w:rsidR="00741D93">
        <w:rPr>
          <w:spacing w:val="-4"/>
          <w:sz w:val="24"/>
          <w:szCs w:val="24"/>
        </w:rPr>
        <w:t>i</w:t>
      </w:r>
      <w:r w:rsidR="00741D93">
        <w:rPr>
          <w:sz w:val="24"/>
          <w:szCs w:val="24"/>
        </w:rPr>
        <w:t>n</w:t>
      </w:r>
      <w:r w:rsidR="00741D93">
        <w:rPr>
          <w:spacing w:val="7"/>
          <w:sz w:val="24"/>
          <w:szCs w:val="24"/>
        </w:rPr>
        <w:t xml:space="preserve"> </w:t>
      </w:r>
      <w:r w:rsidR="00741D93">
        <w:rPr>
          <w:sz w:val="24"/>
          <w:szCs w:val="24"/>
        </w:rPr>
        <w:t>3</w:t>
      </w:r>
      <w:r w:rsidR="00741D93">
        <w:rPr>
          <w:spacing w:val="2"/>
          <w:sz w:val="24"/>
          <w:szCs w:val="24"/>
        </w:rPr>
        <w:t>.</w:t>
      </w:r>
      <w:r w:rsidR="00741D93">
        <w:rPr>
          <w:sz w:val="24"/>
          <w:szCs w:val="24"/>
        </w:rPr>
        <w:t>2</w:t>
      </w:r>
      <w:r w:rsidR="00741D93">
        <w:rPr>
          <w:spacing w:val="17"/>
          <w:sz w:val="24"/>
          <w:szCs w:val="24"/>
        </w:rPr>
        <w:t xml:space="preserve"> </w:t>
      </w:r>
      <w:r w:rsidR="00741D93">
        <w:rPr>
          <w:spacing w:val="-4"/>
          <w:sz w:val="24"/>
          <w:szCs w:val="24"/>
        </w:rPr>
        <w:t>i</w:t>
      </w:r>
      <w:r w:rsidR="00741D93">
        <w:rPr>
          <w:sz w:val="24"/>
          <w:szCs w:val="24"/>
        </w:rPr>
        <w:t>n</w:t>
      </w:r>
      <w:r w:rsidR="00741D93">
        <w:rPr>
          <w:spacing w:val="12"/>
          <w:sz w:val="24"/>
          <w:szCs w:val="24"/>
        </w:rPr>
        <w:t xml:space="preserve"> </w:t>
      </w:r>
      <w:r w:rsidR="00741D93">
        <w:rPr>
          <w:sz w:val="24"/>
          <w:szCs w:val="24"/>
        </w:rPr>
        <w:t xml:space="preserve">PDL 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>r</w:t>
      </w:r>
      <w:r w:rsidR="00741D93">
        <w:rPr>
          <w:spacing w:val="-1"/>
          <w:sz w:val="24"/>
          <w:szCs w:val="24"/>
        </w:rPr>
        <w:t xml:space="preserve"> </w:t>
      </w:r>
      <w:r w:rsidR="00741D93">
        <w:rPr>
          <w:sz w:val="24"/>
          <w:szCs w:val="24"/>
        </w:rPr>
        <w:t>p</w:t>
      </w:r>
      <w:r w:rsidR="00741D93">
        <w:rPr>
          <w:spacing w:val="-2"/>
          <w:sz w:val="24"/>
          <w:szCs w:val="24"/>
        </w:rPr>
        <w:t>s</w:t>
      </w:r>
      <w:r w:rsidR="00741D93">
        <w:rPr>
          <w:sz w:val="24"/>
          <w:szCs w:val="24"/>
        </w:rPr>
        <w:t>eud</w:t>
      </w:r>
      <w:r w:rsidR="00741D93">
        <w:rPr>
          <w:spacing w:val="4"/>
          <w:sz w:val="24"/>
          <w:szCs w:val="24"/>
        </w:rPr>
        <w:t>o</w:t>
      </w:r>
      <w:r w:rsidR="00741D93">
        <w:rPr>
          <w:spacing w:val="-6"/>
          <w:sz w:val="24"/>
          <w:szCs w:val="24"/>
        </w:rPr>
        <w:t>c</w:t>
      </w:r>
      <w:r w:rsidR="00741D93">
        <w:rPr>
          <w:spacing w:val="5"/>
          <w:sz w:val="24"/>
          <w:szCs w:val="24"/>
        </w:rPr>
        <w:t>o</w:t>
      </w:r>
      <w:r w:rsidR="00741D93">
        <w:rPr>
          <w:sz w:val="24"/>
          <w:szCs w:val="24"/>
        </w:rPr>
        <w:t xml:space="preserve">de. </w:t>
      </w:r>
      <w:r w:rsidR="00741D93">
        <w:rPr>
          <w:spacing w:val="1"/>
          <w:sz w:val="24"/>
          <w:szCs w:val="24"/>
        </w:rPr>
        <w:t xml:space="preserve"> </w:t>
      </w:r>
      <w:r w:rsidR="00741D93">
        <w:rPr>
          <w:sz w:val="24"/>
          <w:szCs w:val="24"/>
        </w:rPr>
        <w:t>D</w:t>
      </w:r>
      <w:r w:rsidR="00741D93">
        <w:rPr>
          <w:spacing w:val="-1"/>
          <w:sz w:val="24"/>
          <w:szCs w:val="24"/>
        </w:rPr>
        <w:t>e</w:t>
      </w:r>
      <w:r w:rsidR="00741D93">
        <w:rPr>
          <w:spacing w:val="-2"/>
          <w:sz w:val="24"/>
          <w:szCs w:val="24"/>
        </w:rPr>
        <w:t>s</w:t>
      </w:r>
      <w:r w:rsidR="00741D93">
        <w:rPr>
          <w:sz w:val="24"/>
          <w:szCs w:val="24"/>
        </w:rPr>
        <w:t>cr</w:t>
      </w:r>
      <w:r w:rsidR="00741D93">
        <w:rPr>
          <w:spacing w:val="-4"/>
          <w:sz w:val="24"/>
          <w:szCs w:val="24"/>
        </w:rPr>
        <w:t>i</w:t>
      </w:r>
      <w:r w:rsidR="00741D93">
        <w:rPr>
          <w:spacing w:val="-5"/>
          <w:sz w:val="24"/>
          <w:szCs w:val="24"/>
        </w:rPr>
        <w:t>b</w:t>
      </w:r>
      <w:r w:rsidR="00741D93">
        <w:rPr>
          <w:sz w:val="24"/>
          <w:szCs w:val="24"/>
        </w:rPr>
        <w:t xml:space="preserve">e </w:t>
      </w:r>
      <w:r w:rsidR="00741D93">
        <w:rPr>
          <w:spacing w:val="5"/>
          <w:sz w:val="24"/>
          <w:szCs w:val="24"/>
        </w:rPr>
        <w:t>a</w:t>
      </w:r>
      <w:r w:rsidR="00741D93">
        <w:rPr>
          <w:sz w:val="24"/>
          <w:szCs w:val="24"/>
        </w:rPr>
        <w:t>ny</w:t>
      </w:r>
      <w:r w:rsidR="00741D93">
        <w:rPr>
          <w:spacing w:val="-2"/>
          <w:sz w:val="24"/>
          <w:szCs w:val="24"/>
        </w:rPr>
        <w:t xml:space="preserve"> </w:t>
      </w:r>
      <w:r w:rsidR="00741D93">
        <w:rPr>
          <w:spacing w:val="-9"/>
          <w:sz w:val="24"/>
          <w:szCs w:val="24"/>
        </w:rPr>
        <w:t>l</w:t>
      </w:r>
      <w:r w:rsidR="00741D93">
        <w:rPr>
          <w:spacing w:val="10"/>
          <w:sz w:val="24"/>
          <w:szCs w:val="24"/>
        </w:rPr>
        <w:t>o</w:t>
      </w:r>
      <w:r w:rsidR="00741D93">
        <w:rPr>
          <w:sz w:val="24"/>
          <w:szCs w:val="24"/>
        </w:rPr>
        <w:t>c</w:t>
      </w:r>
      <w:r w:rsidR="00741D93">
        <w:rPr>
          <w:spacing w:val="3"/>
          <w:sz w:val="24"/>
          <w:szCs w:val="24"/>
        </w:rPr>
        <w:t>a</w:t>
      </w:r>
      <w:r w:rsidR="00741D93">
        <w:rPr>
          <w:sz w:val="24"/>
          <w:szCs w:val="24"/>
        </w:rPr>
        <w:t>l</w:t>
      </w:r>
      <w:r w:rsidR="00741D93">
        <w:rPr>
          <w:spacing w:val="-7"/>
          <w:sz w:val="24"/>
          <w:szCs w:val="24"/>
        </w:rPr>
        <w:t xml:space="preserve"> </w:t>
      </w:r>
      <w:r w:rsidR="00741D93">
        <w:rPr>
          <w:sz w:val="24"/>
          <w:szCs w:val="24"/>
        </w:rPr>
        <w:t>da</w:t>
      </w:r>
      <w:r w:rsidR="00741D93">
        <w:rPr>
          <w:spacing w:val="4"/>
          <w:sz w:val="24"/>
          <w:szCs w:val="24"/>
        </w:rPr>
        <w:t>t</w:t>
      </w:r>
      <w:r w:rsidR="00741D93">
        <w:rPr>
          <w:sz w:val="24"/>
          <w:szCs w:val="24"/>
        </w:rPr>
        <w:t>a w</w:t>
      </w:r>
      <w:r w:rsidR="00741D93">
        <w:rPr>
          <w:spacing w:val="-4"/>
          <w:sz w:val="24"/>
          <w:szCs w:val="24"/>
        </w:rPr>
        <w:t>h</w:t>
      </w:r>
      <w:r w:rsidR="00741D93">
        <w:rPr>
          <w:spacing w:val="4"/>
          <w:sz w:val="24"/>
          <w:szCs w:val="24"/>
        </w:rPr>
        <w:t>e</w:t>
      </w:r>
      <w:r w:rsidR="00741D93">
        <w:rPr>
          <w:sz w:val="24"/>
          <w:szCs w:val="24"/>
        </w:rPr>
        <w:t>n</w:t>
      </w:r>
      <w:r w:rsidR="00741D93">
        <w:rPr>
          <w:spacing w:val="2"/>
          <w:sz w:val="24"/>
          <w:szCs w:val="24"/>
        </w:rPr>
        <w:t xml:space="preserve"> </w:t>
      </w:r>
      <w:r w:rsidR="00741D93">
        <w:rPr>
          <w:spacing w:val="-5"/>
          <w:sz w:val="24"/>
          <w:szCs w:val="24"/>
        </w:rPr>
        <w:t>n</w:t>
      </w:r>
      <w:r w:rsidR="00741D93">
        <w:rPr>
          <w:sz w:val="24"/>
          <w:szCs w:val="24"/>
        </w:rPr>
        <w:t>e</w:t>
      </w:r>
      <w:r w:rsidR="00741D93">
        <w:rPr>
          <w:spacing w:val="-2"/>
          <w:sz w:val="24"/>
          <w:szCs w:val="24"/>
        </w:rPr>
        <w:t>c</w:t>
      </w:r>
      <w:r w:rsidR="00741D93">
        <w:rPr>
          <w:spacing w:val="4"/>
          <w:sz w:val="24"/>
          <w:szCs w:val="24"/>
        </w:rPr>
        <w:t>e</w:t>
      </w:r>
      <w:r w:rsidR="00741D93">
        <w:rPr>
          <w:spacing w:val="-2"/>
          <w:sz w:val="24"/>
          <w:szCs w:val="24"/>
        </w:rPr>
        <w:t>ss</w:t>
      </w:r>
      <w:r w:rsidR="00741D93">
        <w:rPr>
          <w:sz w:val="24"/>
          <w:szCs w:val="24"/>
        </w:rPr>
        <w:t>a</w:t>
      </w:r>
      <w:r w:rsidR="00741D93">
        <w:rPr>
          <w:spacing w:val="6"/>
          <w:sz w:val="24"/>
          <w:szCs w:val="24"/>
        </w:rPr>
        <w:t>r</w:t>
      </w:r>
      <w:r w:rsidR="00741D93">
        <w:rPr>
          <w:spacing w:val="-10"/>
          <w:sz w:val="24"/>
          <w:szCs w:val="24"/>
        </w:rPr>
        <w:t>y</w:t>
      </w:r>
      <w:r w:rsidR="00741D93">
        <w:rPr>
          <w:sz w:val="24"/>
          <w:szCs w:val="24"/>
        </w:rPr>
        <w:t>.</w:t>
      </w:r>
    </w:p>
    <w:p w14:paraId="4AE7E252" w14:textId="77777777" w:rsidR="00D8661B" w:rsidRPr="00067921" w:rsidRDefault="00067921" w:rsidP="00067921">
      <w:pPr>
        <w:spacing w:after="240"/>
        <w:rPr>
          <w:rFonts w:ascii="Arial" w:hAnsi="Arial" w:cs="Arial"/>
          <w:b/>
          <w:bCs/>
          <w:sz w:val="32"/>
          <w:szCs w:val="32"/>
        </w:rPr>
      </w:pPr>
      <w:r w:rsidRPr="00067921">
        <w:rPr>
          <w:rFonts w:ascii="Arial" w:hAnsi="Arial" w:cs="Arial"/>
          <w:b/>
          <w:bCs/>
          <w:sz w:val="32"/>
          <w:szCs w:val="32"/>
        </w:rPr>
        <w:lastRenderedPageBreak/>
        <w:t>6.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67921">
        <w:rPr>
          <w:rFonts w:ascii="Arial" w:hAnsi="Arial" w:cs="Arial"/>
          <w:b/>
          <w:bCs/>
          <w:sz w:val="32"/>
          <w:szCs w:val="32"/>
        </w:rPr>
        <w:t>HUMAN INTERFACE DESIGN</w:t>
      </w:r>
    </w:p>
    <w:p w14:paraId="3CE244BF" w14:textId="77777777" w:rsidR="00D8661B" w:rsidRPr="00067921" w:rsidRDefault="00B46EC2" w:rsidP="00067921">
      <w:pPr>
        <w:spacing w:after="240"/>
        <w:ind w:right="5132"/>
        <w:jc w:val="both"/>
        <w:rPr>
          <w:rFonts w:ascii="Arial" w:eastAsia="Arial" w:hAnsi="Arial" w:cs="Arial"/>
          <w:sz w:val="28"/>
          <w:szCs w:val="28"/>
        </w:rPr>
      </w:pPr>
      <w:r w:rsidRPr="00067921">
        <w:rPr>
          <w:rFonts w:ascii="Arial" w:eastAsia="Arial" w:hAnsi="Arial" w:cs="Arial"/>
          <w:b/>
          <w:sz w:val="28"/>
          <w:szCs w:val="28"/>
        </w:rPr>
        <w:t xml:space="preserve">6.1 </w:t>
      </w:r>
      <w:r w:rsidRPr="00067921">
        <w:rPr>
          <w:rFonts w:ascii="Arial" w:eastAsia="Arial" w:hAnsi="Arial" w:cs="Arial"/>
          <w:b/>
          <w:spacing w:val="2"/>
          <w:sz w:val="28"/>
          <w:szCs w:val="28"/>
        </w:rPr>
        <w:t>O</w:t>
      </w:r>
      <w:r w:rsidRPr="00067921">
        <w:rPr>
          <w:rFonts w:ascii="Arial" w:eastAsia="Arial" w:hAnsi="Arial" w:cs="Arial"/>
          <w:b/>
          <w:sz w:val="28"/>
          <w:szCs w:val="28"/>
        </w:rPr>
        <w:t>verview</w:t>
      </w:r>
      <w:r w:rsidRPr="00067921"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 w:rsidRPr="00067921">
        <w:rPr>
          <w:rFonts w:ascii="Arial" w:eastAsia="Arial" w:hAnsi="Arial" w:cs="Arial"/>
          <w:b/>
          <w:sz w:val="28"/>
          <w:szCs w:val="28"/>
        </w:rPr>
        <w:t>of</w:t>
      </w:r>
      <w:r w:rsidRPr="00067921">
        <w:rPr>
          <w:rFonts w:ascii="Arial" w:eastAsia="Arial" w:hAnsi="Arial" w:cs="Arial"/>
          <w:b/>
          <w:spacing w:val="-5"/>
          <w:sz w:val="28"/>
          <w:szCs w:val="28"/>
        </w:rPr>
        <w:t xml:space="preserve"> </w:t>
      </w:r>
      <w:r w:rsidRPr="00067921">
        <w:rPr>
          <w:rFonts w:ascii="Arial" w:eastAsia="Arial" w:hAnsi="Arial" w:cs="Arial"/>
          <w:b/>
          <w:spacing w:val="-2"/>
          <w:sz w:val="28"/>
          <w:szCs w:val="28"/>
        </w:rPr>
        <w:t>U</w:t>
      </w:r>
      <w:r w:rsidRPr="00067921">
        <w:rPr>
          <w:rFonts w:ascii="Arial" w:eastAsia="Arial" w:hAnsi="Arial" w:cs="Arial"/>
          <w:b/>
          <w:sz w:val="28"/>
          <w:szCs w:val="28"/>
        </w:rPr>
        <w:t>ser</w:t>
      </w:r>
      <w:r w:rsidRPr="00067921">
        <w:rPr>
          <w:rFonts w:ascii="Arial" w:eastAsia="Arial" w:hAnsi="Arial" w:cs="Arial"/>
          <w:b/>
          <w:spacing w:val="-4"/>
          <w:sz w:val="28"/>
          <w:szCs w:val="28"/>
        </w:rPr>
        <w:t xml:space="preserve"> </w:t>
      </w:r>
      <w:r w:rsidRPr="00067921">
        <w:rPr>
          <w:rFonts w:ascii="Arial" w:eastAsia="Arial" w:hAnsi="Arial" w:cs="Arial"/>
          <w:b/>
          <w:spacing w:val="2"/>
          <w:sz w:val="28"/>
          <w:szCs w:val="28"/>
        </w:rPr>
        <w:t>I</w:t>
      </w:r>
      <w:r w:rsidRPr="00067921">
        <w:rPr>
          <w:rFonts w:ascii="Arial" w:eastAsia="Arial" w:hAnsi="Arial" w:cs="Arial"/>
          <w:b/>
          <w:sz w:val="28"/>
          <w:szCs w:val="28"/>
        </w:rPr>
        <w:t>nter</w:t>
      </w:r>
      <w:r w:rsidRPr="00067921">
        <w:rPr>
          <w:rFonts w:ascii="Arial" w:eastAsia="Arial" w:hAnsi="Arial" w:cs="Arial"/>
          <w:b/>
          <w:spacing w:val="3"/>
          <w:sz w:val="28"/>
          <w:szCs w:val="28"/>
        </w:rPr>
        <w:t>f</w:t>
      </w:r>
      <w:r w:rsidRPr="00067921">
        <w:rPr>
          <w:rFonts w:ascii="Arial" w:eastAsia="Arial" w:hAnsi="Arial" w:cs="Arial"/>
          <w:b/>
          <w:sz w:val="28"/>
          <w:szCs w:val="28"/>
        </w:rPr>
        <w:t>ace</w:t>
      </w:r>
    </w:p>
    <w:p w14:paraId="4F742EE0" w14:textId="77777777" w:rsidR="00D8661B" w:rsidRDefault="00B46EC2" w:rsidP="00067921">
      <w:pPr>
        <w:spacing w:after="240"/>
        <w:ind w:right="82" w:firstLine="46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be</w:t>
      </w:r>
      <w:r>
        <w:rPr>
          <w:spacing w:val="2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2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er</w:t>
      </w:r>
      <w:r>
        <w:rPr>
          <w:spacing w:val="-2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persp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e.</w:t>
      </w:r>
      <w:r>
        <w:rPr>
          <w:spacing w:val="2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er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 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pe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ck 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 xml:space="preserve">e </w:t>
      </w:r>
      <w:r>
        <w:rPr>
          <w:spacing w:val="6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er.</w:t>
      </w:r>
    </w:p>
    <w:p w14:paraId="373718E6" w14:textId="77777777" w:rsidR="00D8661B" w:rsidRPr="00067921" w:rsidRDefault="00B46EC2" w:rsidP="00067921">
      <w:pPr>
        <w:spacing w:after="240"/>
        <w:ind w:right="6635"/>
        <w:jc w:val="both"/>
        <w:rPr>
          <w:rFonts w:ascii="Arial" w:eastAsia="Arial" w:hAnsi="Arial" w:cs="Arial"/>
          <w:sz w:val="28"/>
          <w:szCs w:val="28"/>
        </w:rPr>
      </w:pPr>
      <w:r w:rsidRPr="00067921">
        <w:rPr>
          <w:rFonts w:ascii="Arial" w:eastAsia="Arial" w:hAnsi="Arial" w:cs="Arial"/>
          <w:b/>
          <w:sz w:val="28"/>
          <w:szCs w:val="28"/>
        </w:rPr>
        <w:t xml:space="preserve">6.2 </w:t>
      </w:r>
      <w:r w:rsidRPr="00067921">
        <w:rPr>
          <w:rFonts w:ascii="Arial" w:eastAsia="Arial" w:hAnsi="Arial" w:cs="Arial"/>
          <w:b/>
          <w:spacing w:val="-2"/>
          <w:sz w:val="28"/>
          <w:szCs w:val="28"/>
        </w:rPr>
        <w:t>S</w:t>
      </w:r>
      <w:r w:rsidRPr="00067921">
        <w:rPr>
          <w:rFonts w:ascii="Arial" w:eastAsia="Arial" w:hAnsi="Arial" w:cs="Arial"/>
          <w:b/>
          <w:sz w:val="28"/>
          <w:szCs w:val="28"/>
        </w:rPr>
        <w:t>cre</w:t>
      </w:r>
      <w:r w:rsidRPr="00067921">
        <w:rPr>
          <w:rFonts w:ascii="Arial" w:eastAsia="Arial" w:hAnsi="Arial" w:cs="Arial"/>
          <w:b/>
          <w:spacing w:val="4"/>
          <w:sz w:val="28"/>
          <w:szCs w:val="28"/>
        </w:rPr>
        <w:t>e</w:t>
      </w:r>
      <w:r w:rsidRPr="00067921">
        <w:rPr>
          <w:rFonts w:ascii="Arial" w:eastAsia="Arial" w:hAnsi="Arial" w:cs="Arial"/>
          <w:b/>
          <w:sz w:val="28"/>
          <w:szCs w:val="28"/>
        </w:rPr>
        <w:t>n</w:t>
      </w:r>
      <w:r w:rsidRPr="00067921">
        <w:rPr>
          <w:rFonts w:ascii="Arial" w:eastAsia="Arial" w:hAnsi="Arial" w:cs="Arial"/>
          <w:b/>
          <w:spacing w:val="-9"/>
          <w:sz w:val="28"/>
          <w:szCs w:val="28"/>
        </w:rPr>
        <w:t xml:space="preserve"> </w:t>
      </w:r>
      <w:r w:rsidRPr="00067921">
        <w:rPr>
          <w:rFonts w:ascii="Arial" w:eastAsia="Arial" w:hAnsi="Arial" w:cs="Arial"/>
          <w:b/>
          <w:spacing w:val="3"/>
          <w:sz w:val="28"/>
          <w:szCs w:val="28"/>
        </w:rPr>
        <w:t>I</w:t>
      </w:r>
      <w:r w:rsidRPr="00067921">
        <w:rPr>
          <w:rFonts w:ascii="Arial" w:eastAsia="Arial" w:hAnsi="Arial" w:cs="Arial"/>
          <w:b/>
          <w:sz w:val="28"/>
          <w:szCs w:val="28"/>
        </w:rPr>
        <w:t>mages</w:t>
      </w:r>
    </w:p>
    <w:p w14:paraId="0F0148EB" w14:textId="0712BDC9" w:rsidR="00EC273A" w:rsidRPr="00E72808" w:rsidRDefault="00EC273A" w:rsidP="00067921">
      <w:pPr>
        <w:spacing w:after="240"/>
        <w:ind w:right="85" w:firstLine="460"/>
        <w:jc w:val="both"/>
        <w:rPr>
          <w:b/>
          <w:bCs/>
          <w:sz w:val="24"/>
          <w:szCs w:val="24"/>
          <w:u w:val="single"/>
        </w:rPr>
      </w:pPr>
      <w:r w:rsidRPr="00E72808">
        <w:rPr>
          <w:b/>
          <w:bCs/>
          <w:sz w:val="24"/>
          <w:szCs w:val="24"/>
          <w:u w:val="single"/>
        </w:rPr>
        <w:t>HOME PAGE</w:t>
      </w:r>
    </w:p>
    <w:p w14:paraId="750783BC" w14:textId="7A77F1EE" w:rsidR="00EC273A" w:rsidRDefault="00E72808" w:rsidP="00067921">
      <w:pPr>
        <w:spacing w:after="240"/>
        <w:ind w:right="85" w:firstLine="4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AF49B9" wp14:editId="03493BEC">
            <wp:extent cx="5884957" cy="4122420"/>
            <wp:effectExtent l="133350" t="114300" r="135255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907" cy="41237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8938EF" w14:textId="395A243B" w:rsidR="00E72808" w:rsidRDefault="00E72808" w:rsidP="00067921">
      <w:pPr>
        <w:spacing w:after="240"/>
        <w:ind w:right="85" w:firstLine="460"/>
        <w:jc w:val="both"/>
        <w:rPr>
          <w:sz w:val="24"/>
          <w:szCs w:val="24"/>
        </w:rPr>
      </w:pPr>
    </w:p>
    <w:p w14:paraId="522CCB7E" w14:textId="77777777" w:rsidR="00E72808" w:rsidRDefault="00E72808" w:rsidP="00067921">
      <w:pPr>
        <w:spacing w:after="240"/>
        <w:ind w:right="85" w:firstLine="460"/>
        <w:jc w:val="both"/>
        <w:rPr>
          <w:sz w:val="24"/>
          <w:szCs w:val="24"/>
        </w:rPr>
      </w:pPr>
    </w:p>
    <w:p w14:paraId="58243BF5" w14:textId="011D05EB" w:rsidR="00E72808" w:rsidRDefault="00E72808" w:rsidP="00067921">
      <w:pPr>
        <w:spacing w:after="240"/>
        <w:ind w:right="85" w:firstLine="460"/>
        <w:jc w:val="both"/>
        <w:rPr>
          <w:sz w:val="24"/>
          <w:szCs w:val="24"/>
        </w:rPr>
      </w:pPr>
    </w:p>
    <w:p w14:paraId="5178A8AA" w14:textId="53CF6861" w:rsidR="00E72808" w:rsidRPr="00E72808" w:rsidRDefault="00E72808" w:rsidP="00067921">
      <w:pPr>
        <w:spacing w:after="240"/>
        <w:ind w:right="85" w:firstLine="460"/>
        <w:jc w:val="both"/>
        <w:rPr>
          <w:b/>
          <w:bCs/>
          <w:sz w:val="24"/>
          <w:szCs w:val="24"/>
          <w:u w:val="single"/>
        </w:rPr>
      </w:pPr>
      <w:r w:rsidRPr="00E72808">
        <w:rPr>
          <w:b/>
          <w:bCs/>
          <w:sz w:val="24"/>
          <w:szCs w:val="24"/>
          <w:u w:val="single"/>
        </w:rPr>
        <w:lastRenderedPageBreak/>
        <w:t>MOVIE PAGE</w:t>
      </w:r>
    </w:p>
    <w:p w14:paraId="16A5FF8A" w14:textId="499AF407" w:rsidR="00E72808" w:rsidRDefault="00E72808" w:rsidP="00067921">
      <w:pPr>
        <w:spacing w:after="240"/>
        <w:ind w:right="85" w:firstLine="4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DC812" wp14:editId="18BC1914">
            <wp:extent cx="5078730" cy="3557657"/>
            <wp:effectExtent l="133350" t="114300" r="121920" b="1574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87" cy="35656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E72808">
        <w:rPr>
          <w:b/>
          <w:bCs/>
          <w:sz w:val="24"/>
          <w:szCs w:val="24"/>
          <w:u w:val="single"/>
        </w:rPr>
        <w:t>MY ACCOUNT</w:t>
      </w:r>
    </w:p>
    <w:p w14:paraId="56B6D69F" w14:textId="5B40873B" w:rsidR="00E72808" w:rsidRDefault="00E72808" w:rsidP="00067921">
      <w:pPr>
        <w:spacing w:after="240"/>
        <w:ind w:right="85" w:firstLine="4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68380F" wp14:editId="3343CE71">
            <wp:extent cx="5174425" cy="2895600"/>
            <wp:effectExtent l="133350" t="114300" r="14097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72" cy="29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B9E8D3" w14:textId="77777777" w:rsidR="008A1CFF" w:rsidRPr="008A1CFF" w:rsidRDefault="009A0A97" w:rsidP="00067921">
      <w:pPr>
        <w:spacing w:after="240"/>
        <w:ind w:right="85" w:firstLine="460"/>
        <w:jc w:val="both"/>
        <w:rPr>
          <w:b/>
          <w:bCs/>
          <w:sz w:val="24"/>
          <w:szCs w:val="24"/>
          <w:u w:val="single"/>
        </w:rPr>
      </w:pPr>
      <w:r w:rsidRPr="008A1CFF">
        <w:rPr>
          <w:b/>
          <w:bCs/>
          <w:sz w:val="24"/>
          <w:szCs w:val="24"/>
          <w:u w:val="single"/>
        </w:rPr>
        <w:lastRenderedPageBreak/>
        <w:t>LOG IN</w:t>
      </w:r>
    </w:p>
    <w:p w14:paraId="15FAA5E8" w14:textId="047D8157" w:rsidR="009A0A97" w:rsidRDefault="009A0A97" w:rsidP="00067921">
      <w:pPr>
        <w:spacing w:after="240"/>
        <w:ind w:right="85" w:firstLine="4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0C0377" wp14:editId="4BD5F02B">
            <wp:extent cx="5181600" cy="2934942"/>
            <wp:effectExtent l="133350" t="114300" r="152400" b="1708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59" cy="29460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D7943C" w14:textId="7847F9B8" w:rsidR="008A1CFF" w:rsidRPr="008A1CFF" w:rsidRDefault="008A1CFF" w:rsidP="00067921">
      <w:pPr>
        <w:spacing w:after="240"/>
        <w:ind w:right="85" w:firstLine="460"/>
        <w:jc w:val="both"/>
        <w:rPr>
          <w:b/>
          <w:bCs/>
          <w:sz w:val="24"/>
          <w:szCs w:val="24"/>
          <w:u w:val="single"/>
        </w:rPr>
      </w:pPr>
      <w:r w:rsidRPr="008A1CFF">
        <w:rPr>
          <w:b/>
          <w:bCs/>
          <w:sz w:val="24"/>
          <w:szCs w:val="24"/>
          <w:u w:val="single"/>
        </w:rPr>
        <w:t xml:space="preserve">CONTACT </w:t>
      </w:r>
    </w:p>
    <w:p w14:paraId="7C43FB9B" w14:textId="3BC3E345" w:rsidR="008A1CFF" w:rsidRDefault="008A1CFF" w:rsidP="00067921">
      <w:pPr>
        <w:spacing w:after="240"/>
        <w:ind w:right="85" w:firstLine="4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E2C756" wp14:editId="7EA9DC64">
            <wp:extent cx="4781550" cy="3349484"/>
            <wp:effectExtent l="133350" t="114300" r="133350" b="1562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66" cy="3412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245231" w14:textId="77777777" w:rsidR="00D8661B" w:rsidRPr="00067921" w:rsidRDefault="00B46EC2" w:rsidP="00067921">
      <w:pPr>
        <w:spacing w:after="240"/>
        <w:ind w:right="4956"/>
        <w:jc w:val="both"/>
        <w:rPr>
          <w:rFonts w:ascii="Arial" w:eastAsia="Arial" w:hAnsi="Arial" w:cs="Arial"/>
          <w:sz w:val="28"/>
          <w:szCs w:val="28"/>
        </w:rPr>
      </w:pPr>
      <w:r w:rsidRPr="00067921">
        <w:rPr>
          <w:rFonts w:ascii="Arial" w:eastAsia="Arial" w:hAnsi="Arial" w:cs="Arial"/>
          <w:b/>
          <w:sz w:val="28"/>
          <w:szCs w:val="28"/>
        </w:rPr>
        <w:lastRenderedPageBreak/>
        <w:t xml:space="preserve">6.3 </w:t>
      </w:r>
      <w:r w:rsidRPr="00067921">
        <w:rPr>
          <w:rFonts w:ascii="Arial" w:eastAsia="Arial" w:hAnsi="Arial" w:cs="Arial"/>
          <w:b/>
          <w:spacing w:val="-2"/>
          <w:sz w:val="28"/>
          <w:szCs w:val="28"/>
        </w:rPr>
        <w:t>S</w:t>
      </w:r>
      <w:r w:rsidRPr="00067921">
        <w:rPr>
          <w:rFonts w:ascii="Arial" w:eastAsia="Arial" w:hAnsi="Arial" w:cs="Arial"/>
          <w:b/>
          <w:sz w:val="28"/>
          <w:szCs w:val="28"/>
        </w:rPr>
        <w:t>cre</w:t>
      </w:r>
      <w:r w:rsidRPr="00067921">
        <w:rPr>
          <w:rFonts w:ascii="Arial" w:eastAsia="Arial" w:hAnsi="Arial" w:cs="Arial"/>
          <w:b/>
          <w:spacing w:val="4"/>
          <w:sz w:val="28"/>
          <w:szCs w:val="28"/>
        </w:rPr>
        <w:t>e</w:t>
      </w:r>
      <w:r w:rsidRPr="00067921">
        <w:rPr>
          <w:rFonts w:ascii="Arial" w:eastAsia="Arial" w:hAnsi="Arial" w:cs="Arial"/>
          <w:b/>
          <w:sz w:val="28"/>
          <w:szCs w:val="28"/>
        </w:rPr>
        <w:t>n</w:t>
      </w:r>
      <w:r w:rsidRPr="00067921">
        <w:rPr>
          <w:rFonts w:ascii="Arial" w:eastAsia="Arial" w:hAnsi="Arial" w:cs="Arial"/>
          <w:b/>
          <w:spacing w:val="-9"/>
          <w:sz w:val="28"/>
          <w:szCs w:val="28"/>
        </w:rPr>
        <w:t xml:space="preserve"> </w:t>
      </w:r>
      <w:r w:rsidRPr="00067921">
        <w:rPr>
          <w:rFonts w:ascii="Arial" w:eastAsia="Arial" w:hAnsi="Arial" w:cs="Arial"/>
          <w:b/>
          <w:spacing w:val="3"/>
          <w:sz w:val="28"/>
          <w:szCs w:val="28"/>
        </w:rPr>
        <w:t>O</w:t>
      </w:r>
      <w:r w:rsidRPr="00067921">
        <w:rPr>
          <w:rFonts w:ascii="Arial" w:eastAsia="Arial" w:hAnsi="Arial" w:cs="Arial"/>
          <w:b/>
          <w:sz w:val="28"/>
          <w:szCs w:val="28"/>
        </w:rPr>
        <w:t>b</w:t>
      </w:r>
      <w:r w:rsidRPr="00067921">
        <w:rPr>
          <w:rFonts w:ascii="Arial" w:eastAsia="Arial" w:hAnsi="Arial" w:cs="Arial"/>
          <w:b/>
          <w:spacing w:val="-4"/>
          <w:sz w:val="28"/>
          <w:szCs w:val="28"/>
        </w:rPr>
        <w:t>j</w:t>
      </w:r>
      <w:r w:rsidRPr="00067921">
        <w:rPr>
          <w:rFonts w:ascii="Arial" w:eastAsia="Arial" w:hAnsi="Arial" w:cs="Arial"/>
          <w:b/>
          <w:sz w:val="28"/>
          <w:szCs w:val="28"/>
        </w:rPr>
        <w:t>ec</w:t>
      </w:r>
      <w:r w:rsidRPr="00067921">
        <w:rPr>
          <w:rFonts w:ascii="Arial" w:eastAsia="Arial" w:hAnsi="Arial" w:cs="Arial"/>
          <w:b/>
          <w:spacing w:val="5"/>
          <w:sz w:val="28"/>
          <w:szCs w:val="28"/>
        </w:rPr>
        <w:t>t</w:t>
      </w:r>
      <w:r w:rsidRPr="00067921">
        <w:rPr>
          <w:rFonts w:ascii="Arial" w:eastAsia="Arial" w:hAnsi="Arial" w:cs="Arial"/>
          <w:b/>
          <w:sz w:val="28"/>
          <w:szCs w:val="28"/>
        </w:rPr>
        <w:t>s</w:t>
      </w:r>
      <w:r w:rsidRPr="00067921">
        <w:rPr>
          <w:rFonts w:ascii="Arial" w:eastAsia="Arial" w:hAnsi="Arial" w:cs="Arial"/>
          <w:b/>
          <w:spacing w:val="-10"/>
          <w:sz w:val="28"/>
          <w:szCs w:val="28"/>
        </w:rPr>
        <w:t xml:space="preserve"> </w:t>
      </w:r>
      <w:r w:rsidRPr="00067921">
        <w:rPr>
          <w:rFonts w:ascii="Arial" w:eastAsia="Arial" w:hAnsi="Arial" w:cs="Arial"/>
          <w:b/>
          <w:sz w:val="28"/>
          <w:szCs w:val="28"/>
        </w:rPr>
        <w:t>and</w:t>
      </w:r>
      <w:r w:rsidRPr="00067921"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 w:rsidRPr="00067921">
        <w:rPr>
          <w:rFonts w:ascii="Arial" w:eastAsia="Arial" w:hAnsi="Arial" w:cs="Arial"/>
          <w:b/>
          <w:spacing w:val="-2"/>
          <w:sz w:val="28"/>
          <w:szCs w:val="28"/>
        </w:rPr>
        <w:t>A</w:t>
      </w:r>
      <w:r w:rsidRPr="00067921">
        <w:rPr>
          <w:rFonts w:ascii="Arial" w:eastAsia="Arial" w:hAnsi="Arial" w:cs="Arial"/>
          <w:b/>
          <w:sz w:val="28"/>
          <w:szCs w:val="28"/>
        </w:rPr>
        <w:t>ct</w:t>
      </w:r>
      <w:r w:rsidRPr="00067921">
        <w:rPr>
          <w:rFonts w:ascii="Arial" w:eastAsia="Arial" w:hAnsi="Arial" w:cs="Arial"/>
          <w:b/>
          <w:spacing w:val="3"/>
          <w:sz w:val="28"/>
          <w:szCs w:val="28"/>
        </w:rPr>
        <w:t>i</w:t>
      </w:r>
      <w:r w:rsidRPr="00067921">
        <w:rPr>
          <w:rFonts w:ascii="Arial" w:eastAsia="Arial" w:hAnsi="Arial" w:cs="Arial"/>
          <w:b/>
          <w:sz w:val="28"/>
          <w:szCs w:val="28"/>
        </w:rPr>
        <w:t>o</w:t>
      </w:r>
      <w:r w:rsidRPr="00067921">
        <w:rPr>
          <w:rFonts w:ascii="Arial" w:eastAsia="Arial" w:hAnsi="Arial" w:cs="Arial"/>
          <w:b/>
          <w:spacing w:val="-2"/>
          <w:sz w:val="28"/>
          <w:szCs w:val="28"/>
        </w:rPr>
        <w:t>n</w:t>
      </w:r>
      <w:r w:rsidRPr="00067921">
        <w:rPr>
          <w:rFonts w:ascii="Arial" w:eastAsia="Arial" w:hAnsi="Arial" w:cs="Arial"/>
          <w:b/>
          <w:sz w:val="28"/>
          <w:szCs w:val="28"/>
        </w:rPr>
        <w:t>s</w:t>
      </w:r>
    </w:p>
    <w:p w14:paraId="0272132C" w14:textId="77777777" w:rsidR="00D8661B" w:rsidRDefault="00067921" w:rsidP="00067921">
      <w:pPr>
        <w:ind w:right="2136" w:firstLine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46EC2">
        <w:rPr>
          <w:sz w:val="24"/>
          <w:szCs w:val="24"/>
        </w:rPr>
        <w:t>A</w:t>
      </w:r>
      <w:r w:rsidR="00B46EC2">
        <w:rPr>
          <w:spacing w:val="-3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d</w:t>
      </w:r>
      <w:r w:rsidR="00B46EC2">
        <w:rPr>
          <w:spacing w:val="-4"/>
          <w:sz w:val="24"/>
          <w:szCs w:val="24"/>
        </w:rPr>
        <w:t>i</w:t>
      </w:r>
      <w:r w:rsidR="00B46EC2">
        <w:rPr>
          <w:spacing w:val="-2"/>
          <w:sz w:val="24"/>
          <w:szCs w:val="24"/>
        </w:rPr>
        <w:t>s</w:t>
      </w:r>
      <w:r w:rsidR="00B46EC2">
        <w:rPr>
          <w:sz w:val="24"/>
          <w:szCs w:val="24"/>
        </w:rPr>
        <w:t>c</w:t>
      </w:r>
      <w:r w:rsidR="00B46EC2">
        <w:rPr>
          <w:spacing w:val="4"/>
          <w:sz w:val="24"/>
          <w:szCs w:val="24"/>
        </w:rPr>
        <w:t>u</w:t>
      </w:r>
      <w:r w:rsidR="00B46EC2">
        <w:rPr>
          <w:spacing w:val="-2"/>
          <w:sz w:val="24"/>
          <w:szCs w:val="24"/>
        </w:rPr>
        <w:t>s</w:t>
      </w:r>
      <w:r w:rsidR="00B46EC2">
        <w:rPr>
          <w:spacing w:val="3"/>
          <w:sz w:val="24"/>
          <w:szCs w:val="24"/>
        </w:rPr>
        <w:t>s</w:t>
      </w:r>
      <w:r w:rsidR="00B46EC2">
        <w:rPr>
          <w:spacing w:val="-9"/>
          <w:sz w:val="24"/>
          <w:szCs w:val="24"/>
        </w:rPr>
        <w:t>i</w:t>
      </w:r>
      <w:r w:rsidR="00B46EC2">
        <w:rPr>
          <w:spacing w:val="10"/>
          <w:sz w:val="24"/>
          <w:szCs w:val="24"/>
        </w:rPr>
        <w:t>o</w:t>
      </w:r>
      <w:r w:rsidR="00B46EC2">
        <w:rPr>
          <w:sz w:val="24"/>
          <w:szCs w:val="24"/>
        </w:rPr>
        <w:t>n</w:t>
      </w:r>
      <w:r w:rsidR="00B46EC2">
        <w:rPr>
          <w:spacing w:val="-2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o</w:t>
      </w:r>
      <w:r w:rsidR="00B46EC2">
        <w:rPr>
          <w:sz w:val="24"/>
          <w:szCs w:val="24"/>
        </w:rPr>
        <w:t>f</w:t>
      </w:r>
      <w:r w:rsidR="00B46EC2">
        <w:rPr>
          <w:spacing w:val="-6"/>
          <w:sz w:val="24"/>
          <w:szCs w:val="24"/>
        </w:rPr>
        <w:t xml:space="preserve"> </w:t>
      </w:r>
      <w:r w:rsidR="00B46EC2">
        <w:rPr>
          <w:spacing w:val="-2"/>
          <w:sz w:val="24"/>
          <w:szCs w:val="24"/>
        </w:rPr>
        <w:t>s</w:t>
      </w:r>
      <w:r w:rsidR="00B46EC2">
        <w:rPr>
          <w:sz w:val="24"/>
          <w:szCs w:val="24"/>
        </w:rPr>
        <w:t>cre</w:t>
      </w:r>
      <w:r w:rsidR="00B46EC2">
        <w:rPr>
          <w:spacing w:val="4"/>
          <w:sz w:val="24"/>
          <w:szCs w:val="24"/>
        </w:rPr>
        <w:t>e</w:t>
      </w:r>
      <w:r w:rsidR="00B46EC2">
        <w:rPr>
          <w:sz w:val="24"/>
          <w:szCs w:val="24"/>
        </w:rPr>
        <w:t>n</w:t>
      </w:r>
      <w:r w:rsidR="00B46EC2">
        <w:rPr>
          <w:spacing w:val="-2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o</w:t>
      </w:r>
      <w:r w:rsidR="00B46EC2">
        <w:rPr>
          <w:sz w:val="24"/>
          <w:szCs w:val="24"/>
        </w:rPr>
        <w:t>b</w:t>
      </w:r>
      <w:r w:rsidR="00B46EC2">
        <w:rPr>
          <w:spacing w:val="-4"/>
          <w:sz w:val="24"/>
          <w:szCs w:val="24"/>
        </w:rPr>
        <w:t>j</w:t>
      </w:r>
      <w:r w:rsidR="00B46EC2">
        <w:rPr>
          <w:sz w:val="24"/>
          <w:szCs w:val="24"/>
        </w:rPr>
        <w:t>e</w:t>
      </w:r>
      <w:r w:rsidR="00B46EC2">
        <w:rPr>
          <w:spacing w:val="-2"/>
          <w:sz w:val="24"/>
          <w:szCs w:val="24"/>
        </w:rPr>
        <w:t>c</w:t>
      </w:r>
      <w:r w:rsidR="00B46EC2">
        <w:rPr>
          <w:spacing w:val="5"/>
          <w:sz w:val="24"/>
          <w:szCs w:val="24"/>
        </w:rPr>
        <w:t>t</w:t>
      </w:r>
      <w:r w:rsidR="00B46EC2">
        <w:rPr>
          <w:sz w:val="24"/>
          <w:szCs w:val="24"/>
        </w:rPr>
        <w:t>s a</w:t>
      </w:r>
      <w:r w:rsidR="00B46EC2">
        <w:rPr>
          <w:spacing w:val="-6"/>
          <w:sz w:val="24"/>
          <w:szCs w:val="24"/>
        </w:rPr>
        <w:t>n</w:t>
      </w:r>
      <w:r w:rsidR="00B46EC2">
        <w:rPr>
          <w:sz w:val="24"/>
          <w:szCs w:val="24"/>
        </w:rPr>
        <w:t>d</w:t>
      </w:r>
      <w:r w:rsidR="00B46EC2">
        <w:rPr>
          <w:spacing w:val="2"/>
          <w:sz w:val="24"/>
          <w:szCs w:val="24"/>
        </w:rPr>
        <w:t xml:space="preserve"> </w:t>
      </w:r>
      <w:r w:rsidR="00B46EC2">
        <w:rPr>
          <w:sz w:val="24"/>
          <w:szCs w:val="24"/>
        </w:rPr>
        <w:t>a</w:t>
      </w:r>
      <w:r w:rsidR="00B46EC2">
        <w:rPr>
          <w:spacing w:val="-2"/>
          <w:sz w:val="24"/>
          <w:szCs w:val="24"/>
        </w:rPr>
        <w:t>c</w:t>
      </w:r>
      <w:r w:rsidR="00B46EC2">
        <w:rPr>
          <w:spacing w:val="10"/>
          <w:sz w:val="24"/>
          <w:szCs w:val="24"/>
        </w:rPr>
        <w:t>t</w:t>
      </w:r>
      <w:r w:rsidR="00B46EC2">
        <w:rPr>
          <w:spacing w:val="-9"/>
          <w:sz w:val="24"/>
          <w:szCs w:val="24"/>
        </w:rPr>
        <w:t>i</w:t>
      </w:r>
      <w:r w:rsidR="00B46EC2">
        <w:rPr>
          <w:spacing w:val="5"/>
          <w:sz w:val="24"/>
          <w:szCs w:val="24"/>
        </w:rPr>
        <w:t>o</w:t>
      </w:r>
      <w:r w:rsidR="00B46EC2">
        <w:rPr>
          <w:spacing w:val="-5"/>
          <w:sz w:val="24"/>
          <w:szCs w:val="24"/>
        </w:rPr>
        <w:t>n</w:t>
      </w:r>
      <w:r w:rsidR="00B46EC2">
        <w:rPr>
          <w:sz w:val="24"/>
          <w:szCs w:val="24"/>
        </w:rPr>
        <w:t>s a</w:t>
      </w:r>
      <w:r w:rsidR="00B46EC2">
        <w:rPr>
          <w:spacing w:val="2"/>
          <w:sz w:val="24"/>
          <w:szCs w:val="24"/>
        </w:rPr>
        <w:t>s</w:t>
      </w:r>
      <w:r w:rsidR="00B46EC2">
        <w:rPr>
          <w:spacing w:val="-2"/>
          <w:sz w:val="24"/>
          <w:szCs w:val="24"/>
        </w:rPr>
        <w:t>s</w:t>
      </w:r>
      <w:r w:rsidR="00B46EC2">
        <w:rPr>
          <w:spacing w:val="5"/>
          <w:sz w:val="24"/>
          <w:szCs w:val="24"/>
        </w:rPr>
        <w:t>o</w:t>
      </w:r>
      <w:r w:rsidR="00B46EC2">
        <w:rPr>
          <w:spacing w:val="4"/>
          <w:sz w:val="24"/>
          <w:szCs w:val="24"/>
        </w:rPr>
        <w:t>c</w:t>
      </w:r>
      <w:r w:rsidR="00B46EC2">
        <w:rPr>
          <w:spacing w:val="-9"/>
          <w:sz w:val="24"/>
          <w:szCs w:val="24"/>
        </w:rPr>
        <w:t>i</w:t>
      </w:r>
      <w:r w:rsidR="00B46EC2">
        <w:rPr>
          <w:sz w:val="24"/>
          <w:szCs w:val="24"/>
        </w:rPr>
        <w:t>a</w:t>
      </w:r>
      <w:r w:rsidR="00B46EC2">
        <w:rPr>
          <w:spacing w:val="4"/>
          <w:sz w:val="24"/>
          <w:szCs w:val="24"/>
        </w:rPr>
        <w:t>t</w:t>
      </w:r>
      <w:r w:rsidR="00B46EC2">
        <w:rPr>
          <w:sz w:val="24"/>
          <w:szCs w:val="24"/>
        </w:rPr>
        <w:t>ed</w:t>
      </w:r>
      <w:r w:rsidR="00B46EC2">
        <w:rPr>
          <w:spacing w:val="1"/>
          <w:sz w:val="24"/>
          <w:szCs w:val="24"/>
        </w:rPr>
        <w:t xml:space="preserve"> </w:t>
      </w:r>
      <w:r w:rsidR="00B46EC2">
        <w:rPr>
          <w:spacing w:val="4"/>
          <w:sz w:val="24"/>
          <w:szCs w:val="24"/>
        </w:rPr>
        <w:t>w</w:t>
      </w:r>
      <w:r w:rsidR="00B46EC2">
        <w:rPr>
          <w:spacing w:val="-9"/>
          <w:sz w:val="24"/>
          <w:szCs w:val="24"/>
        </w:rPr>
        <w:t>i</w:t>
      </w:r>
      <w:r w:rsidR="00B46EC2">
        <w:rPr>
          <w:spacing w:val="5"/>
          <w:sz w:val="24"/>
          <w:szCs w:val="24"/>
        </w:rPr>
        <w:t>t</w:t>
      </w:r>
      <w:r w:rsidR="00B46EC2">
        <w:rPr>
          <w:sz w:val="24"/>
          <w:szCs w:val="24"/>
        </w:rPr>
        <w:t>h</w:t>
      </w:r>
      <w:r w:rsidR="00B46EC2">
        <w:rPr>
          <w:spacing w:val="-2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-5"/>
          <w:sz w:val="24"/>
          <w:szCs w:val="24"/>
        </w:rPr>
        <w:t>h</w:t>
      </w:r>
      <w:r w:rsidR="00B46EC2">
        <w:rPr>
          <w:spacing w:val="5"/>
          <w:sz w:val="24"/>
          <w:szCs w:val="24"/>
        </w:rPr>
        <w:t>o</w:t>
      </w:r>
      <w:r w:rsidR="00B46EC2">
        <w:rPr>
          <w:spacing w:val="-2"/>
          <w:sz w:val="24"/>
          <w:szCs w:val="24"/>
        </w:rPr>
        <w:t>s</w:t>
      </w:r>
      <w:r w:rsidR="00B46EC2">
        <w:rPr>
          <w:sz w:val="24"/>
          <w:szCs w:val="24"/>
        </w:rPr>
        <w:t>e</w:t>
      </w:r>
      <w:r w:rsidR="00B46EC2">
        <w:rPr>
          <w:spacing w:val="-3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o</w:t>
      </w:r>
      <w:r w:rsidR="00B46EC2">
        <w:rPr>
          <w:sz w:val="24"/>
          <w:szCs w:val="24"/>
        </w:rPr>
        <w:t>b</w:t>
      </w:r>
      <w:r w:rsidR="00B46EC2">
        <w:rPr>
          <w:spacing w:val="-9"/>
          <w:sz w:val="24"/>
          <w:szCs w:val="24"/>
        </w:rPr>
        <w:t>j</w:t>
      </w:r>
      <w:r w:rsidR="00B46EC2">
        <w:rPr>
          <w:sz w:val="24"/>
          <w:szCs w:val="24"/>
        </w:rPr>
        <w:t>e</w:t>
      </w:r>
      <w:r w:rsidR="00B46EC2">
        <w:rPr>
          <w:spacing w:val="-2"/>
          <w:sz w:val="24"/>
          <w:szCs w:val="24"/>
        </w:rPr>
        <w:t>c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-2"/>
          <w:sz w:val="24"/>
          <w:szCs w:val="24"/>
        </w:rPr>
        <w:t>s</w:t>
      </w:r>
      <w:r w:rsidR="00B46EC2">
        <w:rPr>
          <w:sz w:val="24"/>
          <w:szCs w:val="24"/>
        </w:rPr>
        <w:t>.</w:t>
      </w:r>
    </w:p>
    <w:p w14:paraId="1DD7F62F" w14:textId="3237BBA3" w:rsidR="00D8661B" w:rsidRDefault="00E7280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F261E4E" w14:textId="146551C2" w:rsidR="00E72808" w:rsidRDefault="00E72808">
      <w:pPr>
        <w:spacing w:line="200" w:lineRule="exact"/>
        <w:rPr>
          <w:sz w:val="24"/>
          <w:szCs w:val="24"/>
        </w:rPr>
      </w:pPr>
    </w:p>
    <w:p w14:paraId="0DFE3487" w14:textId="61BF5D34" w:rsidR="00E72808" w:rsidRDefault="00E7280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Our web application consists in a few interface objects and each of them has a meaningful purpose.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we have:</w:t>
      </w:r>
    </w:p>
    <w:p w14:paraId="056790CD" w14:textId="712AB414" w:rsidR="00E72808" w:rsidRDefault="00E72808">
      <w:pPr>
        <w:spacing w:line="200" w:lineRule="exact"/>
        <w:rPr>
          <w:sz w:val="24"/>
          <w:szCs w:val="24"/>
        </w:rPr>
      </w:pPr>
    </w:p>
    <w:p w14:paraId="1D58C749" w14:textId="77777777" w:rsidR="009A0A97" w:rsidRDefault="00E7280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Input Objects: Text field </w:t>
      </w:r>
      <w:proofErr w:type="gramStart"/>
      <w:r>
        <w:rPr>
          <w:sz w:val="24"/>
          <w:szCs w:val="24"/>
        </w:rPr>
        <w:t>( Search</w:t>
      </w:r>
      <w:proofErr w:type="gramEnd"/>
      <w:r>
        <w:rPr>
          <w:sz w:val="24"/>
          <w:szCs w:val="24"/>
        </w:rPr>
        <w:t xml:space="preserve"> bar, Log In, Register, </w:t>
      </w:r>
      <w:proofErr w:type="spellStart"/>
      <w:r>
        <w:rPr>
          <w:sz w:val="24"/>
          <w:szCs w:val="24"/>
        </w:rPr>
        <w:t>Radiobuttons</w:t>
      </w:r>
      <w:proofErr w:type="spellEnd"/>
      <w:r>
        <w:rPr>
          <w:sz w:val="24"/>
          <w:szCs w:val="24"/>
        </w:rPr>
        <w:t>, Add to Cart Button )</w:t>
      </w:r>
      <w:r w:rsidR="009A0A97">
        <w:rPr>
          <w:sz w:val="24"/>
          <w:szCs w:val="24"/>
        </w:rPr>
        <w:t xml:space="preserve">, </w:t>
      </w:r>
    </w:p>
    <w:p w14:paraId="486E45BB" w14:textId="5A920510" w:rsidR="00E72808" w:rsidRDefault="009A0A97" w:rsidP="009A0A97">
      <w:pPr>
        <w:tabs>
          <w:tab w:val="left" w:pos="720"/>
          <w:tab w:val="left" w:pos="1440"/>
          <w:tab w:val="left" w:pos="2160"/>
          <w:tab w:val="center" w:pos="479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LIVE  CHAT</w:t>
      </w:r>
      <w:proofErr w:type="gramEnd"/>
      <w:r>
        <w:rPr>
          <w:sz w:val="24"/>
          <w:szCs w:val="24"/>
        </w:rPr>
        <w:tab/>
      </w:r>
    </w:p>
    <w:p w14:paraId="2ED923D6" w14:textId="77777777" w:rsidR="009A0A97" w:rsidRDefault="009A0A97" w:rsidP="009A0A97">
      <w:pPr>
        <w:tabs>
          <w:tab w:val="left" w:pos="720"/>
          <w:tab w:val="left" w:pos="1440"/>
          <w:tab w:val="left" w:pos="2160"/>
          <w:tab w:val="center" w:pos="4790"/>
        </w:tabs>
        <w:spacing w:line="200" w:lineRule="exact"/>
        <w:rPr>
          <w:sz w:val="24"/>
          <w:szCs w:val="24"/>
        </w:rPr>
      </w:pPr>
    </w:p>
    <w:p w14:paraId="2632E1A3" w14:textId="63990CD8" w:rsidR="00E72808" w:rsidRDefault="00E7280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Information Objects: Photos, Descriptions, Account details</w:t>
      </w:r>
      <w:r w:rsidR="009A0A97">
        <w:rPr>
          <w:sz w:val="24"/>
          <w:szCs w:val="24"/>
        </w:rPr>
        <w:t>, LIVE CHAT</w:t>
      </w:r>
    </w:p>
    <w:p w14:paraId="018E9FDA" w14:textId="77777777" w:rsidR="009A0A97" w:rsidRDefault="009A0A97">
      <w:pPr>
        <w:spacing w:line="200" w:lineRule="exact"/>
        <w:rPr>
          <w:sz w:val="24"/>
          <w:szCs w:val="24"/>
        </w:rPr>
      </w:pPr>
    </w:p>
    <w:p w14:paraId="64F0ACBF" w14:textId="7F9DB94F" w:rsidR="00E72808" w:rsidRDefault="00E7280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Navigation Objects: Movies List, Rent / Bought List, Sold / Rented List </w:t>
      </w:r>
      <w:proofErr w:type="gramStart"/>
      <w:r>
        <w:rPr>
          <w:sz w:val="24"/>
          <w:szCs w:val="24"/>
        </w:rPr>
        <w:t>( slide</w:t>
      </w:r>
      <w:proofErr w:type="gramEnd"/>
      <w:r>
        <w:rPr>
          <w:sz w:val="24"/>
          <w:szCs w:val="24"/>
        </w:rPr>
        <w:t xml:space="preserve"> down)</w:t>
      </w:r>
      <w:r w:rsidR="00C95D23">
        <w:rPr>
          <w:sz w:val="24"/>
          <w:szCs w:val="24"/>
        </w:rPr>
        <w:br/>
      </w:r>
      <w:r w:rsidR="00C95D23">
        <w:rPr>
          <w:sz w:val="24"/>
          <w:szCs w:val="24"/>
        </w:rPr>
        <w:tab/>
      </w:r>
      <w:r w:rsidR="00C95D23">
        <w:rPr>
          <w:sz w:val="24"/>
          <w:szCs w:val="24"/>
        </w:rPr>
        <w:tab/>
        <w:t xml:space="preserve">         Top buttons ( HOME / MOVIES / CONTACT / MY ACCOUNT )</w:t>
      </w:r>
    </w:p>
    <w:p w14:paraId="6D1339F5" w14:textId="77777777" w:rsidR="00E72808" w:rsidRPr="00E72808" w:rsidRDefault="00E72808">
      <w:pPr>
        <w:spacing w:line="200" w:lineRule="exact"/>
        <w:rPr>
          <w:sz w:val="24"/>
          <w:szCs w:val="24"/>
        </w:rPr>
      </w:pPr>
    </w:p>
    <w:p w14:paraId="010C2672" w14:textId="77777777" w:rsidR="00D8661B" w:rsidRDefault="00D8661B">
      <w:pPr>
        <w:spacing w:line="200" w:lineRule="exact"/>
      </w:pPr>
    </w:p>
    <w:p w14:paraId="4A2B8DD3" w14:textId="77777777" w:rsidR="00D8661B" w:rsidRDefault="00D8661B">
      <w:pPr>
        <w:spacing w:before="9" w:line="220" w:lineRule="exact"/>
        <w:rPr>
          <w:sz w:val="22"/>
          <w:szCs w:val="22"/>
        </w:rPr>
      </w:pPr>
    </w:p>
    <w:p w14:paraId="03ECAA27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29485896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577B31BB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2C2FB877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3DC4656D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3273E948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23C92B1A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778743E8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1B4515B7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445EDFD4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06BD9366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31CC5931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07867BEE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4D4D05BE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1EE23147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66892FCE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37FBE8D3" w14:textId="77777777" w:rsidR="00067921" w:rsidRDefault="00067921">
      <w:pPr>
        <w:ind w:left="100" w:right="5822"/>
        <w:jc w:val="both"/>
        <w:rPr>
          <w:rFonts w:ascii="Arial" w:eastAsia="Arial" w:hAnsi="Arial" w:cs="Arial"/>
          <w:b/>
          <w:sz w:val="32"/>
          <w:szCs w:val="32"/>
        </w:rPr>
      </w:pPr>
    </w:p>
    <w:p w14:paraId="561FAB36" w14:textId="77777777" w:rsidR="00067921" w:rsidRDefault="00067921" w:rsidP="00067921">
      <w:pPr>
        <w:spacing w:after="240"/>
        <w:rPr>
          <w:rFonts w:ascii="Arial" w:hAnsi="Arial" w:cs="Arial"/>
          <w:b/>
          <w:bCs/>
          <w:sz w:val="32"/>
          <w:szCs w:val="32"/>
        </w:rPr>
      </w:pPr>
      <w:r w:rsidRPr="00985DF5">
        <w:rPr>
          <w:rFonts w:ascii="Arial" w:hAnsi="Arial" w:cs="Arial"/>
          <w:b/>
          <w:bCs/>
          <w:sz w:val="32"/>
          <w:szCs w:val="32"/>
        </w:rPr>
        <w:t>7.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85DF5">
        <w:rPr>
          <w:rFonts w:ascii="Arial" w:hAnsi="Arial" w:cs="Arial"/>
          <w:b/>
          <w:bCs/>
          <w:sz w:val="32"/>
          <w:szCs w:val="32"/>
        </w:rPr>
        <w:t>REQUIREMENTS MATRIX</w:t>
      </w:r>
    </w:p>
    <w:p w14:paraId="17F8182D" w14:textId="77777777" w:rsidR="00D8661B" w:rsidRPr="00067921" w:rsidRDefault="00067921" w:rsidP="00067921">
      <w:pPr>
        <w:rPr>
          <w:rFonts w:ascii="Arial" w:hAnsi="Arial" w:cs="Arial"/>
          <w:b/>
          <w:bCs/>
          <w:sz w:val="32"/>
          <w:szCs w:val="32"/>
        </w:rPr>
      </w:pPr>
      <w:r>
        <w:rPr>
          <w:sz w:val="24"/>
          <w:szCs w:val="24"/>
        </w:rPr>
        <w:tab/>
      </w:r>
      <w:r w:rsidR="00B46EC2">
        <w:rPr>
          <w:sz w:val="24"/>
          <w:szCs w:val="24"/>
        </w:rPr>
        <w:t>P</w:t>
      </w:r>
      <w:r w:rsidR="00B46EC2">
        <w:rPr>
          <w:spacing w:val="-2"/>
          <w:sz w:val="24"/>
          <w:szCs w:val="24"/>
        </w:rPr>
        <w:t>r</w:t>
      </w:r>
      <w:r w:rsidR="00B46EC2">
        <w:rPr>
          <w:spacing w:val="5"/>
          <w:sz w:val="24"/>
          <w:szCs w:val="24"/>
        </w:rPr>
        <w:t>o</w:t>
      </w:r>
      <w:r w:rsidR="00B46EC2">
        <w:rPr>
          <w:sz w:val="24"/>
          <w:szCs w:val="24"/>
        </w:rPr>
        <w:t>v</w:t>
      </w:r>
      <w:r w:rsidR="00B46EC2">
        <w:rPr>
          <w:spacing w:val="-9"/>
          <w:sz w:val="24"/>
          <w:szCs w:val="24"/>
        </w:rPr>
        <w:t>i</w:t>
      </w:r>
      <w:r w:rsidR="00B46EC2">
        <w:rPr>
          <w:spacing w:val="5"/>
          <w:sz w:val="24"/>
          <w:szCs w:val="24"/>
        </w:rPr>
        <w:t>d</w:t>
      </w:r>
      <w:r w:rsidR="00B46EC2">
        <w:rPr>
          <w:sz w:val="24"/>
          <w:szCs w:val="24"/>
        </w:rPr>
        <w:t>e</w:t>
      </w:r>
      <w:r w:rsidR="00B46EC2">
        <w:rPr>
          <w:spacing w:val="11"/>
          <w:sz w:val="24"/>
          <w:szCs w:val="24"/>
        </w:rPr>
        <w:t xml:space="preserve"> </w:t>
      </w:r>
      <w:r w:rsidR="00B46EC2">
        <w:rPr>
          <w:sz w:val="24"/>
          <w:szCs w:val="24"/>
        </w:rPr>
        <w:t>a</w:t>
      </w:r>
      <w:r w:rsidR="00B46EC2">
        <w:rPr>
          <w:spacing w:val="11"/>
          <w:sz w:val="24"/>
          <w:szCs w:val="24"/>
        </w:rPr>
        <w:t xml:space="preserve"> </w:t>
      </w:r>
      <w:proofErr w:type="spellStart"/>
      <w:r w:rsidR="00B46EC2">
        <w:rPr>
          <w:sz w:val="24"/>
          <w:szCs w:val="24"/>
        </w:rPr>
        <w:t>cr</w:t>
      </w:r>
      <w:r w:rsidR="00B46EC2">
        <w:rPr>
          <w:spacing w:val="6"/>
          <w:sz w:val="24"/>
          <w:szCs w:val="24"/>
        </w:rPr>
        <w:t>o</w:t>
      </w:r>
      <w:r w:rsidR="00B46EC2">
        <w:rPr>
          <w:spacing w:val="-2"/>
          <w:sz w:val="24"/>
          <w:szCs w:val="24"/>
        </w:rPr>
        <w:t>ss</w:t>
      </w:r>
      <w:r w:rsidR="00B46EC2">
        <w:rPr>
          <w:spacing w:val="2"/>
          <w:sz w:val="24"/>
          <w:szCs w:val="24"/>
        </w:rPr>
        <w:t>­r</w:t>
      </w:r>
      <w:r w:rsidR="00B46EC2">
        <w:rPr>
          <w:sz w:val="24"/>
          <w:szCs w:val="24"/>
        </w:rPr>
        <w:t>e</w:t>
      </w:r>
      <w:r w:rsidR="00B46EC2">
        <w:rPr>
          <w:spacing w:val="-9"/>
          <w:sz w:val="24"/>
          <w:szCs w:val="24"/>
        </w:rPr>
        <w:t>f</w:t>
      </w:r>
      <w:r w:rsidR="00B46EC2">
        <w:rPr>
          <w:sz w:val="24"/>
          <w:szCs w:val="24"/>
        </w:rPr>
        <w:t>er</w:t>
      </w:r>
      <w:r w:rsidR="00B46EC2">
        <w:rPr>
          <w:spacing w:val="5"/>
          <w:sz w:val="24"/>
          <w:szCs w:val="24"/>
        </w:rPr>
        <w:t>e</w:t>
      </w:r>
      <w:r w:rsidR="00B46EC2">
        <w:rPr>
          <w:spacing w:val="-5"/>
          <w:sz w:val="24"/>
          <w:szCs w:val="24"/>
        </w:rPr>
        <w:t>n</w:t>
      </w:r>
      <w:r w:rsidR="00B46EC2">
        <w:rPr>
          <w:spacing w:val="4"/>
          <w:sz w:val="24"/>
          <w:szCs w:val="24"/>
        </w:rPr>
        <w:t>c</w:t>
      </w:r>
      <w:r w:rsidR="00B46EC2">
        <w:rPr>
          <w:sz w:val="24"/>
          <w:szCs w:val="24"/>
        </w:rPr>
        <w:t>e</w:t>
      </w:r>
      <w:proofErr w:type="spellEnd"/>
      <w:r w:rsidR="00B46EC2">
        <w:rPr>
          <w:spacing w:val="11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-5"/>
          <w:sz w:val="24"/>
          <w:szCs w:val="24"/>
        </w:rPr>
        <w:t>h</w:t>
      </w:r>
      <w:r w:rsidR="00B46EC2">
        <w:rPr>
          <w:sz w:val="24"/>
          <w:szCs w:val="24"/>
        </w:rPr>
        <w:t>at</w:t>
      </w:r>
      <w:r w:rsidR="00B46EC2">
        <w:rPr>
          <w:spacing w:val="12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2"/>
          <w:sz w:val="24"/>
          <w:szCs w:val="24"/>
        </w:rPr>
        <w:t>r</w:t>
      </w:r>
      <w:r w:rsidR="00B46EC2">
        <w:rPr>
          <w:sz w:val="24"/>
          <w:szCs w:val="24"/>
        </w:rPr>
        <w:t>a</w:t>
      </w:r>
      <w:r w:rsidR="00B46EC2">
        <w:rPr>
          <w:spacing w:val="-2"/>
          <w:sz w:val="24"/>
          <w:szCs w:val="24"/>
        </w:rPr>
        <w:t>c</w:t>
      </w:r>
      <w:r w:rsidR="00B46EC2">
        <w:rPr>
          <w:sz w:val="24"/>
          <w:szCs w:val="24"/>
        </w:rPr>
        <w:t>es</w:t>
      </w:r>
      <w:r w:rsidR="00B46EC2">
        <w:rPr>
          <w:spacing w:val="9"/>
          <w:sz w:val="24"/>
          <w:szCs w:val="24"/>
        </w:rPr>
        <w:t xml:space="preserve"> </w:t>
      </w:r>
      <w:r w:rsidR="00B46EC2">
        <w:rPr>
          <w:sz w:val="24"/>
          <w:szCs w:val="24"/>
        </w:rPr>
        <w:t>c</w:t>
      </w:r>
      <w:r w:rsidR="00B46EC2">
        <w:rPr>
          <w:spacing w:val="4"/>
          <w:sz w:val="24"/>
          <w:szCs w:val="24"/>
        </w:rPr>
        <w:t>o</w:t>
      </w:r>
      <w:r w:rsidR="00B46EC2">
        <w:rPr>
          <w:spacing w:val="-9"/>
          <w:sz w:val="24"/>
          <w:szCs w:val="24"/>
        </w:rPr>
        <w:t>m</w:t>
      </w:r>
      <w:r w:rsidR="00B46EC2">
        <w:rPr>
          <w:sz w:val="24"/>
          <w:szCs w:val="24"/>
        </w:rPr>
        <w:t>p</w:t>
      </w:r>
      <w:r w:rsidR="00B46EC2">
        <w:rPr>
          <w:spacing w:val="5"/>
          <w:sz w:val="24"/>
          <w:szCs w:val="24"/>
        </w:rPr>
        <w:t>o</w:t>
      </w:r>
      <w:r w:rsidR="00B46EC2">
        <w:rPr>
          <w:spacing w:val="-5"/>
          <w:sz w:val="24"/>
          <w:szCs w:val="24"/>
        </w:rPr>
        <w:t>n</w:t>
      </w:r>
      <w:r w:rsidR="00B46EC2">
        <w:rPr>
          <w:spacing w:val="4"/>
          <w:sz w:val="24"/>
          <w:szCs w:val="24"/>
        </w:rPr>
        <w:t>e</w:t>
      </w:r>
      <w:r w:rsidR="00B46EC2">
        <w:rPr>
          <w:spacing w:val="-5"/>
          <w:sz w:val="24"/>
          <w:szCs w:val="24"/>
        </w:rPr>
        <w:t>n</w:t>
      </w:r>
      <w:r w:rsidR="00B46EC2">
        <w:rPr>
          <w:spacing w:val="5"/>
          <w:sz w:val="24"/>
          <w:szCs w:val="24"/>
        </w:rPr>
        <w:t>t</w:t>
      </w:r>
      <w:r w:rsidR="00B46EC2">
        <w:rPr>
          <w:sz w:val="24"/>
          <w:szCs w:val="24"/>
        </w:rPr>
        <w:t>s</w:t>
      </w:r>
      <w:r w:rsidR="00B46EC2">
        <w:rPr>
          <w:spacing w:val="10"/>
          <w:sz w:val="24"/>
          <w:szCs w:val="24"/>
        </w:rPr>
        <w:t xml:space="preserve"> </w:t>
      </w:r>
      <w:r w:rsidR="00B46EC2">
        <w:rPr>
          <w:sz w:val="24"/>
          <w:szCs w:val="24"/>
        </w:rPr>
        <w:t>a</w:t>
      </w:r>
      <w:r w:rsidR="00B46EC2">
        <w:rPr>
          <w:spacing w:val="-6"/>
          <w:sz w:val="24"/>
          <w:szCs w:val="24"/>
        </w:rPr>
        <w:t>n</w:t>
      </w:r>
      <w:r w:rsidR="00B46EC2">
        <w:rPr>
          <w:sz w:val="24"/>
          <w:szCs w:val="24"/>
        </w:rPr>
        <w:t>d</w:t>
      </w:r>
      <w:r w:rsidR="00B46EC2">
        <w:rPr>
          <w:spacing w:val="12"/>
          <w:sz w:val="24"/>
          <w:szCs w:val="24"/>
        </w:rPr>
        <w:t xml:space="preserve"> </w:t>
      </w:r>
      <w:r w:rsidR="00B46EC2">
        <w:rPr>
          <w:sz w:val="24"/>
          <w:szCs w:val="24"/>
        </w:rPr>
        <w:t>da</w:t>
      </w:r>
      <w:r w:rsidR="00B46EC2">
        <w:rPr>
          <w:spacing w:val="4"/>
          <w:sz w:val="24"/>
          <w:szCs w:val="24"/>
        </w:rPr>
        <w:t>t</w:t>
      </w:r>
      <w:r w:rsidR="00B46EC2">
        <w:rPr>
          <w:sz w:val="24"/>
          <w:szCs w:val="24"/>
        </w:rPr>
        <w:t>a</w:t>
      </w:r>
      <w:r w:rsidR="00B46EC2">
        <w:rPr>
          <w:spacing w:val="11"/>
          <w:sz w:val="24"/>
          <w:szCs w:val="24"/>
        </w:rPr>
        <w:t xml:space="preserve"> </w:t>
      </w:r>
      <w:r w:rsidR="00B46EC2">
        <w:rPr>
          <w:spacing w:val="-2"/>
          <w:sz w:val="24"/>
          <w:szCs w:val="24"/>
        </w:rPr>
        <w:t>s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2"/>
          <w:sz w:val="24"/>
          <w:szCs w:val="24"/>
        </w:rPr>
        <w:t>r</w:t>
      </w:r>
      <w:r w:rsidR="00B46EC2">
        <w:rPr>
          <w:sz w:val="24"/>
          <w:szCs w:val="24"/>
        </w:rPr>
        <w:t>u</w:t>
      </w:r>
      <w:r w:rsidR="00B46EC2">
        <w:rPr>
          <w:spacing w:val="-6"/>
          <w:sz w:val="24"/>
          <w:szCs w:val="24"/>
        </w:rPr>
        <w:t>c</w:t>
      </w:r>
      <w:r w:rsidR="00B46EC2">
        <w:rPr>
          <w:spacing w:val="5"/>
          <w:sz w:val="24"/>
          <w:szCs w:val="24"/>
        </w:rPr>
        <w:t>t</w:t>
      </w:r>
      <w:r w:rsidR="00B46EC2">
        <w:rPr>
          <w:sz w:val="24"/>
          <w:szCs w:val="24"/>
        </w:rPr>
        <w:t>u</w:t>
      </w:r>
      <w:r w:rsidR="00B46EC2">
        <w:rPr>
          <w:spacing w:val="2"/>
          <w:sz w:val="24"/>
          <w:szCs w:val="24"/>
        </w:rPr>
        <w:t>r</w:t>
      </w:r>
      <w:r w:rsidR="00B46EC2">
        <w:rPr>
          <w:sz w:val="24"/>
          <w:szCs w:val="24"/>
        </w:rPr>
        <w:t>es</w:t>
      </w:r>
      <w:r w:rsidR="00B46EC2">
        <w:rPr>
          <w:spacing w:val="4"/>
          <w:sz w:val="24"/>
          <w:szCs w:val="24"/>
        </w:rPr>
        <w:t xml:space="preserve"> </w:t>
      </w:r>
      <w:r w:rsidR="00B46EC2">
        <w:rPr>
          <w:sz w:val="24"/>
          <w:szCs w:val="24"/>
        </w:rPr>
        <w:t>to</w:t>
      </w:r>
      <w:r w:rsidR="00B46EC2">
        <w:rPr>
          <w:spacing w:val="12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-5"/>
          <w:sz w:val="24"/>
          <w:szCs w:val="24"/>
        </w:rPr>
        <w:t>h</w:t>
      </w:r>
      <w:r w:rsidR="00B46EC2">
        <w:rPr>
          <w:sz w:val="24"/>
          <w:szCs w:val="24"/>
        </w:rPr>
        <w:t>e</w:t>
      </w:r>
      <w:r w:rsidR="00B46EC2">
        <w:rPr>
          <w:spacing w:val="11"/>
          <w:sz w:val="24"/>
          <w:szCs w:val="24"/>
        </w:rPr>
        <w:t xml:space="preserve"> </w:t>
      </w:r>
      <w:r w:rsidR="00B46EC2">
        <w:rPr>
          <w:spacing w:val="2"/>
          <w:sz w:val="24"/>
          <w:szCs w:val="24"/>
        </w:rPr>
        <w:t>r</w:t>
      </w:r>
      <w:r w:rsidR="00B46EC2">
        <w:rPr>
          <w:sz w:val="24"/>
          <w:szCs w:val="24"/>
        </w:rPr>
        <w:t>equ</w:t>
      </w:r>
      <w:r w:rsidR="00B46EC2">
        <w:rPr>
          <w:spacing w:val="-10"/>
          <w:sz w:val="24"/>
          <w:szCs w:val="24"/>
        </w:rPr>
        <w:t>i</w:t>
      </w:r>
      <w:r w:rsidR="00B46EC2">
        <w:rPr>
          <w:spacing w:val="2"/>
          <w:sz w:val="24"/>
          <w:szCs w:val="24"/>
        </w:rPr>
        <w:t>r</w:t>
      </w:r>
      <w:r w:rsidR="00B46EC2">
        <w:rPr>
          <w:spacing w:val="4"/>
          <w:sz w:val="24"/>
          <w:szCs w:val="24"/>
        </w:rPr>
        <w:t>e</w:t>
      </w:r>
      <w:r w:rsidR="00B46EC2">
        <w:rPr>
          <w:spacing w:val="-4"/>
          <w:sz w:val="24"/>
          <w:szCs w:val="24"/>
        </w:rPr>
        <w:t>m</w:t>
      </w:r>
      <w:r w:rsidR="00B46EC2">
        <w:rPr>
          <w:spacing w:val="4"/>
          <w:sz w:val="24"/>
          <w:szCs w:val="24"/>
        </w:rPr>
        <w:t>e</w:t>
      </w:r>
      <w:r w:rsidR="00B46EC2">
        <w:rPr>
          <w:spacing w:val="-5"/>
          <w:sz w:val="24"/>
          <w:szCs w:val="24"/>
        </w:rPr>
        <w:t>n</w:t>
      </w:r>
      <w:r w:rsidR="00B46EC2">
        <w:rPr>
          <w:spacing w:val="5"/>
          <w:sz w:val="24"/>
          <w:szCs w:val="24"/>
        </w:rPr>
        <w:t>t</w:t>
      </w:r>
      <w:r w:rsidR="00B46EC2">
        <w:rPr>
          <w:sz w:val="24"/>
          <w:szCs w:val="24"/>
        </w:rPr>
        <w:t>s</w:t>
      </w:r>
      <w:r w:rsidR="00B46EC2">
        <w:rPr>
          <w:spacing w:val="15"/>
          <w:sz w:val="24"/>
          <w:szCs w:val="24"/>
        </w:rPr>
        <w:t xml:space="preserve"> </w:t>
      </w:r>
      <w:r w:rsidR="00B46EC2">
        <w:rPr>
          <w:spacing w:val="-4"/>
          <w:sz w:val="24"/>
          <w:szCs w:val="24"/>
        </w:rPr>
        <w:t>i</w:t>
      </w:r>
      <w:r w:rsidR="00B46EC2">
        <w:rPr>
          <w:sz w:val="24"/>
          <w:szCs w:val="24"/>
        </w:rPr>
        <w:t>n</w:t>
      </w:r>
      <w:r w:rsidR="00B46EC2">
        <w:rPr>
          <w:spacing w:val="12"/>
          <w:sz w:val="24"/>
          <w:szCs w:val="24"/>
        </w:rPr>
        <w:t xml:space="preserve"> </w:t>
      </w:r>
      <w:r w:rsidR="00B46EC2">
        <w:rPr>
          <w:spacing w:val="-10"/>
          <w:sz w:val="24"/>
          <w:szCs w:val="24"/>
        </w:rPr>
        <w:t>y</w:t>
      </w:r>
      <w:r w:rsidR="00B46EC2">
        <w:rPr>
          <w:spacing w:val="5"/>
          <w:sz w:val="24"/>
          <w:szCs w:val="24"/>
        </w:rPr>
        <w:t>o</w:t>
      </w:r>
      <w:r w:rsidR="00B46EC2">
        <w:rPr>
          <w:sz w:val="24"/>
          <w:szCs w:val="24"/>
        </w:rPr>
        <w:t>ur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B46EC2">
        <w:rPr>
          <w:sz w:val="24"/>
          <w:szCs w:val="24"/>
        </w:rPr>
        <w:t>SRS</w:t>
      </w:r>
      <w:r w:rsidR="00B46EC2">
        <w:rPr>
          <w:spacing w:val="3"/>
          <w:sz w:val="24"/>
          <w:szCs w:val="24"/>
        </w:rPr>
        <w:t xml:space="preserve"> </w:t>
      </w:r>
      <w:proofErr w:type="spellStart"/>
      <w:proofErr w:type="gramStart"/>
      <w:r w:rsidR="00B46EC2">
        <w:rPr>
          <w:spacing w:val="-5"/>
          <w:sz w:val="24"/>
          <w:szCs w:val="24"/>
        </w:rPr>
        <w:t>d</w:t>
      </w:r>
      <w:r w:rsidR="00B46EC2">
        <w:rPr>
          <w:spacing w:val="5"/>
          <w:sz w:val="24"/>
          <w:szCs w:val="24"/>
        </w:rPr>
        <w:t>o</w:t>
      </w:r>
      <w:r w:rsidR="00B46EC2">
        <w:rPr>
          <w:sz w:val="24"/>
          <w:szCs w:val="24"/>
        </w:rPr>
        <w:t>c</w:t>
      </w:r>
      <w:r w:rsidR="00B46EC2">
        <w:rPr>
          <w:spacing w:val="4"/>
          <w:sz w:val="24"/>
          <w:szCs w:val="24"/>
        </w:rPr>
        <w:t>u</w:t>
      </w:r>
      <w:r w:rsidR="00B46EC2">
        <w:rPr>
          <w:spacing w:val="-9"/>
          <w:sz w:val="24"/>
          <w:szCs w:val="24"/>
        </w:rPr>
        <w:t>m</w:t>
      </w:r>
      <w:r w:rsidR="00B46EC2">
        <w:rPr>
          <w:spacing w:val="4"/>
          <w:sz w:val="24"/>
          <w:szCs w:val="24"/>
        </w:rPr>
        <w:t>e</w:t>
      </w:r>
      <w:r w:rsidR="00B46EC2">
        <w:rPr>
          <w:spacing w:val="-5"/>
          <w:sz w:val="24"/>
          <w:szCs w:val="24"/>
        </w:rPr>
        <w:t>n</w:t>
      </w:r>
      <w:r w:rsidR="00B46EC2">
        <w:rPr>
          <w:spacing w:val="5"/>
          <w:sz w:val="24"/>
          <w:szCs w:val="24"/>
        </w:rPr>
        <w:t>t</w:t>
      </w:r>
      <w:r w:rsidR="00B46EC2">
        <w:rPr>
          <w:sz w:val="24"/>
          <w:szCs w:val="24"/>
        </w:rPr>
        <w:t>.U</w:t>
      </w:r>
      <w:r w:rsidR="00B46EC2">
        <w:rPr>
          <w:spacing w:val="-3"/>
          <w:sz w:val="24"/>
          <w:szCs w:val="24"/>
        </w:rPr>
        <w:t>s</w:t>
      </w:r>
      <w:r w:rsidR="00B46EC2">
        <w:rPr>
          <w:sz w:val="24"/>
          <w:szCs w:val="24"/>
        </w:rPr>
        <w:t>e</w:t>
      </w:r>
      <w:proofErr w:type="spellEnd"/>
      <w:proofErr w:type="gramEnd"/>
      <w:r w:rsidR="00B46EC2">
        <w:rPr>
          <w:spacing w:val="7"/>
          <w:sz w:val="24"/>
          <w:szCs w:val="24"/>
        </w:rPr>
        <w:t xml:space="preserve"> </w:t>
      </w:r>
      <w:r w:rsidR="00B46EC2">
        <w:rPr>
          <w:sz w:val="24"/>
          <w:szCs w:val="24"/>
        </w:rPr>
        <w:t>a</w:t>
      </w:r>
      <w:r w:rsidR="00B46EC2">
        <w:rPr>
          <w:spacing w:val="7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z w:val="24"/>
          <w:szCs w:val="24"/>
        </w:rPr>
        <w:t>a</w:t>
      </w:r>
      <w:r w:rsidR="00B46EC2">
        <w:rPr>
          <w:spacing w:val="-6"/>
          <w:sz w:val="24"/>
          <w:szCs w:val="24"/>
        </w:rPr>
        <w:t>b</w:t>
      </w:r>
      <w:r w:rsidR="00B46EC2">
        <w:rPr>
          <w:spacing w:val="5"/>
          <w:sz w:val="24"/>
          <w:szCs w:val="24"/>
        </w:rPr>
        <w:t>u</w:t>
      </w:r>
      <w:r w:rsidR="00B46EC2">
        <w:rPr>
          <w:spacing w:val="-4"/>
          <w:sz w:val="24"/>
          <w:szCs w:val="24"/>
        </w:rPr>
        <w:t>l</w:t>
      </w:r>
      <w:r w:rsidR="00B46EC2">
        <w:rPr>
          <w:sz w:val="24"/>
          <w:szCs w:val="24"/>
        </w:rPr>
        <w:t>ar</w:t>
      </w:r>
      <w:r w:rsidR="00B46EC2">
        <w:rPr>
          <w:spacing w:val="13"/>
          <w:sz w:val="24"/>
          <w:szCs w:val="24"/>
        </w:rPr>
        <w:t xml:space="preserve"> </w:t>
      </w:r>
      <w:r w:rsidR="00B46EC2">
        <w:rPr>
          <w:spacing w:val="-8"/>
          <w:sz w:val="24"/>
          <w:szCs w:val="24"/>
        </w:rPr>
        <w:t>f</w:t>
      </w:r>
      <w:r w:rsidR="00B46EC2">
        <w:rPr>
          <w:spacing w:val="5"/>
          <w:sz w:val="24"/>
          <w:szCs w:val="24"/>
        </w:rPr>
        <w:t>o</w:t>
      </w:r>
      <w:r w:rsidR="00B46EC2">
        <w:rPr>
          <w:spacing w:val="6"/>
          <w:sz w:val="24"/>
          <w:szCs w:val="24"/>
        </w:rPr>
        <w:t>r</w:t>
      </w:r>
      <w:r w:rsidR="00B46EC2">
        <w:rPr>
          <w:spacing w:val="-9"/>
          <w:sz w:val="24"/>
          <w:szCs w:val="24"/>
        </w:rPr>
        <w:t>m</w:t>
      </w:r>
      <w:r w:rsidR="00B46EC2">
        <w:rPr>
          <w:sz w:val="24"/>
          <w:szCs w:val="24"/>
        </w:rPr>
        <w:t>at</w:t>
      </w:r>
      <w:r w:rsidR="00B46EC2">
        <w:rPr>
          <w:spacing w:val="12"/>
          <w:sz w:val="24"/>
          <w:szCs w:val="24"/>
        </w:rPr>
        <w:t xml:space="preserve"> </w:t>
      </w:r>
      <w:r w:rsidR="00B46EC2">
        <w:rPr>
          <w:sz w:val="24"/>
          <w:szCs w:val="24"/>
        </w:rPr>
        <w:t>to</w:t>
      </w:r>
      <w:r w:rsidR="00B46EC2">
        <w:rPr>
          <w:spacing w:val="13"/>
          <w:sz w:val="24"/>
          <w:szCs w:val="24"/>
        </w:rPr>
        <w:t xml:space="preserve"> </w:t>
      </w:r>
      <w:r w:rsidR="00B46EC2">
        <w:rPr>
          <w:spacing w:val="-2"/>
          <w:sz w:val="24"/>
          <w:szCs w:val="24"/>
        </w:rPr>
        <w:t>s</w:t>
      </w:r>
      <w:r w:rsidR="00B46EC2">
        <w:rPr>
          <w:spacing w:val="-5"/>
          <w:sz w:val="24"/>
          <w:szCs w:val="24"/>
        </w:rPr>
        <w:t>h</w:t>
      </w:r>
      <w:r w:rsidR="00B46EC2">
        <w:rPr>
          <w:spacing w:val="5"/>
          <w:sz w:val="24"/>
          <w:szCs w:val="24"/>
        </w:rPr>
        <w:t>o</w:t>
      </w:r>
      <w:r w:rsidR="00B46EC2">
        <w:rPr>
          <w:sz w:val="24"/>
          <w:szCs w:val="24"/>
        </w:rPr>
        <w:t>w</w:t>
      </w:r>
      <w:r w:rsidR="00B46EC2">
        <w:rPr>
          <w:spacing w:val="7"/>
          <w:sz w:val="24"/>
          <w:szCs w:val="24"/>
        </w:rPr>
        <w:t xml:space="preserve"> </w:t>
      </w:r>
      <w:r w:rsidR="00B46EC2">
        <w:rPr>
          <w:sz w:val="24"/>
          <w:szCs w:val="24"/>
        </w:rPr>
        <w:t>wh</w:t>
      </w:r>
      <w:r w:rsidR="00B46EC2">
        <w:rPr>
          <w:spacing w:val="-5"/>
          <w:sz w:val="24"/>
          <w:szCs w:val="24"/>
        </w:rPr>
        <w:t>i</w:t>
      </w:r>
      <w:r w:rsidR="00B46EC2">
        <w:rPr>
          <w:spacing w:val="4"/>
          <w:sz w:val="24"/>
          <w:szCs w:val="24"/>
        </w:rPr>
        <w:t>c</w:t>
      </w:r>
      <w:r w:rsidR="00B46EC2">
        <w:rPr>
          <w:sz w:val="24"/>
          <w:szCs w:val="24"/>
        </w:rPr>
        <w:t>h</w:t>
      </w:r>
      <w:r w:rsidR="00B46EC2">
        <w:rPr>
          <w:spacing w:val="3"/>
          <w:sz w:val="24"/>
          <w:szCs w:val="24"/>
        </w:rPr>
        <w:t xml:space="preserve"> s</w:t>
      </w:r>
      <w:r w:rsidR="00B46EC2">
        <w:rPr>
          <w:spacing w:val="-5"/>
          <w:sz w:val="24"/>
          <w:szCs w:val="24"/>
        </w:rPr>
        <w:t>y</w:t>
      </w:r>
      <w:r w:rsidR="00B46EC2">
        <w:rPr>
          <w:spacing w:val="-2"/>
          <w:sz w:val="24"/>
          <w:szCs w:val="24"/>
        </w:rPr>
        <w:t>s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4"/>
          <w:sz w:val="24"/>
          <w:szCs w:val="24"/>
        </w:rPr>
        <w:t>e</w:t>
      </w:r>
      <w:r w:rsidR="00B46EC2">
        <w:rPr>
          <w:sz w:val="24"/>
          <w:szCs w:val="24"/>
        </w:rPr>
        <w:t>m</w:t>
      </w:r>
      <w:r w:rsidR="00B46EC2">
        <w:rPr>
          <w:spacing w:val="8"/>
          <w:sz w:val="24"/>
          <w:szCs w:val="24"/>
        </w:rPr>
        <w:t xml:space="preserve"> </w:t>
      </w:r>
      <w:r w:rsidR="00B46EC2">
        <w:rPr>
          <w:sz w:val="24"/>
          <w:szCs w:val="24"/>
        </w:rPr>
        <w:t>c</w:t>
      </w:r>
      <w:r w:rsidR="00B46EC2">
        <w:rPr>
          <w:spacing w:val="4"/>
          <w:sz w:val="24"/>
          <w:szCs w:val="24"/>
        </w:rPr>
        <w:t>o</w:t>
      </w:r>
      <w:r w:rsidR="00B46EC2">
        <w:rPr>
          <w:spacing w:val="-9"/>
          <w:sz w:val="24"/>
          <w:szCs w:val="24"/>
        </w:rPr>
        <w:t>m</w:t>
      </w:r>
      <w:r w:rsidR="00B46EC2">
        <w:rPr>
          <w:sz w:val="24"/>
          <w:szCs w:val="24"/>
        </w:rPr>
        <w:t>p</w:t>
      </w:r>
      <w:r w:rsidR="00B46EC2">
        <w:rPr>
          <w:spacing w:val="5"/>
          <w:sz w:val="24"/>
          <w:szCs w:val="24"/>
        </w:rPr>
        <w:t>o</w:t>
      </w:r>
      <w:r w:rsidR="00B46EC2">
        <w:rPr>
          <w:spacing w:val="-5"/>
          <w:sz w:val="24"/>
          <w:szCs w:val="24"/>
        </w:rPr>
        <w:t>n</w:t>
      </w:r>
      <w:r w:rsidR="00B46EC2">
        <w:rPr>
          <w:spacing w:val="4"/>
          <w:sz w:val="24"/>
          <w:szCs w:val="24"/>
        </w:rPr>
        <w:t>e</w:t>
      </w:r>
      <w:r w:rsidR="00B46EC2">
        <w:rPr>
          <w:spacing w:val="-5"/>
          <w:sz w:val="24"/>
          <w:szCs w:val="24"/>
        </w:rPr>
        <w:t>n</w:t>
      </w:r>
      <w:r w:rsidR="00B46EC2">
        <w:rPr>
          <w:spacing w:val="5"/>
          <w:sz w:val="24"/>
          <w:szCs w:val="24"/>
        </w:rPr>
        <w:t>t</w:t>
      </w:r>
      <w:r w:rsidR="00B46EC2">
        <w:rPr>
          <w:sz w:val="24"/>
          <w:szCs w:val="24"/>
        </w:rPr>
        <w:t>s</w:t>
      </w:r>
      <w:r w:rsidR="00B46EC2">
        <w:rPr>
          <w:spacing w:val="6"/>
          <w:sz w:val="24"/>
          <w:szCs w:val="24"/>
        </w:rPr>
        <w:t xml:space="preserve"> </w:t>
      </w:r>
      <w:r w:rsidR="00B46EC2">
        <w:rPr>
          <w:spacing w:val="-2"/>
          <w:sz w:val="24"/>
          <w:szCs w:val="24"/>
        </w:rPr>
        <w:t>s</w:t>
      </w:r>
      <w:r w:rsidR="00B46EC2">
        <w:rPr>
          <w:sz w:val="24"/>
          <w:szCs w:val="24"/>
        </w:rPr>
        <w:t>a</w:t>
      </w:r>
      <w:r w:rsidR="00B46EC2">
        <w:rPr>
          <w:spacing w:val="9"/>
          <w:sz w:val="24"/>
          <w:szCs w:val="24"/>
        </w:rPr>
        <w:t>t</w:t>
      </w:r>
      <w:r w:rsidR="00B46EC2">
        <w:rPr>
          <w:spacing w:val="-9"/>
          <w:sz w:val="24"/>
          <w:szCs w:val="24"/>
        </w:rPr>
        <w:t>i</w:t>
      </w:r>
      <w:r w:rsidR="00B46EC2">
        <w:rPr>
          <w:spacing w:val="3"/>
          <w:sz w:val="24"/>
          <w:szCs w:val="24"/>
        </w:rPr>
        <w:t>s</w:t>
      </w:r>
      <w:r w:rsidR="00B46EC2">
        <w:rPr>
          <w:spacing w:val="2"/>
          <w:sz w:val="24"/>
          <w:szCs w:val="24"/>
        </w:rPr>
        <w:t>f</w:t>
      </w:r>
      <w:r w:rsidR="00B46EC2">
        <w:rPr>
          <w:sz w:val="24"/>
          <w:szCs w:val="24"/>
        </w:rPr>
        <w:t>y</w:t>
      </w:r>
      <w:r w:rsidR="00B46EC2">
        <w:rPr>
          <w:spacing w:val="3"/>
          <w:sz w:val="24"/>
          <w:szCs w:val="24"/>
        </w:rPr>
        <w:t xml:space="preserve"> </w:t>
      </w:r>
      <w:r w:rsidR="00B46EC2">
        <w:rPr>
          <w:spacing w:val="4"/>
          <w:sz w:val="24"/>
          <w:szCs w:val="24"/>
        </w:rPr>
        <w:t>e</w:t>
      </w:r>
      <w:r w:rsidR="00B46EC2">
        <w:rPr>
          <w:sz w:val="24"/>
          <w:szCs w:val="24"/>
        </w:rPr>
        <w:t>a</w:t>
      </w:r>
      <w:r w:rsidR="00B46EC2">
        <w:rPr>
          <w:spacing w:val="3"/>
          <w:sz w:val="24"/>
          <w:szCs w:val="24"/>
        </w:rPr>
        <w:t>c</w:t>
      </w:r>
      <w:r w:rsidR="00B46EC2">
        <w:rPr>
          <w:sz w:val="24"/>
          <w:szCs w:val="24"/>
        </w:rPr>
        <w:t>h</w:t>
      </w:r>
      <w:r w:rsidR="00B46EC2">
        <w:rPr>
          <w:spacing w:val="3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o</w:t>
      </w:r>
      <w:r w:rsidR="00B46EC2">
        <w:rPr>
          <w:sz w:val="24"/>
          <w:szCs w:val="24"/>
        </w:rPr>
        <w:t xml:space="preserve">f 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-5"/>
          <w:sz w:val="24"/>
          <w:szCs w:val="24"/>
        </w:rPr>
        <w:t>h</w:t>
      </w:r>
      <w:r w:rsidR="00B46EC2">
        <w:rPr>
          <w:sz w:val="24"/>
          <w:szCs w:val="24"/>
        </w:rPr>
        <w:t>e</w:t>
      </w:r>
      <w:r w:rsidR="00B46EC2">
        <w:rPr>
          <w:spacing w:val="12"/>
          <w:sz w:val="24"/>
          <w:szCs w:val="24"/>
        </w:rPr>
        <w:t xml:space="preserve"> </w:t>
      </w:r>
      <w:r w:rsidR="00B46EC2">
        <w:rPr>
          <w:spacing w:val="-3"/>
          <w:sz w:val="24"/>
          <w:szCs w:val="24"/>
        </w:rPr>
        <w:t>f</w:t>
      </w:r>
      <w:r w:rsidR="00B46EC2">
        <w:rPr>
          <w:spacing w:val="5"/>
          <w:sz w:val="24"/>
          <w:szCs w:val="24"/>
        </w:rPr>
        <w:t>u</w:t>
      </w:r>
      <w:r w:rsidR="00B46EC2">
        <w:rPr>
          <w:spacing w:val="-5"/>
          <w:sz w:val="24"/>
          <w:szCs w:val="24"/>
        </w:rPr>
        <w:t>n</w:t>
      </w:r>
      <w:r w:rsidR="00B46EC2">
        <w:rPr>
          <w:sz w:val="24"/>
          <w:szCs w:val="24"/>
        </w:rPr>
        <w:t>c</w:t>
      </w:r>
      <w:r w:rsidR="00B46EC2">
        <w:rPr>
          <w:spacing w:val="9"/>
          <w:sz w:val="24"/>
          <w:szCs w:val="24"/>
        </w:rPr>
        <w:t>t</w:t>
      </w:r>
      <w:r w:rsidR="00B46EC2">
        <w:rPr>
          <w:spacing w:val="-9"/>
          <w:sz w:val="24"/>
          <w:szCs w:val="24"/>
        </w:rPr>
        <w:t>i</w:t>
      </w:r>
      <w:r w:rsidR="00B46EC2">
        <w:rPr>
          <w:spacing w:val="5"/>
          <w:sz w:val="24"/>
          <w:szCs w:val="24"/>
        </w:rPr>
        <w:t>o</w:t>
      </w:r>
      <w:r w:rsidR="00B46EC2">
        <w:rPr>
          <w:spacing w:val="-5"/>
          <w:sz w:val="24"/>
          <w:szCs w:val="24"/>
        </w:rPr>
        <w:t>n</w:t>
      </w:r>
      <w:r w:rsidR="00B46EC2">
        <w:rPr>
          <w:spacing w:val="4"/>
          <w:sz w:val="24"/>
          <w:szCs w:val="24"/>
        </w:rPr>
        <w:t>a</w:t>
      </w:r>
      <w:r w:rsidR="00B46EC2">
        <w:rPr>
          <w:sz w:val="24"/>
          <w:szCs w:val="24"/>
        </w:rPr>
        <w:t xml:space="preserve">l </w:t>
      </w:r>
      <w:r w:rsidR="00B46EC2">
        <w:rPr>
          <w:spacing w:val="2"/>
          <w:sz w:val="24"/>
          <w:szCs w:val="24"/>
        </w:rPr>
        <w:t>r</w:t>
      </w:r>
      <w:r w:rsidR="00B46EC2">
        <w:rPr>
          <w:sz w:val="24"/>
          <w:szCs w:val="24"/>
        </w:rPr>
        <w:t>eq</w:t>
      </w:r>
      <w:r w:rsidR="00B46EC2">
        <w:rPr>
          <w:spacing w:val="4"/>
          <w:sz w:val="24"/>
          <w:szCs w:val="24"/>
        </w:rPr>
        <w:t>u</w:t>
      </w:r>
      <w:r w:rsidR="00B46EC2">
        <w:rPr>
          <w:spacing w:val="-9"/>
          <w:sz w:val="24"/>
          <w:szCs w:val="24"/>
        </w:rPr>
        <w:t>i</w:t>
      </w:r>
      <w:r w:rsidR="00B46EC2">
        <w:rPr>
          <w:spacing w:val="2"/>
          <w:sz w:val="24"/>
          <w:szCs w:val="24"/>
        </w:rPr>
        <w:t>r</w:t>
      </w:r>
      <w:r w:rsidR="00B46EC2">
        <w:rPr>
          <w:spacing w:val="4"/>
          <w:sz w:val="24"/>
          <w:szCs w:val="24"/>
        </w:rPr>
        <w:t>e</w:t>
      </w:r>
      <w:r w:rsidR="00B46EC2">
        <w:rPr>
          <w:spacing w:val="-4"/>
          <w:sz w:val="24"/>
          <w:szCs w:val="24"/>
        </w:rPr>
        <w:t>m</w:t>
      </w:r>
      <w:r w:rsidR="00B46EC2">
        <w:rPr>
          <w:spacing w:val="4"/>
          <w:sz w:val="24"/>
          <w:szCs w:val="24"/>
        </w:rPr>
        <w:t>e</w:t>
      </w:r>
      <w:r w:rsidR="00B46EC2">
        <w:rPr>
          <w:spacing w:val="-5"/>
          <w:sz w:val="24"/>
          <w:szCs w:val="24"/>
        </w:rPr>
        <w:t>n</w:t>
      </w:r>
      <w:r w:rsidR="00B46EC2">
        <w:rPr>
          <w:spacing w:val="5"/>
          <w:sz w:val="24"/>
          <w:szCs w:val="24"/>
        </w:rPr>
        <w:t>t</w:t>
      </w:r>
      <w:r w:rsidR="00B46EC2">
        <w:rPr>
          <w:sz w:val="24"/>
          <w:szCs w:val="24"/>
        </w:rPr>
        <w:t>s</w:t>
      </w:r>
      <w:r w:rsidR="00B46EC2">
        <w:rPr>
          <w:spacing w:val="5"/>
          <w:sz w:val="24"/>
          <w:szCs w:val="24"/>
        </w:rPr>
        <w:t xml:space="preserve"> </w:t>
      </w:r>
      <w:r w:rsidR="00B46EC2">
        <w:rPr>
          <w:spacing w:val="-8"/>
          <w:sz w:val="24"/>
          <w:szCs w:val="24"/>
        </w:rPr>
        <w:t>f</w:t>
      </w:r>
      <w:r w:rsidR="00B46EC2">
        <w:rPr>
          <w:spacing w:val="2"/>
          <w:sz w:val="24"/>
          <w:szCs w:val="24"/>
        </w:rPr>
        <w:t>r</w:t>
      </w:r>
      <w:r w:rsidR="00B46EC2">
        <w:rPr>
          <w:spacing w:val="10"/>
          <w:sz w:val="24"/>
          <w:szCs w:val="24"/>
        </w:rPr>
        <w:t>o</w:t>
      </w:r>
      <w:r w:rsidR="00B46EC2">
        <w:rPr>
          <w:sz w:val="24"/>
          <w:szCs w:val="24"/>
        </w:rPr>
        <w:t>m</w:t>
      </w:r>
      <w:r w:rsidR="00B46EC2">
        <w:rPr>
          <w:spacing w:val="-2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-5"/>
          <w:sz w:val="24"/>
          <w:szCs w:val="24"/>
        </w:rPr>
        <w:t>h</w:t>
      </w:r>
      <w:r w:rsidR="00B46EC2">
        <w:rPr>
          <w:sz w:val="24"/>
          <w:szCs w:val="24"/>
        </w:rPr>
        <w:t>e</w:t>
      </w:r>
      <w:r w:rsidR="00B46EC2">
        <w:rPr>
          <w:spacing w:val="6"/>
          <w:sz w:val="24"/>
          <w:szCs w:val="24"/>
        </w:rPr>
        <w:t xml:space="preserve"> </w:t>
      </w:r>
      <w:r w:rsidR="00B46EC2">
        <w:rPr>
          <w:sz w:val="24"/>
          <w:szCs w:val="24"/>
        </w:rPr>
        <w:t xml:space="preserve">SRS. </w:t>
      </w:r>
      <w:r w:rsidR="00B46EC2">
        <w:rPr>
          <w:spacing w:val="17"/>
          <w:sz w:val="24"/>
          <w:szCs w:val="24"/>
        </w:rPr>
        <w:t xml:space="preserve"> </w:t>
      </w:r>
      <w:r w:rsidR="00B46EC2">
        <w:rPr>
          <w:spacing w:val="-2"/>
          <w:sz w:val="24"/>
          <w:szCs w:val="24"/>
        </w:rPr>
        <w:t>R</w:t>
      </w:r>
      <w:r w:rsidR="00B46EC2">
        <w:rPr>
          <w:spacing w:val="4"/>
          <w:sz w:val="24"/>
          <w:szCs w:val="24"/>
        </w:rPr>
        <w:t>e</w:t>
      </w:r>
      <w:r w:rsidR="00B46EC2">
        <w:rPr>
          <w:spacing w:val="-8"/>
          <w:sz w:val="24"/>
          <w:szCs w:val="24"/>
        </w:rPr>
        <w:t>f</w:t>
      </w:r>
      <w:r w:rsidR="00B46EC2">
        <w:rPr>
          <w:sz w:val="24"/>
          <w:szCs w:val="24"/>
        </w:rPr>
        <w:t>er</w:t>
      </w:r>
      <w:r w:rsidR="00B46EC2">
        <w:rPr>
          <w:spacing w:val="8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z w:val="24"/>
          <w:szCs w:val="24"/>
        </w:rPr>
        <w:t>o</w:t>
      </w:r>
      <w:r w:rsidR="00B46EC2">
        <w:rPr>
          <w:spacing w:val="2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-5"/>
          <w:sz w:val="24"/>
          <w:szCs w:val="24"/>
        </w:rPr>
        <w:t>h</w:t>
      </w:r>
      <w:r w:rsidR="00B46EC2">
        <w:rPr>
          <w:sz w:val="24"/>
          <w:szCs w:val="24"/>
        </w:rPr>
        <w:t>e</w:t>
      </w:r>
      <w:r w:rsidR="00B46EC2">
        <w:rPr>
          <w:spacing w:val="11"/>
          <w:sz w:val="24"/>
          <w:szCs w:val="24"/>
        </w:rPr>
        <w:t xml:space="preserve"> </w:t>
      </w:r>
      <w:r w:rsidR="00B46EC2">
        <w:rPr>
          <w:spacing w:val="-8"/>
          <w:sz w:val="24"/>
          <w:szCs w:val="24"/>
        </w:rPr>
        <w:t>f</w:t>
      </w:r>
      <w:r w:rsidR="00B46EC2">
        <w:rPr>
          <w:spacing w:val="5"/>
          <w:sz w:val="24"/>
          <w:szCs w:val="24"/>
        </w:rPr>
        <w:t>u</w:t>
      </w:r>
      <w:r w:rsidR="00B46EC2">
        <w:rPr>
          <w:spacing w:val="-5"/>
          <w:sz w:val="24"/>
          <w:szCs w:val="24"/>
        </w:rPr>
        <w:t>n</w:t>
      </w:r>
      <w:r w:rsidR="00B46EC2">
        <w:rPr>
          <w:sz w:val="24"/>
          <w:szCs w:val="24"/>
        </w:rPr>
        <w:t>c</w:t>
      </w:r>
      <w:r w:rsidR="00B46EC2">
        <w:rPr>
          <w:spacing w:val="9"/>
          <w:sz w:val="24"/>
          <w:szCs w:val="24"/>
        </w:rPr>
        <w:t>t</w:t>
      </w:r>
      <w:r w:rsidR="00B46EC2">
        <w:rPr>
          <w:spacing w:val="-9"/>
          <w:sz w:val="24"/>
          <w:szCs w:val="24"/>
        </w:rPr>
        <w:t>i</w:t>
      </w:r>
      <w:r w:rsidR="00B46EC2">
        <w:rPr>
          <w:spacing w:val="5"/>
          <w:sz w:val="24"/>
          <w:szCs w:val="24"/>
        </w:rPr>
        <w:t>o</w:t>
      </w:r>
      <w:r w:rsidR="00B46EC2">
        <w:rPr>
          <w:sz w:val="24"/>
          <w:szCs w:val="24"/>
        </w:rPr>
        <w:t>n</w:t>
      </w:r>
      <w:r w:rsidR="00B46EC2">
        <w:rPr>
          <w:spacing w:val="4"/>
          <w:sz w:val="24"/>
          <w:szCs w:val="24"/>
        </w:rPr>
        <w:t>a</w:t>
      </w:r>
      <w:r w:rsidR="00B46EC2">
        <w:rPr>
          <w:sz w:val="24"/>
          <w:szCs w:val="24"/>
        </w:rPr>
        <w:t>l</w:t>
      </w:r>
      <w:r w:rsidR="00B46EC2">
        <w:rPr>
          <w:spacing w:val="-2"/>
          <w:sz w:val="24"/>
          <w:szCs w:val="24"/>
        </w:rPr>
        <w:t xml:space="preserve"> </w:t>
      </w:r>
      <w:r w:rsidR="00B46EC2">
        <w:rPr>
          <w:spacing w:val="2"/>
          <w:sz w:val="24"/>
          <w:szCs w:val="24"/>
        </w:rPr>
        <w:t>r</w:t>
      </w:r>
      <w:r w:rsidR="00B46EC2">
        <w:rPr>
          <w:sz w:val="24"/>
          <w:szCs w:val="24"/>
        </w:rPr>
        <w:t>eq</w:t>
      </w:r>
      <w:r w:rsidR="00B46EC2">
        <w:rPr>
          <w:spacing w:val="4"/>
          <w:sz w:val="24"/>
          <w:szCs w:val="24"/>
        </w:rPr>
        <w:t>u</w:t>
      </w:r>
      <w:r w:rsidR="00B46EC2">
        <w:rPr>
          <w:spacing w:val="-9"/>
          <w:sz w:val="24"/>
          <w:szCs w:val="24"/>
        </w:rPr>
        <w:t>i</w:t>
      </w:r>
      <w:r w:rsidR="00B46EC2">
        <w:rPr>
          <w:spacing w:val="2"/>
          <w:sz w:val="24"/>
          <w:szCs w:val="24"/>
        </w:rPr>
        <w:t>r</w:t>
      </w:r>
      <w:r w:rsidR="00B46EC2">
        <w:rPr>
          <w:spacing w:val="4"/>
          <w:sz w:val="24"/>
          <w:szCs w:val="24"/>
        </w:rPr>
        <w:t>e</w:t>
      </w:r>
      <w:r w:rsidR="00B46EC2">
        <w:rPr>
          <w:spacing w:val="-4"/>
          <w:sz w:val="24"/>
          <w:szCs w:val="24"/>
        </w:rPr>
        <w:t>m</w:t>
      </w:r>
      <w:r w:rsidR="00B46EC2">
        <w:rPr>
          <w:spacing w:val="4"/>
          <w:sz w:val="24"/>
          <w:szCs w:val="24"/>
        </w:rPr>
        <w:t>e</w:t>
      </w:r>
      <w:r w:rsidR="00B46EC2">
        <w:rPr>
          <w:spacing w:val="-5"/>
          <w:sz w:val="24"/>
          <w:szCs w:val="24"/>
        </w:rPr>
        <w:t>n</w:t>
      </w:r>
      <w:r w:rsidR="00B46EC2">
        <w:rPr>
          <w:spacing w:val="5"/>
          <w:sz w:val="24"/>
          <w:szCs w:val="24"/>
        </w:rPr>
        <w:t>t</w:t>
      </w:r>
      <w:r w:rsidR="00B46EC2">
        <w:rPr>
          <w:sz w:val="24"/>
          <w:szCs w:val="24"/>
        </w:rPr>
        <w:t>s</w:t>
      </w:r>
      <w:r w:rsidR="00B46EC2">
        <w:rPr>
          <w:spacing w:val="10"/>
          <w:sz w:val="24"/>
          <w:szCs w:val="24"/>
        </w:rPr>
        <w:t xml:space="preserve"> </w:t>
      </w:r>
      <w:r w:rsidR="00B46EC2">
        <w:rPr>
          <w:sz w:val="24"/>
          <w:szCs w:val="24"/>
        </w:rPr>
        <w:t>by</w:t>
      </w:r>
      <w:r w:rsidR="00B46EC2">
        <w:rPr>
          <w:spacing w:val="2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-5"/>
          <w:sz w:val="24"/>
          <w:szCs w:val="24"/>
        </w:rPr>
        <w:t>h</w:t>
      </w:r>
      <w:r w:rsidR="00B46EC2">
        <w:rPr>
          <w:sz w:val="24"/>
          <w:szCs w:val="24"/>
        </w:rPr>
        <w:t>e</w:t>
      </w:r>
      <w:r w:rsidR="00B46EC2">
        <w:rPr>
          <w:spacing w:val="6"/>
          <w:sz w:val="24"/>
          <w:szCs w:val="24"/>
        </w:rPr>
        <w:t xml:space="preserve"> </w:t>
      </w:r>
      <w:r w:rsidR="00B46EC2">
        <w:rPr>
          <w:spacing w:val="-5"/>
          <w:sz w:val="24"/>
          <w:szCs w:val="24"/>
        </w:rPr>
        <w:t>n</w:t>
      </w:r>
      <w:r w:rsidR="00B46EC2">
        <w:rPr>
          <w:spacing w:val="5"/>
          <w:sz w:val="24"/>
          <w:szCs w:val="24"/>
        </w:rPr>
        <w:t>u</w:t>
      </w:r>
      <w:r w:rsidR="00B46EC2">
        <w:rPr>
          <w:spacing w:val="-4"/>
          <w:sz w:val="24"/>
          <w:szCs w:val="24"/>
        </w:rPr>
        <w:t>m</w:t>
      </w:r>
      <w:r w:rsidR="00B46EC2">
        <w:rPr>
          <w:sz w:val="24"/>
          <w:szCs w:val="24"/>
        </w:rPr>
        <w:t>be</w:t>
      </w:r>
      <w:r w:rsidR="00B46EC2">
        <w:rPr>
          <w:spacing w:val="6"/>
          <w:sz w:val="24"/>
          <w:szCs w:val="24"/>
        </w:rPr>
        <w:t>r</w:t>
      </w:r>
      <w:r w:rsidR="00B46EC2">
        <w:rPr>
          <w:spacing w:val="-2"/>
          <w:sz w:val="24"/>
          <w:szCs w:val="24"/>
        </w:rPr>
        <w:t>s</w:t>
      </w:r>
      <w:r w:rsidR="00B46EC2">
        <w:rPr>
          <w:sz w:val="24"/>
          <w:szCs w:val="24"/>
        </w:rPr>
        <w:t>/c</w:t>
      </w:r>
      <w:r w:rsidR="00B46EC2">
        <w:rPr>
          <w:spacing w:val="4"/>
          <w:sz w:val="24"/>
          <w:szCs w:val="24"/>
        </w:rPr>
        <w:t>o</w:t>
      </w:r>
      <w:r w:rsidR="00B46EC2">
        <w:rPr>
          <w:sz w:val="24"/>
          <w:szCs w:val="24"/>
        </w:rPr>
        <w:t>des</w:t>
      </w:r>
      <w:r w:rsidR="00B46EC2">
        <w:rPr>
          <w:spacing w:val="4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-5"/>
          <w:sz w:val="24"/>
          <w:szCs w:val="24"/>
        </w:rPr>
        <w:t>h</w:t>
      </w:r>
      <w:r w:rsidR="00B46EC2">
        <w:rPr>
          <w:sz w:val="24"/>
          <w:szCs w:val="24"/>
        </w:rPr>
        <w:t>at</w:t>
      </w:r>
      <w:r w:rsidR="00B46EC2">
        <w:rPr>
          <w:spacing w:val="12"/>
          <w:sz w:val="24"/>
          <w:szCs w:val="24"/>
        </w:rPr>
        <w:t xml:space="preserve"> </w:t>
      </w:r>
      <w:r w:rsidR="00B46EC2">
        <w:rPr>
          <w:spacing w:val="-10"/>
          <w:sz w:val="24"/>
          <w:szCs w:val="24"/>
        </w:rPr>
        <w:t>y</w:t>
      </w:r>
      <w:r w:rsidR="00B46EC2">
        <w:rPr>
          <w:spacing w:val="5"/>
          <w:sz w:val="24"/>
          <w:szCs w:val="24"/>
        </w:rPr>
        <w:t>o</w:t>
      </w:r>
      <w:r w:rsidR="00B46EC2">
        <w:rPr>
          <w:sz w:val="24"/>
          <w:szCs w:val="24"/>
        </w:rPr>
        <w:t>u ga</w:t>
      </w:r>
      <w:r w:rsidR="00B46EC2">
        <w:rPr>
          <w:spacing w:val="-6"/>
          <w:sz w:val="24"/>
          <w:szCs w:val="24"/>
        </w:rPr>
        <w:t>v</w:t>
      </w:r>
      <w:r w:rsidR="00B46EC2">
        <w:rPr>
          <w:sz w:val="24"/>
          <w:szCs w:val="24"/>
        </w:rPr>
        <w:t>e</w:t>
      </w:r>
      <w:r w:rsidR="00B46EC2">
        <w:rPr>
          <w:spacing w:val="1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-5"/>
          <w:sz w:val="24"/>
          <w:szCs w:val="24"/>
        </w:rPr>
        <w:t>h</w:t>
      </w:r>
      <w:r w:rsidR="00B46EC2">
        <w:rPr>
          <w:spacing w:val="4"/>
          <w:sz w:val="24"/>
          <w:szCs w:val="24"/>
        </w:rPr>
        <w:t>e</w:t>
      </w:r>
      <w:r w:rsidR="00B46EC2">
        <w:rPr>
          <w:sz w:val="24"/>
          <w:szCs w:val="24"/>
        </w:rPr>
        <w:t>m</w:t>
      </w:r>
      <w:r w:rsidR="00B46EC2">
        <w:rPr>
          <w:spacing w:val="-2"/>
          <w:sz w:val="24"/>
          <w:szCs w:val="24"/>
        </w:rPr>
        <w:t xml:space="preserve"> </w:t>
      </w:r>
      <w:r w:rsidR="00B46EC2">
        <w:rPr>
          <w:spacing w:val="-4"/>
          <w:sz w:val="24"/>
          <w:szCs w:val="24"/>
        </w:rPr>
        <w:t>i</w:t>
      </w:r>
      <w:r w:rsidR="00B46EC2">
        <w:rPr>
          <w:sz w:val="24"/>
          <w:szCs w:val="24"/>
        </w:rPr>
        <w:t>n</w:t>
      </w:r>
      <w:r w:rsidR="00B46EC2">
        <w:rPr>
          <w:spacing w:val="2"/>
          <w:sz w:val="24"/>
          <w:szCs w:val="24"/>
        </w:rPr>
        <w:t xml:space="preserve"> </w:t>
      </w:r>
      <w:r w:rsidR="00B46EC2">
        <w:rPr>
          <w:spacing w:val="5"/>
          <w:sz w:val="24"/>
          <w:szCs w:val="24"/>
        </w:rPr>
        <w:t>t</w:t>
      </w:r>
      <w:r w:rsidR="00B46EC2">
        <w:rPr>
          <w:spacing w:val="-5"/>
          <w:sz w:val="24"/>
          <w:szCs w:val="24"/>
        </w:rPr>
        <w:t>h</w:t>
      </w:r>
      <w:r w:rsidR="00B46EC2">
        <w:rPr>
          <w:sz w:val="24"/>
          <w:szCs w:val="24"/>
        </w:rPr>
        <w:t xml:space="preserve">e </w:t>
      </w:r>
      <w:r w:rsidR="00B46EC2">
        <w:rPr>
          <w:spacing w:val="2"/>
          <w:sz w:val="24"/>
          <w:szCs w:val="24"/>
        </w:rPr>
        <w:t>S</w:t>
      </w:r>
      <w:r w:rsidR="00B46EC2">
        <w:rPr>
          <w:spacing w:val="-2"/>
          <w:sz w:val="24"/>
          <w:szCs w:val="24"/>
        </w:rPr>
        <w:t>R</w:t>
      </w:r>
      <w:r w:rsidR="00B46EC2">
        <w:rPr>
          <w:sz w:val="24"/>
          <w:szCs w:val="24"/>
        </w:rPr>
        <w:t>S.</w:t>
      </w:r>
    </w:p>
    <w:p w14:paraId="23C43CDB" w14:textId="77777777" w:rsidR="00D8661B" w:rsidRDefault="00D8661B">
      <w:pPr>
        <w:spacing w:before="1" w:line="140" w:lineRule="exact"/>
        <w:rPr>
          <w:sz w:val="14"/>
          <w:szCs w:val="14"/>
        </w:rPr>
      </w:pPr>
    </w:p>
    <w:p w14:paraId="3A5F747A" w14:textId="77777777" w:rsidR="00D8661B" w:rsidRDefault="00D8661B">
      <w:pPr>
        <w:spacing w:line="200" w:lineRule="exact"/>
      </w:pPr>
    </w:p>
    <w:p w14:paraId="7B043AC4" w14:textId="77777777" w:rsidR="00D8661B" w:rsidRDefault="00D8661B">
      <w:pPr>
        <w:spacing w:line="200" w:lineRule="exact"/>
      </w:pPr>
    </w:p>
    <w:p w14:paraId="6C4F7839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3FC408D6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5E93C365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65BBE8BC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74DC557A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43C819B6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6E8F46A3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0995CE29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5312A095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0CA75BFC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0B807C96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5B383625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1682175D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17C7102C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4AC4231A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61838259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0D2C6B60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7C1FE995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6F5103AB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1206B1C8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25DF0679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78080800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6727E31B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00406D70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42B30102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683A80B8" w14:textId="77777777" w:rsidR="00067921" w:rsidRDefault="00067921">
      <w:pPr>
        <w:ind w:left="100" w:right="7344"/>
        <w:jc w:val="both"/>
        <w:rPr>
          <w:rFonts w:ascii="Arial" w:eastAsia="Arial" w:hAnsi="Arial" w:cs="Arial"/>
          <w:b/>
          <w:sz w:val="32"/>
          <w:szCs w:val="32"/>
        </w:rPr>
      </w:pPr>
    </w:p>
    <w:p w14:paraId="2768F6A6" w14:textId="77777777" w:rsidR="00D8661B" w:rsidRDefault="00B46EC2">
      <w:pPr>
        <w:ind w:left="100" w:right="7344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32"/>
          <w:szCs w:val="32"/>
        </w:rPr>
        <w:t>8.</w:t>
      </w:r>
      <w:r>
        <w:rPr>
          <w:rFonts w:ascii="Arial" w:eastAsia="Arial" w:hAnsi="Arial" w:cs="Arial"/>
          <w:b/>
          <w:spacing w:val="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-11"/>
          <w:sz w:val="32"/>
          <w:szCs w:val="32"/>
        </w:rPr>
        <w:t>A</w:t>
      </w:r>
      <w:r>
        <w:rPr>
          <w:rFonts w:ascii="Arial" w:eastAsia="Arial" w:hAnsi="Arial" w:cs="Arial"/>
          <w:b/>
          <w:spacing w:val="5"/>
          <w:sz w:val="26"/>
          <w:szCs w:val="26"/>
        </w:rPr>
        <w:t>PP</w:t>
      </w:r>
      <w:r>
        <w:rPr>
          <w:rFonts w:ascii="Arial" w:eastAsia="Arial" w:hAnsi="Arial" w:cs="Arial"/>
          <w:b/>
          <w:sz w:val="26"/>
          <w:szCs w:val="26"/>
        </w:rPr>
        <w:t>ENDICES</w:t>
      </w:r>
    </w:p>
    <w:p w14:paraId="00CB160D" w14:textId="77777777" w:rsidR="00D8661B" w:rsidRDefault="00D8661B">
      <w:pPr>
        <w:spacing w:line="160" w:lineRule="exact"/>
        <w:rPr>
          <w:sz w:val="17"/>
          <w:szCs w:val="17"/>
        </w:rPr>
      </w:pPr>
    </w:p>
    <w:p w14:paraId="0A1998BD" w14:textId="77777777" w:rsidR="00D8661B" w:rsidRDefault="00D8661B">
      <w:pPr>
        <w:spacing w:line="200" w:lineRule="exact"/>
      </w:pPr>
    </w:p>
    <w:p w14:paraId="13053DFE" w14:textId="77777777" w:rsidR="00D8661B" w:rsidRDefault="00B46EC2">
      <w:pPr>
        <w:ind w:left="100" w:right="7252"/>
        <w:jc w:val="both"/>
        <w:rPr>
          <w:sz w:val="23"/>
          <w:szCs w:val="23"/>
        </w:rPr>
        <w:sectPr w:rsidR="00D8661B">
          <w:footerReference w:type="default" r:id="rId15"/>
          <w:pgSz w:w="12240" w:h="15840"/>
          <w:pgMar w:top="1480" w:right="1320" w:bottom="280" w:left="1340" w:header="1269" w:footer="1220" w:gutter="0"/>
          <w:cols w:space="720"/>
        </w:sectPr>
      </w:pPr>
      <w:r>
        <w:rPr>
          <w:i/>
          <w:spacing w:val="1"/>
          <w:sz w:val="23"/>
          <w:szCs w:val="23"/>
        </w:rPr>
        <w:t>T</w:t>
      </w:r>
      <w:r>
        <w:rPr>
          <w:i/>
          <w:sz w:val="23"/>
          <w:szCs w:val="23"/>
        </w:rPr>
        <w:t>h</w:t>
      </w:r>
      <w:r>
        <w:rPr>
          <w:i/>
          <w:spacing w:val="-2"/>
          <w:sz w:val="23"/>
          <w:szCs w:val="23"/>
        </w:rPr>
        <w:t>i</w:t>
      </w:r>
      <w:r>
        <w:rPr>
          <w:i/>
          <w:sz w:val="23"/>
          <w:szCs w:val="23"/>
        </w:rPr>
        <w:t>s</w:t>
      </w:r>
      <w:r>
        <w:rPr>
          <w:i/>
          <w:spacing w:val="2"/>
          <w:sz w:val="23"/>
          <w:szCs w:val="23"/>
        </w:rPr>
        <w:t xml:space="preserve"> s</w:t>
      </w:r>
      <w:r>
        <w:rPr>
          <w:i/>
          <w:spacing w:val="-1"/>
          <w:sz w:val="23"/>
          <w:szCs w:val="23"/>
        </w:rPr>
        <w:t>ec</w:t>
      </w:r>
      <w:r>
        <w:rPr>
          <w:i/>
          <w:spacing w:val="-2"/>
          <w:sz w:val="23"/>
          <w:szCs w:val="23"/>
        </w:rPr>
        <w:t>ti</w:t>
      </w:r>
      <w:r>
        <w:rPr>
          <w:i/>
          <w:sz w:val="23"/>
          <w:szCs w:val="23"/>
        </w:rPr>
        <w:t xml:space="preserve">on </w:t>
      </w:r>
      <w:r>
        <w:rPr>
          <w:i/>
          <w:spacing w:val="-2"/>
          <w:sz w:val="23"/>
          <w:szCs w:val="23"/>
        </w:rPr>
        <w:t>i</w:t>
      </w:r>
      <w:r>
        <w:rPr>
          <w:i/>
          <w:sz w:val="23"/>
          <w:szCs w:val="23"/>
        </w:rPr>
        <w:t>s</w:t>
      </w:r>
      <w:r>
        <w:rPr>
          <w:i/>
          <w:spacing w:val="2"/>
          <w:sz w:val="23"/>
          <w:szCs w:val="23"/>
        </w:rPr>
        <w:t xml:space="preserve"> </w:t>
      </w:r>
      <w:r>
        <w:rPr>
          <w:i/>
          <w:sz w:val="23"/>
          <w:szCs w:val="23"/>
        </w:rPr>
        <w:t>op</w:t>
      </w:r>
      <w:r>
        <w:rPr>
          <w:i/>
          <w:spacing w:val="-2"/>
          <w:sz w:val="23"/>
          <w:szCs w:val="23"/>
        </w:rPr>
        <w:t>ti</w:t>
      </w:r>
      <w:r>
        <w:rPr>
          <w:i/>
          <w:sz w:val="23"/>
          <w:szCs w:val="23"/>
        </w:rPr>
        <w:t>ona</w:t>
      </w:r>
      <w:r>
        <w:rPr>
          <w:i/>
          <w:spacing w:val="-2"/>
          <w:sz w:val="23"/>
          <w:szCs w:val="23"/>
        </w:rPr>
        <w:t>l</w:t>
      </w:r>
      <w:r>
        <w:rPr>
          <w:i/>
          <w:sz w:val="23"/>
          <w:szCs w:val="23"/>
        </w:rPr>
        <w:t>.</w:t>
      </w:r>
    </w:p>
    <w:p w14:paraId="4B27E225" w14:textId="77777777" w:rsidR="00D8661B" w:rsidRDefault="00D8661B">
      <w:pPr>
        <w:spacing w:before="17" w:line="240" w:lineRule="exact"/>
        <w:rPr>
          <w:sz w:val="24"/>
          <w:szCs w:val="24"/>
        </w:rPr>
      </w:pPr>
    </w:p>
    <w:p w14:paraId="541B95B8" w14:textId="77777777" w:rsidR="00D8661B" w:rsidRDefault="00B46EC2">
      <w:pPr>
        <w:spacing w:before="30" w:line="243" w:lineRule="auto"/>
        <w:ind w:left="100" w:right="190"/>
        <w:rPr>
          <w:sz w:val="23"/>
          <w:szCs w:val="23"/>
        </w:rPr>
      </w:pP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pp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y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ud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d, 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r 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 xml:space="preserve">y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r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y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fer</w:t>
      </w:r>
      <w:r>
        <w:rPr>
          <w:spacing w:val="-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 xml:space="preserve">,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ov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upp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 xml:space="preserve">d 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-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-5"/>
          <w:sz w:val="23"/>
          <w:szCs w:val="23"/>
        </w:rPr>
        <w:t>f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 De</w:t>
      </w:r>
      <w:r>
        <w:rPr>
          <w:spacing w:val="5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n</w:t>
      </w:r>
      <w:r>
        <w:rPr>
          <w:spacing w:val="-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D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u</w:t>
      </w:r>
      <w:r>
        <w:rPr>
          <w:spacing w:val="-2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.</w:t>
      </w:r>
    </w:p>
    <w:sectPr w:rsidR="00D8661B">
      <w:pgSz w:w="12240" w:h="15840"/>
      <w:pgMar w:top="1480" w:right="1340" w:bottom="280" w:left="1340" w:header="1269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B0D95" w14:textId="77777777" w:rsidR="00341E9C" w:rsidRDefault="00341E9C">
      <w:r>
        <w:separator/>
      </w:r>
    </w:p>
  </w:endnote>
  <w:endnote w:type="continuationSeparator" w:id="0">
    <w:p w14:paraId="04947A15" w14:textId="77777777" w:rsidR="00341E9C" w:rsidRDefault="0034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A105C" w14:textId="77777777" w:rsidR="00D8661B" w:rsidRDefault="00341E9C">
    <w:pPr>
      <w:spacing w:line="200" w:lineRule="exact"/>
    </w:pPr>
    <w:r>
      <w:pict w14:anchorId="07416BC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2.6pt;margin-top:10in;width:7.05pt;height:12.1pt;z-index:-251658240;mso-position-horizontal-relative:page;mso-position-vertical-relative:page" filled="f" stroked="f">
          <v:textbox inset="0,0,0,0">
            <w:txbxContent>
              <w:p w14:paraId="45F754BF" w14:textId="77777777" w:rsidR="00D8661B" w:rsidRDefault="00B46EC2">
                <w:pPr>
                  <w:spacing w:line="220" w:lineRule="exact"/>
                  <w:ind w:left="20" w:right="-30"/>
                </w:pPr>
                <w:r>
                  <w:t>2</w:t>
                </w:r>
              </w:p>
            </w:txbxContent>
          </v:textbox>
          <w10:wrap anchorx="page" anchory="page"/>
        </v:shape>
      </w:pict>
    </w:r>
  </w:p>
  <w:p w14:paraId="1192688D" w14:textId="77777777" w:rsidR="007056A9" w:rsidRDefault="007056A9"/>
  <w:p w14:paraId="38C19582" w14:textId="77777777" w:rsidR="00D8661B" w:rsidRDefault="00341E9C">
    <w:pPr>
      <w:spacing w:line="200" w:lineRule="exact"/>
    </w:pPr>
    <w:r>
      <w:pict w14:anchorId="73CF60D7">
        <v:shape id="_x0000_s2052" type="#_x0000_t202" style="position:absolute;margin-left:301.6pt;margin-top:10in;width:9.05pt;height:12.1pt;z-index:-251659264;mso-position-horizontal-relative:page;mso-position-vertical-relative:page" filled="f" stroked="f">
          <v:textbox inset="0,0,0,0">
            <w:txbxContent>
              <w:p w14:paraId="5651403B" w14:textId="77777777" w:rsidR="00D8661B" w:rsidRDefault="00B46EC2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06E9" w14:textId="77777777" w:rsidR="00D8661B" w:rsidRDefault="00067921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5C30BDE" wp14:editId="56AB35EA">
              <wp:simplePos x="0" y="0"/>
              <wp:positionH relativeFrom="page">
                <wp:posOffset>3830320</wp:posOffset>
              </wp:positionH>
              <wp:positionV relativeFrom="page">
                <wp:posOffset>9144000</wp:posOffset>
              </wp:positionV>
              <wp:extent cx="114935" cy="153670"/>
              <wp:effectExtent l="127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F5FC8" w14:textId="77777777" w:rsidR="00D8661B" w:rsidRDefault="00B46EC2">
                          <w:pPr>
                            <w:spacing w:line="22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6pt;margin-top:10in;width:9.05pt;height:1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" filled="f" stroked="f">
              <v:textbox inset="0,0,0,0">
                <w:txbxContent>
                  <w:p w:rsidR="00D8661B" w:rsidRDefault="00B46EC2">
                    <w:pPr>
                      <w:spacing w:line="22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34C0FB6" w14:textId="77777777" w:rsidR="007056A9" w:rsidRDefault="007056A9"/>
  <w:p w14:paraId="18035E49" w14:textId="77777777" w:rsidR="00D8661B" w:rsidRDefault="00067921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402C00" wp14:editId="15E4B540">
              <wp:simplePos x="0" y="0"/>
              <wp:positionH relativeFrom="page">
                <wp:posOffset>3843020</wp:posOffset>
              </wp:positionH>
              <wp:positionV relativeFrom="page">
                <wp:posOffset>9144000</wp:posOffset>
              </wp:positionV>
              <wp:extent cx="89535" cy="153670"/>
              <wp:effectExtent l="4445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83E60" w14:textId="77777777" w:rsidR="00D8661B" w:rsidRDefault="00B46EC2">
                          <w:pPr>
                            <w:spacing w:line="220" w:lineRule="exact"/>
                            <w:ind w:left="20" w:right="-30"/>
                          </w:pP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302.6pt;margin-top:10in;width:7.05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" filled="f" stroked="f">
              <v:textbox inset="0,0,0,0">
                <w:txbxContent>
                  <w:p w:rsidR="00D8661B" w:rsidRDefault="00B46EC2">
                    <w:pPr>
                      <w:spacing w:line="220" w:lineRule="exact"/>
                      <w:ind w:left="20" w:right="-30"/>
                    </w:pP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F472E" w14:textId="77777777" w:rsidR="00341E9C" w:rsidRDefault="00341E9C">
      <w:r>
        <w:separator/>
      </w:r>
    </w:p>
  </w:footnote>
  <w:footnote w:type="continuationSeparator" w:id="0">
    <w:p w14:paraId="18343053" w14:textId="77777777" w:rsidR="00341E9C" w:rsidRDefault="00341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0D002" w14:textId="77777777" w:rsidR="00D8661B" w:rsidRDefault="00D8661B">
    <w:pPr>
      <w:spacing w:line="200" w:lineRule="exact"/>
    </w:pPr>
  </w:p>
  <w:p w14:paraId="3248AF26" w14:textId="77777777" w:rsidR="007056A9" w:rsidRDefault="007056A9"/>
  <w:p w14:paraId="29741727" w14:textId="77777777" w:rsidR="00D8661B" w:rsidRDefault="00341E9C">
    <w:pPr>
      <w:spacing w:line="200" w:lineRule="exact"/>
    </w:pPr>
    <w:r>
      <w:pict w14:anchorId="29DFBC2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62.45pt;width:470.1pt;height:13.5pt;z-index:-251661312;mso-position-horizontal-relative:page;mso-position-vertical-relative:page" filled="f" stroked="f">
          <v:textbox inset="0,0,0,0">
            <w:txbxContent>
              <w:p w14:paraId="020A030A" w14:textId="77777777" w:rsidR="00D8661B" w:rsidRDefault="00D8661B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E7CA4"/>
    <w:multiLevelType w:val="multilevel"/>
    <w:tmpl w:val="033218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1B"/>
    <w:rsid w:val="00067921"/>
    <w:rsid w:val="00193470"/>
    <w:rsid w:val="0021763D"/>
    <w:rsid w:val="00341E9C"/>
    <w:rsid w:val="004B4139"/>
    <w:rsid w:val="007056A9"/>
    <w:rsid w:val="00741D93"/>
    <w:rsid w:val="00843E15"/>
    <w:rsid w:val="008A1CFF"/>
    <w:rsid w:val="00902CB4"/>
    <w:rsid w:val="00954195"/>
    <w:rsid w:val="009A0A97"/>
    <w:rsid w:val="00B46EC2"/>
    <w:rsid w:val="00C95D23"/>
    <w:rsid w:val="00D8661B"/>
    <w:rsid w:val="00DB322B"/>
    <w:rsid w:val="00E72808"/>
    <w:rsid w:val="00EC273A"/>
    <w:rsid w:val="00E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E3AD082"/>
  <w15:docId w15:val="{463B28F3-4DCE-407B-9DAA-41B6C254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C2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C86"/>
  </w:style>
  <w:style w:type="paragraph" w:styleId="Footer">
    <w:name w:val="footer"/>
    <w:basedOn w:val="Normal"/>
    <w:link w:val="FooterChar"/>
    <w:uiPriority w:val="99"/>
    <w:unhideWhenUsed/>
    <w:rsid w:val="00EC2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C86"/>
  </w:style>
  <w:style w:type="table" w:styleId="TableGrid">
    <w:name w:val="Table Grid"/>
    <w:basedOn w:val="TableNormal"/>
    <w:uiPriority w:val="59"/>
    <w:rsid w:val="00193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0A557-EDCE-4154-9CAF-3F5A5A86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14</Pages>
  <Words>1028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Ezio</cp:lastModifiedBy>
  <cp:revision>4</cp:revision>
  <dcterms:created xsi:type="dcterms:W3CDTF">2020-03-23T12:31:00Z</dcterms:created>
  <dcterms:modified xsi:type="dcterms:W3CDTF">2020-03-24T18:49:00Z</dcterms:modified>
</cp:coreProperties>
</file>